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87F" w:rsidRPr="00750CFB" w:rsidRDefault="006D687F">
      <w:pPr>
        <w:framePr w:wrap="none" w:vAnchor="page" w:hAnchor="page" w:x="5916" w:y="3167"/>
        <w:rPr>
          <w:rFonts w:ascii="Times New Roman" w:hAnsi="Times New Roman" w:cs="Times New Roman"/>
        </w:rPr>
      </w:pPr>
    </w:p>
    <w:p w:rsidR="00ED1EB0" w:rsidRDefault="00ED1EB0" w:rsidP="00ED1EB0">
      <w:pPr>
        <w:ind w:left="6096"/>
        <w:jc w:val="both"/>
        <w:rPr>
          <w:rFonts w:ascii="Times New Roman" w:hAnsi="Times New Roman" w:cs="Times New Roman"/>
        </w:rPr>
      </w:pPr>
      <w:bookmarkStart w:id="0" w:name="_GoBack"/>
      <w:bookmarkEnd w:id="0"/>
      <w:r w:rsidRPr="0029362B">
        <w:rPr>
          <w:rFonts w:ascii="Times New Roman" w:hAnsi="Times New Roman" w:cs="Times New Roman"/>
        </w:rPr>
        <w:t xml:space="preserve">Приложение </w:t>
      </w:r>
      <w:r>
        <w:rPr>
          <w:rFonts w:ascii="Times New Roman" w:hAnsi="Times New Roman" w:cs="Times New Roman"/>
        </w:rPr>
        <w:t>2</w:t>
      </w:r>
      <w:r w:rsidRPr="0029362B">
        <w:rPr>
          <w:rFonts w:ascii="Times New Roman" w:hAnsi="Times New Roman" w:cs="Times New Roman"/>
        </w:rPr>
        <w:t xml:space="preserve"> </w:t>
      </w:r>
    </w:p>
    <w:p w:rsidR="00ED1EB0" w:rsidRPr="0029362B" w:rsidRDefault="00ED1EB0" w:rsidP="00ED1EB0">
      <w:pPr>
        <w:ind w:left="5103"/>
        <w:jc w:val="both"/>
        <w:rPr>
          <w:rFonts w:ascii="Times New Roman" w:hAnsi="Times New Roman" w:cs="Times New Roman"/>
        </w:rPr>
      </w:pPr>
      <w:r w:rsidRPr="0029362B">
        <w:rPr>
          <w:rFonts w:ascii="Times New Roman" w:hAnsi="Times New Roman" w:cs="Times New Roman"/>
        </w:rPr>
        <w:t xml:space="preserve">к Правилам страхования ответственности </w:t>
      </w:r>
      <w:r>
        <w:rPr>
          <w:rFonts w:ascii="Times New Roman" w:hAnsi="Times New Roman" w:cs="Times New Roman"/>
        </w:rPr>
        <w:t>за действия органов управления юридических лиц</w:t>
      </w:r>
    </w:p>
    <w:p w:rsidR="00401A81" w:rsidRDefault="00401A81" w:rsidP="0029362B">
      <w:pPr>
        <w:ind w:firstLine="709"/>
        <w:jc w:val="both"/>
        <w:rPr>
          <w:rFonts w:ascii="Times New Roman" w:hAnsi="Times New Roman" w:cs="Times New Roman"/>
        </w:rPr>
      </w:pPr>
    </w:p>
    <w:p w:rsidR="00ED1EB0" w:rsidRPr="00ED1EB0" w:rsidRDefault="00ED1EB0" w:rsidP="00ED1EB0">
      <w:pPr>
        <w:pStyle w:val="1"/>
        <w:tabs>
          <w:tab w:val="left" w:pos="0"/>
        </w:tabs>
        <w:jc w:val="right"/>
        <w:rPr>
          <w:rFonts w:ascii="Times New Roman" w:hAnsi="Times New Roman"/>
          <w:b w:val="0"/>
          <w:sz w:val="24"/>
          <w:szCs w:val="24"/>
        </w:rPr>
      </w:pPr>
      <w:r w:rsidRPr="00ED1EB0">
        <w:rPr>
          <w:rFonts w:ascii="Times New Roman" w:hAnsi="Times New Roman"/>
          <w:b w:val="0"/>
          <w:sz w:val="24"/>
          <w:szCs w:val="24"/>
        </w:rPr>
        <w:t>В АО СК “ЧУЛПАН”</w:t>
      </w:r>
    </w:p>
    <w:p w:rsidR="00ED1EB0" w:rsidRPr="00ED1EB0" w:rsidRDefault="00ED1EB0" w:rsidP="00ED1EB0">
      <w:pPr>
        <w:jc w:val="right"/>
        <w:rPr>
          <w:rFonts w:ascii="Times New Roman" w:hAnsi="Times New Roman" w:cs="Times New Roman"/>
        </w:rPr>
      </w:pPr>
      <w:r w:rsidRPr="00ED1EB0">
        <w:rPr>
          <w:rFonts w:ascii="Times New Roman" w:hAnsi="Times New Roman" w:cs="Times New Roman"/>
        </w:rPr>
        <w:t>от _____________________________________________</w:t>
      </w:r>
    </w:p>
    <w:p w:rsidR="00ED1EB0" w:rsidRPr="00ED1EB0" w:rsidRDefault="00ED1EB0" w:rsidP="00ED1EB0">
      <w:pPr>
        <w:rPr>
          <w:rFonts w:ascii="Times New Roman" w:hAnsi="Times New Roman" w:cs="Times New Roman"/>
          <w:b/>
        </w:rPr>
      </w:pPr>
      <w:r w:rsidRPr="00ED1EB0">
        <w:rPr>
          <w:rFonts w:ascii="Times New Roman" w:hAnsi="Times New Roman" w:cs="Times New Roman"/>
        </w:rPr>
        <w:t xml:space="preserve"> </w:t>
      </w:r>
    </w:p>
    <w:p w:rsidR="00ED1EB0" w:rsidRPr="00ED1EB0" w:rsidRDefault="00ED1EB0" w:rsidP="00ED1EB0">
      <w:pPr>
        <w:jc w:val="center"/>
        <w:rPr>
          <w:rFonts w:ascii="Times New Roman" w:hAnsi="Times New Roman" w:cs="Times New Roman"/>
          <w:b/>
        </w:rPr>
      </w:pPr>
      <w:r w:rsidRPr="00ED1EB0">
        <w:rPr>
          <w:rFonts w:ascii="Times New Roman" w:hAnsi="Times New Roman" w:cs="Times New Roman"/>
          <w:b/>
        </w:rPr>
        <w:t>ЗАЯВЛЕНИЕ - АНКЕТА</w:t>
      </w:r>
    </w:p>
    <w:p w:rsidR="00ED1EB0" w:rsidRPr="00ED1EB0" w:rsidRDefault="00ED1EB0" w:rsidP="00ED1EB0">
      <w:pPr>
        <w:jc w:val="center"/>
        <w:rPr>
          <w:rFonts w:ascii="Times New Roman" w:hAnsi="Times New Roman" w:cs="Times New Roman"/>
          <w:b/>
        </w:rPr>
      </w:pPr>
      <w:r w:rsidRPr="00ED1EB0">
        <w:rPr>
          <w:rFonts w:ascii="Times New Roman" w:hAnsi="Times New Roman" w:cs="Times New Roman"/>
          <w:b/>
        </w:rPr>
        <w:t xml:space="preserve">на страхование ответственности за действия органов управления юридических лиц </w:t>
      </w:r>
    </w:p>
    <w:p w:rsidR="00ED1EB0" w:rsidRPr="00ED1EB0" w:rsidRDefault="00ED1EB0" w:rsidP="00ED1EB0">
      <w:pPr>
        <w:jc w:val="center"/>
        <w:rPr>
          <w:rFonts w:ascii="Times New Roman" w:hAnsi="Times New Roman" w:cs="Times New Roman"/>
        </w:rPr>
      </w:pPr>
    </w:p>
    <w:p w:rsidR="00ED1EB0" w:rsidRPr="00ED1EB0" w:rsidRDefault="00ED1EB0" w:rsidP="00ED1EB0">
      <w:pPr>
        <w:rPr>
          <w:rFonts w:ascii="Times New Roman" w:hAnsi="Times New Roman" w:cs="Times New Roman"/>
        </w:rPr>
      </w:pPr>
      <w:r w:rsidRPr="00ED1EB0">
        <w:rPr>
          <w:rFonts w:ascii="Times New Roman" w:hAnsi="Times New Roman" w:cs="Times New Roman"/>
        </w:rPr>
        <w:t xml:space="preserve">Прошу заключить договор </w:t>
      </w:r>
      <w:r w:rsidRPr="0029362B">
        <w:rPr>
          <w:rFonts w:ascii="Times New Roman" w:hAnsi="Times New Roman" w:cs="Times New Roman"/>
        </w:rPr>
        <w:t xml:space="preserve">страхования ответственности </w:t>
      </w:r>
      <w:r>
        <w:rPr>
          <w:rFonts w:ascii="Times New Roman" w:hAnsi="Times New Roman" w:cs="Times New Roman"/>
        </w:rPr>
        <w:t>за действия органов управления юридических лиц</w:t>
      </w:r>
      <w:r w:rsidRPr="00ED1EB0">
        <w:rPr>
          <w:rFonts w:ascii="Times New Roman" w:hAnsi="Times New Roman" w:cs="Times New Roman"/>
        </w:rPr>
        <w:t xml:space="preserve"> на следующих условиях:                                                                                                                                                </w:t>
      </w:r>
    </w:p>
    <w:tbl>
      <w:tblPr>
        <w:tblW w:w="5000" w:type="pct"/>
        <w:tblLook w:val="0000" w:firstRow="0" w:lastRow="0" w:firstColumn="0" w:lastColumn="0" w:noHBand="0" w:noVBand="0"/>
      </w:tblPr>
      <w:tblGrid>
        <w:gridCol w:w="333"/>
        <w:gridCol w:w="298"/>
        <w:gridCol w:w="298"/>
        <w:gridCol w:w="262"/>
        <w:gridCol w:w="267"/>
        <w:gridCol w:w="306"/>
        <w:gridCol w:w="339"/>
        <w:gridCol w:w="348"/>
        <w:gridCol w:w="265"/>
        <w:gridCol w:w="191"/>
        <w:gridCol w:w="223"/>
        <w:gridCol w:w="186"/>
        <w:gridCol w:w="357"/>
        <w:gridCol w:w="225"/>
        <w:gridCol w:w="226"/>
        <w:gridCol w:w="226"/>
        <w:gridCol w:w="273"/>
        <w:gridCol w:w="264"/>
        <w:gridCol w:w="297"/>
        <w:gridCol w:w="291"/>
        <w:gridCol w:w="303"/>
        <w:gridCol w:w="293"/>
        <w:gridCol w:w="300"/>
        <w:gridCol w:w="523"/>
        <w:gridCol w:w="1554"/>
        <w:gridCol w:w="346"/>
        <w:gridCol w:w="449"/>
        <w:gridCol w:w="301"/>
        <w:gridCol w:w="20"/>
      </w:tblGrid>
      <w:tr w:rsidR="00ED1EB0" w:rsidRPr="00ED1EB0" w:rsidTr="0064408A">
        <w:trPr>
          <w:gridAfter w:val="1"/>
          <w:wAfter w:w="11" w:type="pct"/>
        </w:trPr>
        <w:tc>
          <w:tcPr>
            <w:tcW w:w="4989" w:type="pct"/>
            <w:gridSpan w:val="28"/>
            <w:tcBorders>
              <w:top w:val="single" w:sz="4" w:space="0" w:color="000000"/>
              <w:left w:val="single" w:sz="4" w:space="0" w:color="000000"/>
              <w:bottom w:val="single" w:sz="4" w:space="0" w:color="000000"/>
              <w:right w:val="single" w:sz="4" w:space="0" w:color="000000"/>
            </w:tcBorders>
            <w:shd w:val="clear" w:color="auto" w:fill="E6E6E6"/>
            <w:vAlign w:val="center"/>
          </w:tcPr>
          <w:p w:rsidR="00ED1EB0" w:rsidRPr="00ED1EB0" w:rsidRDefault="00ED1EB0" w:rsidP="00ED1EB0">
            <w:pPr>
              <w:widowControl/>
              <w:tabs>
                <w:tab w:val="left" w:pos="0"/>
                <w:tab w:val="left" w:pos="1985"/>
              </w:tabs>
              <w:snapToGrid w:val="0"/>
              <w:rPr>
                <w:rFonts w:ascii="Times New Roman" w:eastAsia="Times New Roman" w:hAnsi="Times New Roman" w:cs="Times New Roman"/>
                <w:b/>
                <w:bCs/>
                <w:color w:val="auto"/>
                <w:spacing w:val="20"/>
                <w:lang w:eastAsia="ar-SA" w:bidi="ar-SA"/>
              </w:rPr>
            </w:pPr>
            <w:r w:rsidRPr="00ED1EB0">
              <w:rPr>
                <w:rFonts w:ascii="Times New Roman" w:eastAsia="Times New Roman" w:hAnsi="Times New Roman" w:cs="Times New Roman"/>
                <w:b/>
                <w:bCs/>
                <w:color w:val="auto"/>
                <w:spacing w:val="20"/>
                <w:lang w:eastAsia="ar-SA" w:bidi="ar-SA"/>
              </w:rPr>
              <w:t>1. Страхователь</w:t>
            </w:r>
          </w:p>
        </w:tc>
      </w:tr>
      <w:tr w:rsidR="00ED1EB0" w:rsidRPr="00ED1EB0" w:rsidTr="0064408A">
        <w:trPr>
          <w:gridAfter w:val="1"/>
          <w:wAfter w:w="11" w:type="pct"/>
        </w:trPr>
        <w:tc>
          <w:tcPr>
            <w:tcW w:w="1734" w:type="pct"/>
            <w:gridSpan w:val="12"/>
          </w:tcPr>
          <w:p w:rsidR="00ED1EB0" w:rsidRPr="00ED1EB0" w:rsidRDefault="00ED1EB0" w:rsidP="00ED1EB0">
            <w:pPr>
              <w:widowControl/>
              <w:snapToGrid w:val="0"/>
              <w:rPr>
                <w:rFonts w:ascii="Times New Roman" w:eastAsia="Times New Roman" w:hAnsi="Times New Roman" w:cs="Times New Roman"/>
                <w:color w:val="auto"/>
                <w:lang w:eastAsia="ar-SA" w:bidi="ar-SA"/>
              </w:rPr>
            </w:pPr>
            <w:r w:rsidRPr="00ED1EB0">
              <w:rPr>
                <w:rFonts w:ascii="Times New Roman" w:eastAsia="Times New Roman" w:hAnsi="Times New Roman" w:cs="Times New Roman"/>
                <w:color w:val="auto"/>
                <w:lang w:eastAsia="ar-SA" w:bidi="ar-SA"/>
              </w:rPr>
              <w:t>1.1. Наименование</w:t>
            </w:r>
          </w:p>
        </w:tc>
        <w:tc>
          <w:tcPr>
            <w:tcW w:w="3255" w:type="pct"/>
            <w:gridSpan w:val="16"/>
            <w:tcBorders>
              <w:left w:val="single" w:sz="4" w:space="0" w:color="000000"/>
              <w:bottom w:val="single" w:sz="4" w:space="0" w:color="000000"/>
              <w:right w:val="single" w:sz="4" w:space="0" w:color="000000"/>
            </w:tcBorders>
          </w:tcPr>
          <w:p w:rsidR="00ED1EB0" w:rsidRPr="00ED1EB0" w:rsidRDefault="00ED1EB0" w:rsidP="00ED1EB0">
            <w:pPr>
              <w:widowControl/>
              <w:tabs>
                <w:tab w:val="left" w:pos="0"/>
                <w:tab w:val="left" w:pos="1985"/>
              </w:tabs>
              <w:snapToGrid w:val="0"/>
              <w:rPr>
                <w:rFonts w:ascii="Times New Roman" w:eastAsia="Times New Roman" w:hAnsi="Times New Roman" w:cs="Times New Roman"/>
                <w:bCs/>
                <w:color w:val="auto"/>
                <w:lang w:eastAsia="ar-SA" w:bidi="ar-SA"/>
              </w:rPr>
            </w:pPr>
          </w:p>
        </w:tc>
      </w:tr>
      <w:tr w:rsidR="00ED1EB0" w:rsidRPr="00ED1EB0" w:rsidTr="0064408A">
        <w:trPr>
          <w:gridAfter w:val="1"/>
          <w:wAfter w:w="11" w:type="pct"/>
        </w:trPr>
        <w:tc>
          <w:tcPr>
            <w:tcW w:w="1734" w:type="pct"/>
            <w:gridSpan w:val="12"/>
          </w:tcPr>
          <w:p w:rsidR="00ED1EB0" w:rsidRPr="00ED1EB0" w:rsidRDefault="00ED1EB0" w:rsidP="00ED1EB0">
            <w:pPr>
              <w:widowControl/>
              <w:snapToGrid w:val="0"/>
              <w:rPr>
                <w:rFonts w:ascii="Times New Roman" w:eastAsia="Times New Roman" w:hAnsi="Times New Roman" w:cs="Times New Roman"/>
                <w:color w:val="auto"/>
                <w:lang w:eastAsia="ar-SA" w:bidi="ar-SA"/>
              </w:rPr>
            </w:pPr>
            <w:r w:rsidRPr="00ED1EB0">
              <w:rPr>
                <w:rFonts w:ascii="Times New Roman" w:eastAsia="Times New Roman" w:hAnsi="Times New Roman" w:cs="Times New Roman"/>
                <w:color w:val="auto"/>
                <w:lang w:eastAsia="ar-SA" w:bidi="ar-SA"/>
              </w:rPr>
              <w:t>1.2. Руководитель</w:t>
            </w:r>
          </w:p>
        </w:tc>
        <w:tc>
          <w:tcPr>
            <w:tcW w:w="3255" w:type="pct"/>
            <w:gridSpan w:val="16"/>
            <w:tcBorders>
              <w:left w:val="single" w:sz="4" w:space="0" w:color="000000"/>
              <w:bottom w:val="single" w:sz="4" w:space="0" w:color="000000"/>
              <w:right w:val="single" w:sz="4" w:space="0" w:color="000000"/>
            </w:tcBorders>
          </w:tcPr>
          <w:p w:rsidR="00ED1EB0" w:rsidRPr="00ED1EB0" w:rsidRDefault="00ED1EB0" w:rsidP="00ED1EB0">
            <w:pPr>
              <w:widowControl/>
              <w:tabs>
                <w:tab w:val="left" w:pos="0"/>
                <w:tab w:val="left" w:pos="1985"/>
              </w:tabs>
              <w:snapToGrid w:val="0"/>
              <w:rPr>
                <w:rFonts w:ascii="Times New Roman" w:eastAsia="Times New Roman" w:hAnsi="Times New Roman" w:cs="Times New Roman"/>
                <w:bCs/>
                <w:color w:val="auto"/>
                <w:lang w:eastAsia="ar-SA" w:bidi="ar-SA"/>
              </w:rPr>
            </w:pPr>
          </w:p>
        </w:tc>
      </w:tr>
      <w:tr w:rsidR="00ED1EB0" w:rsidRPr="00ED1EB0" w:rsidTr="0064408A">
        <w:trPr>
          <w:gridAfter w:val="1"/>
          <w:wAfter w:w="11" w:type="pct"/>
        </w:trPr>
        <w:tc>
          <w:tcPr>
            <w:tcW w:w="1734" w:type="pct"/>
            <w:gridSpan w:val="12"/>
          </w:tcPr>
          <w:p w:rsidR="00ED1EB0" w:rsidRPr="00ED1EB0" w:rsidRDefault="00ED1EB0" w:rsidP="00ED1EB0">
            <w:pPr>
              <w:widowControl/>
              <w:snapToGrid w:val="0"/>
              <w:rPr>
                <w:rFonts w:ascii="Times New Roman" w:eastAsia="Times New Roman" w:hAnsi="Times New Roman" w:cs="Times New Roman"/>
                <w:color w:val="auto"/>
                <w:lang w:eastAsia="ar-SA" w:bidi="ar-SA"/>
              </w:rPr>
            </w:pPr>
            <w:r w:rsidRPr="00ED1EB0">
              <w:rPr>
                <w:rFonts w:ascii="Times New Roman" w:eastAsia="Times New Roman" w:hAnsi="Times New Roman" w:cs="Times New Roman"/>
                <w:color w:val="auto"/>
                <w:lang w:eastAsia="ar-SA" w:bidi="ar-SA"/>
              </w:rPr>
              <w:t>1.3. Адрес местонахождения</w:t>
            </w:r>
          </w:p>
        </w:tc>
        <w:tc>
          <w:tcPr>
            <w:tcW w:w="3255" w:type="pct"/>
            <w:gridSpan w:val="16"/>
            <w:tcBorders>
              <w:left w:val="single" w:sz="4" w:space="0" w:color="000000"/>
              <w:bottom w:val="single" w:sz="4" w:space="0" w:color="000000"/>
              <w:right w:val="single" w:sz="4" w:space="0" w:color="000000"/>
            </w:tcBorders>
          </w:tcPr>
          <w:p w:rsidR="00ED1EB0" w:rsidRPr="00ED1EB0" w:rsidRDefault="00ED1EB0" w:rsidP="00ED1EB0">
            <w:pPr>
              <w:widowControl/>
              <w:tabs>
                <w:tab w:val="left" w:pos="0"/>
                <w:tab w:val="left" w:pos="1985"/>
              </w:tabs>
              <w:snapToGrid w:val="0"/>
              <w:rPr>
                <w:rFonts w:ascii="Times New Roman" w:eastAsia="Times New Roman" w:hAnsi="Times New Roman" w:cs="Times New Roman"/>
                <w:bCs/>
                <w:color w:val="auto"/>
                <w:lang w:eastAsia="ar-SA" w:bidi="ar-SA"/>
              </w:rPr>
            </w:pPr>
          </w:p>
        </w:tc>
      </w:tr>
      <w:tr w:rsidR="00ED1EB0" w:rsidRPr="00ED1EB0" w:rsidTr="0064408A">
        <w:trPr>
          <w:gridAfter w:val="1"/>
          <w:wAfter w:w="11" w:type="pct"/>
        </w:trPr>
        <w:tc>
          <w:tcPr>
            <w:tcW w:w="1734" w:type="pct"/>
            <w:gridSpan w:val="12"/>
          </w:tcPr>
          <w:p w:rsidR="00ED1EB0" w:rsidRPr="00ED1EB0" w:rsidRDefault="00ED1EB0" w:rsidP="00ED1EB0">
            <w:pPr>
              <w:widowControl/>
              <w:snapToGrid w:val="0"/>
              <w:rPr>
                <w:rFonts w:ascii="Times New Roman" w:eastAsia="Times New Roman" w:hAnsi="Times New Roman" w:cs="Times New Roman"/>
                <w:color w:val="auto"/>
                <w:lang w:eastAsia="ar-SA" w:bidi="ar-SA"/>
              </w:rPr>
            </w:pPr>
            <w:r w:rsidRPr="00ED1EB0">
              <w:rPr>
                <w:rFonts w:ascii="Times New Roman" w:eastAsia="Times New Roman" w:hAnsi="Times New Roman" w:cs="Times New Roman"/>
                <w:color w:val="auto"/>
                <w:lang w:eastAsia="ar-SA" w:bidi="ar-SA"/>
              </w:rPr>
              <w:t>1.4. Гос. регистрационный номер</w:t>
            </w:r>
          </w:p>
        </w:tc>
        <w:tc>
          <w:tcPr>
            <w:tcW w:w="3255" w:type="pct"/>
            <w:gridSpan w:val="16"/>
            <w:tcBorders>
              <w:left w:val="single" w:sz="4" w:space="0" w:color="000000"/>
              <w:bottom w:val="single" w:sz="4" w:space="0" w:color="000000"/>
              <w:right w:val="single" w:sz="4" w:space="0" w:color="000000"/>
            </w:tcBorders>
          </w:tcPr>
          <w:p w:rsidR="00ED1EB0" w:rsidRPr="00ED1EB0" w:rsidRDefault="00ED1EB0" w:rsidP="00ED1EB0">
            <w:pPr>
              <w:widowControl/>
              <w:tabs>
                <w:tab w:val="left" w:pos="0"/>
                <w:tab w:val="left" w:pos="1985"/>
              </w:tabs>
              <w:snapToGrid w:val="0"/>
              <w:rPr>
                <w:rFonts w:ascii="Times New Roman" w:eastAsia="Times New Roman" w:hAnsi="Times New Roman" w:cs="Times New Roman"/>
                <w:bCs/>
                <w:color w:val="auto"/>
                <w:lang w:eastAsia="ar-SA" w:bidi="ar-SA"/>
              </w:rPr>
            </w:pPr>
          </w:p>
        </w:tc>
      </w:tr>
      <w:tr w:rsidR="00ED1EB0" w:rsidRPr="00ED1EB0" w:rsidTr="0064408A">
        <w:trPr>
          <w:gridAfter w:val="1"/>
          <w:wAfter w:w="11" w:type="pct"/>
        </w:trPr>
        <w:tc>
          <w:tcPr>
            <w:tcW w:w="1734" w:type="pct"/>
            <w:gridSpan w:val="12"/>
          </w:tcPr>
          <w:p w:rsidR="00ED1EB0" w:rsidRPr="00ED1EB0" w:rsidRDefault="00ED1EB0" w:rsidP="00ED1EB0">
            <w:pPr>
              <w:widowControl/>
              <w:snapToGrid w:val="0"/>
              <w:rPr>
                <w:rFonts w:ascii="Times New Roman" w:eastAsia="Times New Roman" w:hAnsi="Times New Roman" w:cs="Times New Roman"/>
                <w:color w:val="auto"/>
                <w:lang w:eastAsia="ar-SA" w:bidi="ar-SA"/>
              </w:rPr>
            </w:pPr>
            <w:r w:rsidRPr="00ED1EB0">
              <w:rPr>
                <w:rFonts w:ascii="Times New Roman" w:eastAsia="Times New Roman" w:hAnsi="Times New Roman" w:cs="Times New Roman"/>
                <w:color w:val="auto"/>
                <w:lang w:eastAsia="ar-SA" w:bidi="ar-SA"/>
              </w:rPr>
              <w:t>1.5. Дата и место гос. регистрации</w:t>
            </w:r>
          </w:p>
        </w:tc>
        <w:tc>
          <w:tcPr>
            <w:tcW w:w="3255" w:type="pct"/>
            <w:gridSpan w:val="16"/>
            <w:tcBorders>
              <w:left w:val="single" w:sz="4" w:space="0" w:color="000000"/>
              <w:bottom w:val="single" w:sz="4" w:space="0" w:color="000000"/>
              <w:right w:val="single" w:sz="4" w:space="0" w:color="000000"/>
            </w:tcBorders>
          </w:tcPr>
          <w:p w:rsidR="00ED1EB0" w:rsidRPr="00ED1EB0" w:rsidRDefault="00ED1EB0" w:rsidP="00ED1EB0">
            <w:pPr>
              <w:widowControl/>
              <w:tabs>
                <w:tab w:val="left" w:pos="0"/>
                <w:tab w:val="left" w:pos="1985"/>
              </w:tabs>
              <w:snapToGrid w:val="0"/>
              <w:rPr>
                <w:rFonts w:ascii="Times New Roman" w:eastAsia="Times New Roman" w:hAnsi="Times New Roman" w:cs="Times New Roman"/>
                <w:bCs/>
                <w:color w:val="auto"/>
                <w:lang w:eastAsia="ar-SA" w:bidi="ar-SA"/>
              </w:rPr>
            </w:pPr>
          </w:p>
        </w:tc>
      </w:tr>
      <w:tr w:rsidR="00ED1EB0" w:rsidRPr="00ED1EB0" w:rsidTr="0064408A">
        <w:trPr>
          <w:gridAfter w:val="1"/>
          <w:wAfter w:w="11" w:type="pct"/>
        </w:trPr>
        <w:tc>
          <w:tcPr>
            <w:tcW w:w="1734" w:type="pct"/>
            <w:gridSpan w:val="12"/>
          </w:tcPr>
          <w:p w:rsidR="00ED1EB0" w:rsidRPr="00ED1EB0" w:rsidRDefault="00ED1EB0" w:rsidP="00ED1EB0">
            <w:pPr>
              <w:widowControl/>
              <w:snapToGrid w:val="0"/>
              <w:rPr>
                <w:rFonts w:ascii="Times New Roman" w:eastAsia="Times New Roman" w:hAnsi="Times New Roman" w:cs="Times New Roman"/>
                <w:color w:val="auto"/>
                <w:lang w:eastAsia="ar-SA" w:bidi="ar-SA"/>
              </w:rPr>
            </w:pPr>
            <w:r w:rsidRPr="00ED1EB0">
              <w:rPr>
                <w:rFonts w:ascii="Times New Roman" w:eastAsia="Times New Roman" w:hAnsi="Times New Roman" w:cs="Times New Roman"/>
                <w:color w:val="auto"/>
                <w:lang w:eastAsia="ar-SA" w:bidi="ar-SA"/>
              </w:rPr>
              <w:t xml:space="preserve">1.6. Тел., факс, </w:t>
            </w:r>
            <w:r w:rsidRPr="00ED1EB0">
              <w:rPr>
                <w:rFonts w:ascii="Times New Roman" w:eastAsia="Times New Roman" w:hAnsi="Times New Roman" w:cs="Times New Roman"/>
                <w:color w:val="auto"/>
                <w:lang w:val="en-US" w:eastAsia="ar-SA" w:bidi="ar-SA"/>
              </w:rPr>
              <w:t>E</w:t>
            </w:r>
            <w:r w:rsidRPr="00ED1EB0">
              <w:rPr>
                <w:rFonts w:ascii="Times New Roman" w:eastAsia="Times New Roman" w:hAnsi="Times New Roman" w:cs="Times New Roman"/>
                <w:color w:val="auto"/>
                <w:lang w:eastAsia="ar-SA" w:bidi="ar-SA"/>
              </w:rPr>
              <w:t>-</w:t>
            </w:r>
            <w:r w:rsidRPr="00ED1EB0">
              <w:rPr>
                <w:rFonts w:ascii="Times New Roman" w:eastAsia="Times New Roman" w:hAnsi="Times New Roman" w:cs="Times New Roman"/>
                <w:color w:val="auto"/>
                <w:lang w:val="en-US" w:eastAsia="ar-SA" w:bidi="ar-SA"/>
              </w:rPr>
              <w:t>mail</w:t>
            </w:r>
          </w:p>
        </w:tc>
        <w:tc>
          <w:tcPr>
            <w:tcW w:w="3255" w:type="pct"/>
            <w:gridSpan w:val="16"/>
            <w:tcBorders>
              <w:left w:val="single" w:sz="4" w:space="0" w:color="000000"/>
              <w:bottom w:val="single" w:sz="4" w:space="0" w:color="000000"/>
              <w:right w:val="single" w:sz="4" w:space="0" w:color="000000"/>
            </w:tcBorders>
          </w:tcPr>
          <w:p w:rsidR="00ED1EB0" w:rsidRPr="00ED1EB0" w:rsidRDefault="00ED1EB0" w:rsidP="00ED1EB0">
            <w:pPr>
              <w:widowControl/>
              <w:tabs>
                <w:tab w:val="left" w:pos="0"/>
                <w:tab w:val="left" w:pos="1985"/>
              </w:tabs>
              <w:snapToGrid w:val="0"/>
              <w:rPr>
                <w:rFonts w:ascii="Times New Roman" w:eastAsia="Times New Roman" w:hAnsi="Times New Roman" w:cs="Times New Roman"/>
                <w:bCs/>
                <w:color w:val="auto"/>
                <w:lang w:eastAsia="ar-SA" w:bidi="ar-SA"/>
              </w:rPr>
            </w:pPr>
          </w:p>
        </w:tc>
      </w:tr>
      <w:tr w:rsidR="00ED1EB0" w:rsidRPr="00ED1EB0" w:rsidTr="0064408A">
        <w:trPr>
          <w:gridAfter w:val="1"/>
          <w:wAfter w:w="11" w:type="pct"/>
        </w:trPr>
        <w:tc>
          <w:tcPr>
            <w:tcW w:w="1734" w:type="pct"/>
            <w:gridSpan w:val="12"/>
          </w:tcPr>
          <w:p w:rsidR="00ED1EB0" w:rsidRPr="00ED1EB0" w:rsidRDefault="00ED1EB0" w:rsidP="00ED1EB0">
            <w:pPr>
              <w:widowControl/>
              <w:snapToGrid w:val="0"/>
              <w:rPr>
                <w:rFonts w:ascii="Times New Roman" w:eastAsia="Times New Roman" w:hAnsi="Times New Roman" w:cs="Times New Roman"/>
                <w:color w:val="auto"/>
                <w:lang w:eastAsia="ar-SA" w:bidi="ar-SA"/>
              </w:rPr>
            </w:pPr>
            <w:r w:rsidRPr="00ED1EB0">
              <w:rPr>
                <w:rFonts w:ascii="Times New Roman" w:eastAsia="Times New Roman" w:hAnsi="Times New Roman" w:cs="Times New Roman"/>
                <w:color w:val="auto"/>
                <w:lang w:eastAsia="ar-SA" w:bidi="ar-SA"/>
              </w:rPr>
              <w:t>1.7. Банковские реквизиты</w:t>
            </w:r>
          </w:p>
        </w:tc>
        <w:tc>
          <w:tcPr>
            <w:tcW w:w="3255" w:type="pct"/>
            <w:gridSpan w:val="16"/>
            <w:tcBorders>
              <w:left w:val="single" w:sz="4" w:space="0" w:color="000000"/>
              <w:bottom w:val="single" w:sz="4" w:space="0" w:color="000000"/>
              <w:right w:val="single" w:sz="4" w:space="0" w:color="000000"/>
            </w:tcBorders>
          </w:tcPr>
          <w:p w:rsidR="00ED1EB0" w:rsidRPr="00ED1EB0" w:rsidRDefault="00ED1EB0" w:rsidP="00ED1EB0">
            <w:pPr>
              <w:widowControl/>
              <w:tabs>
                <w:tab w:val="left" w:pos="0"/>
                <w:tab w:val="left" w:pos="1985"/>
              </w:tabs>
              <w:snapToGrid w:val="0"/>
              <w:rPr>
                <w:rFonts w:ascii="Times New Roman" w:eastAsia="Times New Roman" w:hAnsi="Times New Roman" w:cs="Times New Roman"/>
                <w:bCs/>
                <w:color w:val="auto"/>
                <w:lang w:eastAsia="ar-SA" w:bidi="ar-SA"/>
              </w:rPr>
            </w:pPr>
          </w:p>
        </w:tc>
      </w:tr>
      <w:tr w:rsidR="00ED1EB0" w:rsidRPr="00ED1EB0" w:rsidTr="0064408A">
        <w:trPr>
          <w:gridAfter w:val="1"/>
          <w:wAfter w:w="11" w:type="pct"/>
        </w:trPr>
        <w:tc>
          <w:tcPr>
            <w:tcW w:w="1734" w:type="pct"/>
            <w:gridSpan w:val="12"/>
          </w:tcPr>
          <w:p w:rsidR="00ED1EB0" w:rsidRPr="00ED1EB0" w:rsidRDefault="00ED1EB0" w:rsidP="00ED1EB0">
            <w:pPr>
              <w:widowControl/>
              <w:snapToGrid w:val="0"/>
              <w:rPr>
                <w:rFonts w:ascii="Times New Roman" w:eastAsia="Times New Roman" w:hAnsi="Times New Roman" w:cs="Times New Roman"/>
                <w:color w:val="auto"/>
                <w:lang w:eastAsia="ar-SA" w:bidi="ar-SA"/>
              </w:rPr>
            </w:pPr>
            <w:r w:rsidRPr="00ED1EB0">
              <w:rPr>
                <w:rFonts w:ascii="Times New Roman" w:eastAsia="Times New Roman" w:hAnsi="Times New Roman" w:cs="Times New Roman"/>
                <w:color w:val="auto"/>
                <w:lang w:eastAsia="ar-SA" w:bidi="ar-SA"/>
              </w:rPr>
              <w:t>1.8. ИНН, КПП, ОКПО, ОКНХ</w:t>
            </w:r>
          </w:p>
        </w:tc>
        <w:tc>
          <w:tcPr>
            <w:tcW w:w="3255" w:type="pct"/>
            <w:gridSpan w:val="16"/>
            <w:tcBorders>
              <w:left w:val="single" w:sz="4" w:space="0" w:color="000000"/>
              <w:right w:val="single" w:sz="4" w:space="0" w:color="000000"/>
            </w:tcBorders>
          </w:tcPr>
          <w:p w:rsidR="00ED1EB0" w:rsidRPr="00ED1EB0" w:rsidRDefault="00ED1EB0" w:rsidP="00ED1EB0">
            <w:pPr>
              <w:widowControl/>
              <w:tabs>
                <w:tab w:val="left" w:pos="0"/>
                <w:tab w:val="left" w:pos="1985"/>
              </w:tabs>
              <w:snapToGrid w:val="0"/>
              <w:rPr>
                <w:rFonts w:ascii="Times New Roman" w:eastAsia="Times New Roman" w:hAnsi="Times New Roman" w:cs="Times New Roman"/>
                <w:bCs/>
                <w:color w:val="auto"/>
                <w:lang w:eastAsia="ar-SA" w:bidi="ar-SA"/>
              </w:rPr>
            </w:pPr>
          </w:p>
        </w:tc>
      </w:tr>
      <w:tr w:rsidR="00ED1EB0" w:rsidRPr="00ED1EB0" w:rsidTr="0064408A">
        <w:trPr>
          <w:gridAfter w:val="1"/>
          <w:wAfter w:w="11" w:type="pct"/>
          <w:trHeight w:val="255"/>
        </w:trPr>
        <w:tc>
          <w:tcPr>
            <w:tcW w:w="1734" w:type="pct"/>
            <w:gridSpan w:val="12"/>
            <w:vMerge w:val="restart"/>
          </w:tcPr>
          <w:p w:rsidR="00ED1EB0" w:rsidRPr="00ED1EB0" w:rsidRDefault="00ED1EB0" w:rsidP="00ED1EB0">
            <w:pPr>
              <w:widowControl/>
              <w:snapToGrid w:val="0"/>
              <w:rPr>
                <w:rFonts w:ascii="Times New Roman" w:eastAsia="Times New Roman" w:hAnsi="Times New Roman" w:cs="Times New Roman"/>
                <w:color w:val="auto"/>
                <w:lang w:eastAsia="ar-SA" w:bidi="ar-SA"/>
              </w:rPr>
            </w:pPr>
            <w:r w:rsidRPr="00ED1EB0">
              <w:rPr>
                <w:rFonts w:ascii="Times New Roman" w:eastAsia="Times New Roman" w:hAnsi="Times New Roman" w:cs="Times New Roman"/>
                <w:color w:val="auto"/>
                <w:lang w:eastAsia="ar-SA" w:bidi="ar-SA"/>
              </w:rPr>
              <w:t>ОКВЭД</w:t>
            </w:r>
          </w:p>
          <w:p w:rsidR="00ED1EB0" w:rsidRPr="00ED1EB0" w:rsidRDefault="00ED1EB0" w:rsidP="00ED1EB0">
            <w:pPr>
              <w:widowControl/>
              <w:snapToGrid w:val="0"/>
              <w:rPr>
                <w:rFonts w:ascii="Times New Roman" w:eastAsia="Times New Roman" w:hAnsi="Times New Roman" w:cs="Times New Roman"/>
                <w:color w:val="auto"/>
                <w:lang w:eastAsia="ar-SA" w:bidi="ar-SA"/>
              </w:rPr>
            </w:pPr>
            <w:r w:rsidRPr="00ED1EB0">
              <w:rPr>
                <w:rFonts w:ascii="Times New Roman" w:eastAsia="Times New Roman" w:hAnsi="Times New Roman" w:cs="Times New Roman"/>
                <w:color w:val="auto"/>
                <w:lang w:eastAsia="ar-SA" w:bidi="ar-SA"/>
              </w:rPr>
              <w:t>Лицензия</w:t>
            </w:r>
          </w:p>
        </w:tc>
        <w:tc>
          <w:tcPr>
            <w:tcW w:w="3255" w:type="pct"/>
            <w:gridSpan w:val="16"/>
            <w:tcBorders>
              <w:left w:val="single" w:sz="4" w:space="0" w:color="000000"/>
              <w:bottom w:val="single" w:sz="4" w:space="0" w:color="auto"/>
              <w:right w:val="single" w:sz="4" w:space="0" w:color="000000"/>
            </w:tcBorders>
          </w:tcPr>
          <w:p w:rsidR="00ED1EB0" w:rsidRPr="00ED1EB0" w:rsidRDefault="00ED1EB0" w:rsidP="00ED1EB0">
            <w:pPr>
              <w:widowControl/>
              <w:tabs>
                <w:tab w:val="left" w:pos="0"/>
                <w:tab w:val="left" w:pos="1985"/>
              </w:tabs>
              <w:snapToGrid w:val="0"/>
              <w:rPr>
                <w:rFonts w:ascii="Times New Roman" w:eastAsia="Times New Roman" w:hAnsi="Times New Roman" w:cs="Times New Roman"/>
                <w:bCs/>
                <w:color w:val="auto"/>
                <w:lang w:eastAsia="ar-SA" w:bidi="ar-SA"/>
              </w:rPr>
            </w:pPr>
          </w:p>
        </w:tc>
      </w:tr>
      <w:tr w:rsidR="00ED1EB0" w:rsidRPr="00ED1EB0" w:rsidTr="0064408A">
        <w:trPr>
          <w:gridAfter w:val="1"/>
          <w:wAfter w:w="11" w:type="pct"/>
          <w:trHeight w:val="165"/>
        </w:trPr>
        <w:tc>
          <w:tcPr>
            <w:tcW w:w="1734" w:type="pct"/>
            <w:gridSpan w:val="12"/>
            <w:vMerge/>
          </w:tcPr>
          <w:p w:rsidR="00ED1EB0" w:rsidRPr="00ED1EB0" w:rsidRDefault="00ED1EB0" w:rsidP="00ED1EB0">
            <w:pPr>
              <w:widowControl/>
              <w:snapToGrid w:val="0"/>
              <w:rPr>
                <w:rFonts w:ascii="Times New Roman" w:eastAsia="Times New Roman" w:hAnsi="Times New Roman" w:cs="Times New Roman"/>
                <w:color w:val="auto"/>
                <w:lang w:eastAsia="ar-SA" w:bidi="ar-SA"/>
              </w:rPr>
            </w:pPr>
          </w:p>
        </w:tc>
        <w:tc>
          <w:tcPr>
            <w:tcW w:w="3255" w:type="pct"/>
            <w:gridSpan w:val="16"/>
            <w:tcBorders>
              <w:top w:val="single" w:sz="4" w:space="0" w:color="auto"/>
              <w:left w:val="single" w:sz="4" w:space="0" w:color="000000"/>
              <w:bottom w:val="single" w:sz="4" w:space="0" w:color="000000"/>
              <w:right w:val="single" w:sz="4" w:space="0" w:color="000000"/>
            </w:tcBorders>
          </w:tcPr>
          <w:p w:rsidR="00ED1EB0" w:rsidRPr="00ED1EB0" w:rsidRDefault="00ED1EB0" w:rsidP="00ED1EB0">
            <w:pPr>
              <w:widowControl/>
              <w:tabs>
                <w:tab w:val="left" w:pos="0"/>
                <w:tab w:val="left" w:pos="1985"/>
              </w:tabs>
              <w:snapToGrid w:val="0"/>
              <w:rPr>
                <w:rFonts w:ascii="Times New Roman" w:eastAsia="Times New Roman" w:hAnsi="Times New Roman" w:cs="Times New Roman"/>
                <w:bCs/>
                <w:color w:val="auto"/>
                <w:lang w:eastAsia="ar-SA" w:bidi="ar-SA"/>
              </w:rPr>
            </w:pPr>
            <w:r w:rsidRPr="00ED1EB0">
              <w:rPr>
                <w:rFonts w:ascii="Times New Roman" w:eastAsia="Times New Roman" w:hAnsi="Times New Roman" w:cs="Times New Roman"/>
                <w:bCs/>
                <w:color w:val="auto"/>
                <w:lang w:eastAsia="ar-SA" w:bidi="ar-SA"/>
              </w:rPr>
              <w:t>№                                 Выдана</w:t>
            </w:r>
          </w:p>
        </w:tc>
      </w:tr>
      <w:tr w:rsidR="0064408A" w:rsidRPr="00ED1EB0" w:rsidTr="00ED1EB0">
        <w:trPr>
          <w:trHeight w:val="244"/>
        </w:trPr>
        <w:tc>
          <w:tcPr>
            <w:tcW w:w="5000" w:type="pct"/>
            <w:gridSpan w:val="29"/>
            <w:tcBorders>
              <w:top w:val="single" w:sz="4" w:space="0" w:color="auto"/>
              <w:bottom w:val="single" w:sz="4" w:space="0" w:color="auto"/>
              <w:right w:val="single" w:sz="4" w:space="0" w:color="000000"/>
            </w:tcBorders>
          </w:tcPr>
          <w:p w:rsidR="0064408A" w:rsidRPr="0064408A" w:rsidRDefault="0064408A" w:rsidP="0064408A">
            <w:pPr>
              <w:pStyle w:val="ac"/>
              <w:widowControl/>
              <w:numPr>
                <w:ilvl w:val="1"/>
                <w:numId w:val="14"/>
              </w:numPr>
              <w:tabs>
                <w:tab w:val="left" w:pos="0"/>
                <w:tab w:val="left" w:pos="1985"/>
              </w:tabs>
              <w:snapToGrid w:val="0"/>
              <w:rPr>
                <w:rFonts w:ascii="Times New Roman" w:eastAsia="Times New Roman" w:hAnsi="Times New Roman" w:cs="Times New Roman"/>
                <w:b/>
                <w:bCs/>
                <w:color w:val="auto"/>
                <w:spacing w:val="20"/>
                <w:lang w:eastAsia="ar-SA" w:bidi="ar-SA"/>
              </w:rPr>
            </w:pPr>
            <w:r>
              <w:rPr>
                <w:rFonts w:ascii="Times New Roman" w:eastAsia="Times New Roman" w:hAnsi="Times New Roman" w:cs="Times New Roman"/>
                <w:b/>
                <w:bCs/>
                <w:color w:val="auto"/>
                <w:spacing w:val="20"/>
                <w:lang w:eastAsia="ar-SA" w:bidi="ar-SA"/>
              </w:rPr>
              <w:t>Застрахованный:</w:t>
            </w:r>
          </w:p>
        </w:tc>
      </w:tr>
      <w:tr w:rsidR="00ED1EB0" w:rsidRPr="00ED1EB0" w:rsidTr="00ED1EB0">
        <w:trPr>
          <w:trHeight w:val="244"/>
        </w:trPr>
        <w:tc>
          <w:tcPr>
            <w:tcW w:w="5000" w:type="pct"/>
            <w:gridSpan w:val="29"/>
            <w:tcBorders>
              <w:top w:val="single" w:sz="4" w:space="0" w:color="auto"/>
              <w:bottom w:val="single" w:sz="4" w:space="0" w:color="auto"/>
              <w:right w:val="single" w:sz="4" w:space="0" w:color="000000"/>
            </w:tcBorders>
          </w:tcPr>
          <w:p w:rsidR="00ED1EB0" w:rsidRPr="00ED1EB0" w:rsidRDefault="00ED1EB0" w:rsidP="00ED1EB0">
            <w:pPr>
              <w:widowControl/>
              <w:tabs>
                <w:tab w:val="left" w:pos="0"/>
                <w:tab w:val="left" w:pos="1985"/>
              </w:tabs>
              <w:snapToGrid w:val="0"/>
              <w:rPr>
                <w:rFonts w:ascii="Times New Roman" w:eastAsia="Times New Roman" w:hAnsi="Times New Roman" w:cs="Times New Roman"/>
                <w:b/>
                <w:color w:val="auto"/>
                <w:lang w:eastAsia="ar-SA" w:bidi="ar-SA"/>
              </w:rPr>
            </w:pPr>
            <w:r>
              <w:rPr>
                <w:rFonts w:ascii="Times New Roman" w:eastAsia="Times New Roman" w:hAnsi="Times New Roman" w:cs="Times New Roman"/>
                <w:b/>
                <w:bCs/>
                <w:color w:val="auto"/>
                <w:spacing w:val="20"/>
                <w:lang w:eastAsia="ar-SA" w:bidi="ar-SA"/>
              </w:rPr>
              <w:t>2</w:t>
            </w:r>
            <w:r w:rsidRPr="00ED1EB0">
              <w:rPr>
                <w:rFonts w:ascii="Times New Roman" w:eastAsia="Times New Roman" w:hAnsi="Times New Roman" w:cs="Times New Roman"/>
                <w:b/>
                <w:bCs/>
                <w:color w:val="auto"/>
                <w:spacing w:val="20"/>
                <w:lang w:eastAsia="ar-SA" w:bidi="ar-SA"/>
              </w:rPr>
              <w:t>. Све</w:t>
            </w:r>
            <w:r w:rsidRPr="00ED1EB0">
              <w:rPr>
                <w:rFonts w:ascii="Times New Roman" w:eastAsia="Times New Roman" w:hAnsi="Times New Roman" w:cs="Times New Roman"/>
                <w:b/>
                <w:color w:val="auto"/>
                <w:lang w:eastAsia="ar-SA" w:bidi="ar-SA"/>
              </w:rPr>
              <w:t xml:space="preserve">дения о </w:t>
            </w:r>
            <w:proofErr w:type="spellStart"/>
            <w:r w:rsidRPr="00ED1EB0">
              <w:rPr>
                <w:rFonts w:ascii="Times New Roman" w:eastAsia="Times New Roman" w:hAnsi="Times New Roman" w:cs="Times New Roman"/>
                <w:b/>
                <w:color w:val="auto"/>
                <w:lang w:eastAsia="ar-SA" w:bidi="ar-SA"/>
              </w:rPr>
              <w:t>бенефициарных</w:t>
            </w:r>
            <w:proofErr w:type="spellEnd"/>
            <w:r w:rsidRPr="00ED1EB0">
              <w:rPr>
                <w:rFonts w:ascii="Times New Roman" w:eastAsia="Times New Roman" w:hAnsi="Times New Roman" w:cs="Times New Roman"/>
                <w:b/>
                <w:color w:val="auto"/>
                <w:lang w:eastAsia="ar-SA" w:bidi="ar-SA"/>
              </w:rPr>
              <w:t xml:space="preserve"> владельцах</w:t>
            </w:r>
            <w:r w:rsidRPr="00ED1EB0">
              <w:rPr>
                <w:rFonts w:ascii="Times New Roman" w:eastAsia="Times New Roman" w:hAnsi="Times New Roman" w:cs="Times New Roman"/>
                <w:b/>
                <w:color w:val="auto"/>
                <w:vertAlign w:val="superscript"/>
                <w:lang w:eastAsia="ar-SA" w:bidi="ar-SA"/>
              </w:rPr>
              <w:footnoteReference w:id="1"/>
            </w:r>
            <w:r w:rsidRPr="00ED1EB0">
              <w:rPr>
                <w:rFonts w:ascii="Times New Roman" w:eastAsia="Times New Roman" w:hAnsi="Times New Roman" w:cs="Times New Roman"/>
                <w:b/>
                <w:color w:val="auto"/>
                <w:lang w:eastAsia="ar-SA" w:bidi="ar-SA"/>
              </w:rPr>
              <w:t xml:space="preserve"> </w:t>
            </w:r>
          </w:p>
          <w:p w:rsidR="00ED1EB0" w:rsidRPr="00ED1EB0" w:rsidRDefault="00ED1EB0" w:rsidP="00ED1EB0">
            <w:pPr>
              <w:widowControl/>
              <w:tabs>
                <w:tab w:val="left" w:pos="0"/>
                <w:tab w:val="left" w:pos="1985"/>
              </w:tabs>
              <w:snapToGrid w:val="0"/>
              <w:rPr>
                <w:rFonts w:ascii="Times New Roman" w:eastAsia="Times New Roman" w:hAnsi="Times New Roman" w:cs="Times New Roman"/>
                <w:bCs/>
                <w:color w:val="auto"/>
                <w:lang w:eastAsia="ar-SA" w:bidi="ar-SA"/>
              </w:rPr>
            </w:pPr>
            <w:r>
              <w:rPr>
                <w:rFonts w:ascii="Times New Roman" w:eastAsia="Times New Roman" w:hAnsi="Times New Roman" w:cs="Times New Roman"/>
                <w:color w:val="auto"/>
                <w:lang w:eastAsia="ar-SA" w:bidi="ar-SA"/>
              </w:rPr>
              <w:t>2</w:t>
            </w:r>
            <w:r w:rsidRPr="00ED1EB0">
              <w:rPr>
                <w:rFonts w:ascii="Times New Roman" w:eastAsia="Times New Roman" w:hAnsi="Times New Roman" w:cs="Times New Roman"/>
                <w:color w:val="auto"/>
                <w:lang w:eastAsia="ar-SA" w:bidi="ar-SA"/>
              </w:rPr>
              <w:t>.1.</w:t>
            </w:r>
          </w:p>
        </w:tc>
      </w:tr>
      <w:tr w:rsidR="00DF3987" w:rsidRPr="00ED1EB0" w:rsidTr="0064408A">
        <w:trPr>
          <w:trHeight w:val="230"/>
        </w:trPr>
        <w:tc>
          <w:tcPr>
            <w:tcW w:w="622" w:type="pct"/>
            <w:gridSpan w:val="4"/>
            <w:tcBorders>
              <w:top w:val="single" w:sz="4" w:space="0" w:color="auto"/>
              <w:bottom w:val="single" w:sz="4" w:space="0" w:color="auto"/>
              <w:right w:val="single" w:sz="4" w:space="0" w:color="auto"/>
            </w:tcBorders>
          </w:tcPr>
          <w:p w:rsidR="00ED1EB0" w:rsidRPr="00ED1EB0" w:rsidRDefault="00ED1EB0" w:rsidP="00ED1EB0">
            <w:pPr>
              <w:widowControl/>
              <w:tabs>
                <w:tab w:val="left" w:pos="0"/>
                <w:tab w:val="left" w:pos="1985"/>
              </w:tabs>
              <w:snapToGrid w:val="0"/>
              <w:jc w:val="center"/>
              <w:rPr>
                <w:rFonts w:ascii="Times New Roman" w:eastAsia="Times New Roman" w:hAnsi="Times New Roman" w:cs="Times New Roman"/>
                <w:bCs/>
                <w:color w:val="auto"/>
                <w:lang w:eastAsia="ar-SA" w:bidi="ar-SA"/>
              </w:rPr>
            </w:pPr>
            <w:r w:rsidRPr="00ED1EB0">
              <w:rPr>
                <w:rFonts w:ascii="Times New Roman" w:eastAsia="Times New Roman" w:hAnsi="Times New Roman" w:cs="Times New Roman"/>
                <w:color w:val="auto"/>
                <w:lang w:eastAsia="ar-SA" w:bidi="ar-SA"/>
              </w:rPr>
              <w:t>Фамилия, имя, отчество</w:t>
            </w:r>
          </w:p>
        </w:tc>
        <w:tc>
          <w:tcPr>
            <w:tcW w:w="795" w:type="pct"/>
            <w:gridSpan w:val="5"/>
            <w:tcBorders>
              <w:top w:val="single" w:sz="4" w:space="0" w:color="auto"/>
              <w:left w:val="single" w:sz="4" w:space="0" w:color="auto"/>
              <w:bottom w:val="single" w:sz="4" w:space="0" w:color="auto"/>
              <w:right w:val="single" w:sz="4" w:space="0" w:color="auto"/>
            </w:tcBorders>
          </w:tcPr>
          <w:p w:rsidR="00ED1EB0" w:rsidRPr="00ED1EB0" w:rsidRDefault="00ED1EB0" w:rsidP="00ED1EB0">
            <w:pPr>
              <w:widowControl/>
              <w:tabs>
                <w:tab w:val="left" w:pos="0"/>
                <w:tab w:val="left" w:pos="1985"/>
              </w:tabs>
              <w:snapToGrid w:val="0"/>
              <w:jc w:val="center"/>
              <w:rPr>
                <w:rFonts w:ascii="Times New Roman" w:eastAsia="Times New Roman" w:hAnsi="Times New Roman" w:cs="Times New Roman"/>
                <w:bCs/>
                <w:color w:val="auto"/>
                <w:lang w:eastAsia="ar-SA" w:bidi="ar-SA"/>
              </w:rPr>
            </w:pPr>
            <w:r w:rsidRPr="00ED1EB0">
              <w:rPr>
                <w:rFonts w:ascii="Times New Roman" w:eastAsia="Times New Roman" w:hAnsi="Times New Roman" w:cs="Times New Roman"/>
                <w:color w:val="auto"/>
                <w:lang w:eastAsia="ar-SA" w:bidi="ar-SA"/>
              </w:rPr>
              <w:t>Гражданство</w:t>
            </w:r>
          </w:p>
        </w:tc>
        <w:tc>
          <w:tcPr>
            <w:tcW w:w="513" w:type="pct"/>
            <w:gridSpan w:val="4"/>
            <w:tcBorders>
              <w:top w:val="single" w:sz="4" w:space="0" w:color="auto"/>
              <w:left w:val="single" w:sz="4" w:space="0" w:color="auto"/>
              <w:bottom w:val="single" w:sz="4" w:space="0" w:color="auto"/>
              <w:right w:val="single" w:sz="4" w:space="0" w:color="auto"/>
            </w:tcBorders>
          </w:tcPr>
          <w:p w:rsidR="00ED1EB0" w:rsidRPr="00ED1EB0" w:rsidRDefault="00ED1EB0" w:rsidP="00ED1EB0">
            <w:pPr>
              <w:widowControl/>
              <w:jc w:val="center"/>
              <w:rPr>
                <w:rFonts w:ascii="Times New Roman" w:eastAsia="Times New Roman" w:hAnsi="Times New Roman" w:cs="Times New Roman"/>
                <w:color w:val="auto"/>
                <w:lang w:eastAsia="ar-SA" w:bidi="ar-SA"/>
              </w:rPr>
            </w:pPr>
            <w:r w:rsidRPr="00ED1EB0">
              <w:rPr>
                <w:rFonts w:ascii="Times New Roman" w:eastAsia="Times New Roman" w:hAnsi="Times New Roman" w:cs="Times New Roman"/>
                <w:color w:val="auto"/>
                <w:lang w:eastAsia="ar-SA" w:bidi="ar-SA"/>
              </w:rPr>
              <w:t>ИПДЛ/</w:t>
            </w:r>
          </w:p>
          <w:p w:rsidR="00ED1EB0" w:rsidRPr="00ED1EB0" w:rsidRDefault="00ED1EB0" w:rsidP="00ED1EB0">
            <w:pPr>
              <w:widowControl/>
              <w:tabs>
                <w:tab w:val="left" w:pos="0"/>
                <w:tab w:val="left" w:pos="1985"/>
              </w:tabs>
              <w:snapToGrid w:val="0"/>
              <w:jc w:val="center"/>
              <w:rPr>
                <w:rFonts w:ascii="Times New Roman" w:eastAsia="Times New Roman" w:hAnsi="Times New Roman" w:cs="Times New Roman"/>
                <w:bCs/>
                <w:color w:val="auto"/>
                <w:lang w:eastAsia="ar-SA" w:bidi="ar-SA"/>
              </w:rPr>
            </w:pPr>
            <w:r w:rsidRPr="00ED1EB0">
              <w:rPr>
                <w:rFonts w:ascii="Times New Roman" w:eastAsia="Times New Roman" w:hAnsi="Times New Roman" w:cs="Times New Roman"/>
                <w:color w:val="auto"/>
                <w:lang w:eastAsia="ar-SA" w:bidi="ar-SA"/>
              </w:rPr>
              <w:t>РПДЛ</w:t>
            </w:r>
            <w:r w:rsidRPr="00ED1EB0">
              <w:rPr>
                <w:rFonts w:ascii="Times New Roman" w:eastAsia="Times New Roman" w:hAnsi="Times New Roman" w:cs="Times New Roman"/>
                <w:color w:val="auto"/>
                <w:vertAlign w:val="superscript"/>
                <w:lang w:eastAsia="ar-SA" w:bidi="ar-SA"/>
              </w:rPr>
              <w:footnoteReference w:id="2"/>
            </w:r>
          </w:p>
        </w:tc>
        <w:tc>
          <w:tcPr>
            <w:tcW w:w="638" w:type="pct"/>
            <w:gridSpan w:val="5"/>
            <w:tcBorders>
              <w:top w:val="single" w:sz="4" w:space="0" w:color="auto"/>
              <w:left w:val="single" w:sz="4" w:space="0" w:color="auto"/>
              <w:bottom w:val="single" w:sz="4" w:space="0" w:color="auto"/>
              <w:right w:val="single" w:sz="4" w:space="0" w:color="auto"/>
            </w:tcBorders>
          </w:tcPr>
          <w:p w:rsidR="00ED1EB0" w:rsidRPr="00ED1EB0" w:rsidRDefault="00ED1EB0" w:rsidP="00ED1EB0">
            <w:pPr>
              <w:widowControl/>
              <w:tabs>
                <w:tab w:val="left" w:pos="0"/>
                <w:tab w:val="left" w:pos="1985"/>
              </w:tabs>
              <w:snapToGrid w:val="0"/>
              <w:jc w:val="center"/>
              <w:rPr>
                <w:rFonts w:ascii="Times New Roman" w:eastAsia="Times New Roman" w:hAnsi="Times New Roman" w:cs="Times New Roman"/>
                <w:bCs/>
                <w:color w:val="auto"/>
                <w:lang w:eastAsia="ar-SA" w:bidi="ar-SA"/>
              </w:rPr>
            </w:pPr>
            <w:r w:rsidRPr="00ED1EB0">
              <w:rPr>
                <w:rFonts w:ascii="Times New Roman" w:eastAsia="Times New Roman" w:hAnsi="Times New Roman" w:cs="Times New Roman"/>
                <w:color w:val="auto"/>
                <w:lang w:eastAsia="ar-SA" w:bidi="ar-SA"/>
              </w:rPr>
              <w:t>Дата рождения</w:t>
            </w:r>
          </w:p>
        </w:tc>
        <w:tc>
          <w:tcPr>
            <w:tcW w:w="1045" w:type="pct"/>
            <w:gridSpan w:val="6"/>
            <w:tcBorders>
              <w:top w:val="single" w:sz="4" w:space="0" w:color="auto"/>
              <w:left w:val="single" w:sz="4" w:space="0" w:color="auto"/>
              <w:bottom w:val="single" w:sz="4" w:space="0" w:color="auto"/>
              <w:right w:val="single" w:sz="4" w:space="0" w:color="auto"/>
            </w:tcBorders>
          </w:tcPr>
          <w:p w:rsidR="00ED1EB0" w:rsidRPr="00ED1EB0" w:rsidRDefault="00ED1EB0" w:rsidP="00ED1EB0">
            <w:pPr>
              <w:widowControl/>
              <w:tabs>
                <w:tab w:val="left" w:pos="0"/>
                <w:tab w:val="left" w:pos="1985"/>
              </w:tabs>
              <w:snapToGrid w:val="0"/>
              <w:jc w:val="center"/>
              <w:rPr>
                <w:rFonts w:ascii="Times New Roman" w:eastAsia="Times New Roman" w:hAnsi="Times New Roman" w:cs="Times New Roman"/>
                <w:bCs/>
                <w:color w:val="auto"/>
                <w:lang w:eastAsia="ar-SA" w:bidi="ar-SA"/>
              </w:rPr>
            </w:pPr>
            <w:r w:rsidRPr="00ED1EB0">
              <w:rPr>
                <w:rFonts w:ascii="Times New Roman" w:eastAsia="Times New Roman" w:hAnsi="Times New Roman" w:cs="Times New Roman"/>
                <w:color w:val="auto"/>
                <w:lang w:eastAsia="ar-SA" w:bidi="ar-SA"/>
              </w:rPr>
              <w:t xml:space="preserve">Данные документа, удостоверяющего  личность/данные миграционной </w:t>
            </w:r>
            <w:r w:rsidRPr="00ED1EB0">
              <w:rPr>
                <w:rFonts w:ascii="Times New Roman" w:eastAsia="Times New Roman" w:hAnsi="Times New Roman" w:cs="Times New Roman"/>
                <w:color w:val="auto"/>
                <w:lang w:eastAsia="ar-SA" w:bidi="ar-SA"/>
              </w:rPr>
              <w:lastRenderedPageBreak/>
              <w:t>карты</w:t>
            </w:r>
          </w:p>
        </w:tc>
        <w:tc>
          <w:tcPr>
            <w:tcW w:w="807" w:type="pct"/>
            <w:tcBorders>
              <w:top w:val="single" w:sz="4" w:space="0" w:color="auto"/>
              <w:left w:val="single" w:sz="4" w:space="0" w:color="auto"/>
              <w:bottom w:val="single" w:sz="4" w:space="0" w:color="auto"/>
              <w:right w:val="single" w:sz="4" w:space="0" w:color="auto"/>
            </w:tcBorders>
          </w:tcPr>
          <w:p w:rsidR="00ED1EB0" w:rsidRPr="00ED1EB0" w:rsidRDefault="00ED1EB0" w:rsidP="00ED1EB0">
            <w:pPr>
              <w:widowControl/>
              <w:tabs>
                <w:tab w:val="left" w:pos="0"/>
                <w:tab w:val="left" w:pos="1985"/>
              </w:tabs>
              <w:snapToGrid w:val="0"/>
              <w:jc w:val="center"/>
              <w:rPr>
                <w:rFonts w:ascii="Times New Roman" w:eastAsia="Times New Roman" w:hAnsi="Times New Roman" w:cs="Times New Roman"/>
                <w:bCs/>
                <w:color w:val="auto"/>
                <w:lang w:eastAsia="ar-SA" w:bidi="ar-SA"/>
              </w:rPr>
            </w:pPr>
            <w:r w:rsidRPr="00ED1EB0">
              <w:rPr>
                <w:rFonts w:ascii="Times New Roman" w:eastAsia="Times New Roman" w:hAnsi="Times New Roman" w:cs="Times New Roman"/>
                <w:color w:val="auto"/>
                <w:lang w:eastAsia="ar-SA" w:bidi="ar-SA"/>
              </w:rPr>
              <w:lastRenderedPageBreak/>
              <w:t>Адрес места жительства (регистрация)</w:t>
            </w:r>
          </w:p>
        </w:tc>
        <w:tc>
          <w:tcPr>
            <w:tcW w:w="580" w:type="pct"/>
            <w:gridSpan w:val="4"/>
            <w:tcBorders>
              <w:top w:val="single" w:sz="4" w:space="0" w:color="auto"/>
              <w:left w:val="single" w:sz="4" w:space="0" w:color="auto"/>
              <w:bottom w:val="single" w:sz="4" w:space="0" w:color="auto"/>
              <w:right w:val="single" w:sz="4" w:space="0" w:color="000000"/>
            </w:tcBorders>
          </w:tcPr>
          <w:p w:rsidR="00ED1EB0" w:rsidRPr="00ED1EB0" w:rsidRDefault="00ED1EB0" w:rsidP="00ED1EB0">
            <w:pPr>
              <w:widowControl/>
              <w:tabs>
                <w:tab w:val="left" w:pos="0"/>
                <w:tab w:val="left" w:pos="1985"/>
              </w:tabs>
              <w:snapToGrid w:val="0"/>
              <w:jc w:val="center"/>
              <w:rPr>
                <w:rFonts w:ascii="Times New Roman" w:eastAsia="Times New Roman" w:hAnsi="Times New Roman" w:cs="Times New Roman"/>
                <w:bCs/>
                <w:color w:val="auto"/>
                <w:lang w:eastAsia="ar-SA" w:bidi="ar-SA"/>
              </w:rPr>
            </w:pPr>
            <w:r w:rsidRPr="00ED1EB0">
              <w:rPr>
                <w:rFonts w:ascii="Times New Roman" w:eastAsia="Times New Roman" w:hAnsi="Times New Roman" w:cs="Times New Roman"/>
                <w:color w:val="auto"/>
                <w:lang w:eastAsia="ar-SA" w:bidi="ar-SA"/>
              </w:rPr>
              <w:t>ИНН (при наличии)</w:t>
            </w:r>
          </w:p>
        </w:tc>
      </w:tr>
      <w:tr w:rsidR="00DF3987" w:rsidRPr="00ED1EB0" w:rsidTr="0064408A">
        <w:trPr>
          <w:trHeight w:val="177"/>
        </w:trPr>
        <w:tc>
          <w:tcPr>
            <w:tcW w:w="622" w:type="pct"/>
            <w:gridSpan w:val="4"/>
            <w:tcBorders>
              <w:top w:val="single" w:sz="4" w:space="0" w:color="auto"/>
              <w:bottom w:val="single" w:sz="4" w:space="0" w:color="auto"/>
              <w:right w:val="single" w:sz="4" w:space="0" w:color="auto"/>
            </w:tcBorders>
          </w:tcPr>
          <w:p w:rsidR="00ED1EB0" w:rsidRPr="00ED1EB0" w:rsidRDefault="00ED1EB0" w:rsidP="00ED1EB0">
            <w:pPr>
              <w:widowControl/>
              <w:tabs>
                <w:tab w:val="left" w:pos="0"/>
                <w:tab w:val="left" w:pos="1985"/>
              </w:tabs>
              <w:snapToGrid w:val="0"/>
              <w:rPr>
                <w:rFonts w:ascii="Times New Roman" w:eastAsia="Times New Roman" w:hAnsi="Times New Roman" w:cs="Times New Roman"/>
                <w:bCs/>
                <w:color w:val="auto"/>
                <w:lang w:eastAsia="ar-SA" w:bidi="ar-SA"/>
              </w:rPr>
            </w:pPr>
          </w:p>
        </w:tc>
        <w:tc>
          <w:tcPr>
            <w:tcW w:w="795" w:type="pct"/>
            <w:gridSpan w:val="5"/>
            <w:tcBorders>
              <w:top w:val="single" w:sz="4" w:space="0" w:color="auto"/>
              <w:left w:val="single" w:sz="4" w:space="0" w:color="auto"/>
              <w:bottom w:val="single" w:sz="4" w:space="0" w:color="auto"/>
              <w:right w:val="single" w:sz="4" w:space="0" w:color="auto"/>
            </w:tcBorders>
          </w:tcPr>
          <w:p w:rsidR="00ED1EB0" w:rsidRPr="00ED1EB0" w:rsidRDefault="00ED1EB0" w:rsidP="00ED1EB0">
            <w:pPr>
              <w:widowControl/>
              <w:tabs>
                <w:tab w:val="left" w:pos="0"/>
                <w:tab w:val="left" w:pos="1985"/>
              </w:tabs>
              <w:snapToGrid w:val="0"/>
              <w:rPr>
                <w:rFonts w:ascii="Times New Roman" w:eastAsia="Times New Roman" w:hAnsi="Times New Roman" w:cs="Times New Roman"/>
                <w:bCs/>
                <w:color w:val="auto"/>
                <w:lang w:eastAsia="ar-SA" w:bidi="ar-SA"/>
              </w:rPr>
            </w:pPr>
          </w:p>
        </w:tc>
        <w:tc>
          <w:tcPr>
            <w:tcW w:w="513" w:type="pct"/>
            <w:gridSpan w:val="4"/>
            <w:tcBorders>
              <w:top w:val="single" w:sz="4" w:space="0" w:color="auto"/>
              <w:left w:val="single" w:sz="4" w:space="0" w:color="auto"/>
              <w:bottom w:val="single" w:sz="4" w:space="0" w:color="auto"/>
              <w:right w:val="single" w:sz="4" w:space="0" w:color="auto"/>
            </w:tcBorders>
          </w:tcPr>
          <w:p w:rsidR="00ED1EB0" w:rsidRPr="00ED1EB0" w:rsidRDefault="00ED1EB0" w:rsidP="00ED1EB0">
            <w:pPr>
              <w:widowControl/>
              <w:tabs>
                <w:tab w:val="left" w:pos="0"/>
                <w:tab w:val="left" w:pos="1985"/>
              </w:tabs>
              <w:snapToGrid w:val="0"/>
              <w:rPr>
                <w:rFonts w:ascii="Times New Roman" w:eastAsia="Times New Roman" w:hAnsi="Times New Roman" w:cs="Times New Roman"/>
                <w:bCs/>
                <w:color w:val="auto"/>
                <w:lang w:eastAsia="ar-SA" w:bidi="ar-SA"/>
              </w:rPr>
            </w:pPr>
          </w:p>
        </w:tc>
        <w:tc>
          <w:tcPr>
            <w:tcW w:w="638" w:type="pct"/>
            <w:gridSpan w:val="5"/>
            <w:tcBorders>
              <w:top w:val="single" w:sz="4" w:space="0" w:color="auto"/>
              <w:left w:val="single" w:sz="4" w:space="0" w:color="auto"/>
              <w:bottom w:val="single" w:sz="4" w:space="0" w:color="auto"/>
              <w:right w:val="single" w:sz="4" w:space="0" w:color="auto"/>
            </w:tcBorders>
          </w:tcPr>
          <w:p w:rsidR="00ED1EB0" w:rsidRPr="00ED1EB0" w:rsidRDefault="00ED1EB0" w:rsidP="00ED1EB0">
            <w:pPr>
              <w:widowControl/>
              <w:tabs>
                <w:tab w:val="left" w:pos="0"/>
                <w:tab w:val="left" w:pos="1985"/>
              </w:tabs>
              <w:snapToGrid w:val="0"/>
              <w:rPr>
                <w:rFonts w:ascii="Times New Roman" w:eastAsia="Times New Roman" w:hAnsi="Times New Roman" w:cs="Times New Roman"/>
                <w:bCs/>
                <w:color w:val="auto"/>
                <w:lang w:eastAsia="ar-SA" w:bidi="ar-SA"/>
              </w:rPr>
            </w:pPr>
          </w:p>
        </w:tc>
        <w:tc>
          <w:tcPr>
            <w:tcW w:w="1045" w:type="pct"/>
            <w:gridSpan w:val="6"/>
            <w:tcBorders>
              <w:top w:val="single" w:sz="4" w:space="0" w:color="auto"/>
              <w:left w:val="single" w:sz="4" w:space="0" w:color="auto"/>
              <w:bottom w:val="single" w:sz="4" w:space="0" w:color="auto"/>
              <w:right w:val="single" w:sz="4" w:space="0" w:color="auto"/>
            </w:tcBorders>
          </w:tcPr>
          <w:p w:rsidR="00ED1EB0" w:rsidRPr="00ED1EB0" w:rsidRDefault="00ED1EB0" w:rsidP="00ED1EB0">
            <w:pPr>
              <w:widowControl/>
              <w:tabs>
                <w:tab w:val="left" w:pos="0"/>
                <w:tab w:val="left" w:pos="1985"/>
              </w:tabs>
              <w:snapToGrid w:val="0"/>
              <w:rPr>
                <w:rFonts w:ascii="Times New Roman" w:eastAsia="Times New Roman" w:hAnsi="Times New Roman" w:cs="Times New Roman"/>
                <w:bCs/>
                <w:color w:val="auto"/>
                <w:lang w:eastAsia="ar-SA" w:bidi="ar-SA"/>
              </w:rPr>
            </w:pPr>
          </w:p>
        </w:tc>
        <w:tc>
          <w:tcPr>
            <w:tcW w:w="807" w:type="pct"/>
            <w:tcBorders>
              <w:top w:val="single" w:sz="4" w:space="0" w:color="auto"/>
              <w:left w:val="single" w:sz="4" w:space="0" w:color="auto"/>
              <w:bottom w:val="single" w:sz="4" w:space="0" w:color="auto"/>
              <w:right w:val="single" w:sz="4" w:space="0" w:color="auto"/>
            </w:tcBorders>
          </w:tcPr>
          <w:p w:rsidR="00ED1EB0" w:rsidRPr="00ED1EB0" w:rsidRDefault="00ED1EB0" w:rsidP="00ED1EB0">
            <w:pPr>
              <w:widowControl/>
              <w:tabs>
                <w:tab w:val="left" w:pos="0"/>
                <w:tab w:val="left" w:pos="1985"/>
              </w:tabs>
              <w:snapToGrid w:val="0"/>
              <w:rPr>
                <w:rFonts w:ascii="Times New Roman" w:eastAsia="Times New Roman" w:hAnsi="Times New Roman" w:cs="Times New Roman"/>
                <w:bCs/>
                <w:color w:val="auto"/>
                <w:lang w:eastAsia="ar-SA" w:bidi="ar-SA"/>
              </w:rPr>
            </w:pPr>
          </w:p>
        </w:tc>
        <w:tc>
          <w:tcPr>
            <w:tcW w:w="580" w:type="pct"/>
            <w:gridSpan w:val="4"/>
            <w:tcBorders>
              <w:top w:val="single" w:sz="4" w:space="0" w:color="auto"/>
              <w:left w:val="single" w:sz="4" w:space="0" w:color="auto"/>
              <w:bottom w:val="single" w:sz="4" w:space="0" w:color="auto"/>
              <w:right w:val="single" w:sz="4" w:space="0" w:color="000000"/>
            </w:tcBorders>
          </w:tcPr>
          <w:p w:rsidR="00ED1EB0" w:rsidRPr="00ED1EB0" w:rsidRDefault="00ED1EB0" w:rsidP="00ED1EB0">
            <w:pPr>
              <w:widowControl/>
              <w:tabs>
                <w:tab w:val="left" w:pos="0"/>
                <w:tab w:val="left" w:pos="1985"/>
              </w:tabs>
              <w:snapToGrid w:val="0"/>
              <w:rPr>
                <w:rFonts w:ascii="Times New Roman" w:eastAsia="Times New Roman" w:hAnsi="Times New Roman" w:cs="Times New Roman"/>
                <w:bCs/>
                <w:color w:val="auto"/>
                <w:lang w:eastAsia="ar-SA" w:bidi="ar-SA"/>
              </w:rPr>
            </w:pPr>
          </w:p>
        </w:tc>
      </w:tr>
      <w:tr w:rsidR="00DF3987" w:rsidRPr="00ED1EB0" w:rsidTr="0064408A">
        <w:trPr>
          <w:trHeight w:val="217"/>
        </w:trPr>
        <w:tc>
          <w:tcPr>
            <w:tcW w:w="622" w:type="pct"/>
            <w:gridSpan w:val="4"/>
            <w:tcBorders>
              <w:top w:val="single" w:sz="4" w:space="0" w:color="auto"/>
              <w:bottom w:val="single" w:sz="4" w:space="0" w:color="auto"/>
              <w:right w:val="single" w:sz="4" w:space="0" w:color="auto"/>
            </w:tcBorders>
          </w:tcPr>
          <w:p w:rsidR="00ED1EB0" w:rsidRPr="00ED1EB0" w:rsidRDefault="00ED1EB0" w:rsidP="00ED1EB0">
            <w:pPr>
              <w:widowControl/>
              <w:tabs>
                <w:tab w:val="left" w:pos="0"/>
                <w:tab w:val="left" w:pos="1985"/>
              </w:tabs>
              <w:snapToGrid w:val="0"/>
              <w:rPr>
                <w:rFonts w:ascii="Times New Roman" w:eastAsia="Times New Roman" w:hAnsi="Times New Roman" w:cs="Times New Roman"/>
                <w:bCs/>
                <w:color w:val="auto"/>
                <w:lang w:eastAsia="ar-SA" w:bidi="ar-SA"/>
              </w:rPr>
            </w:pPr>
          </w:p>
        </w:tc>
        <w:tc>
          <w:tcPr>
            <w:tcW w:w="795" w:type="pct"/>
            <w:gridSpan w:val="5"/>
            <w:tcBorders>
              <w:top w:val="single" w:sz="4" w:space="0" w:color="auto"/>
              <w:left w:val="single" w:sz="4" w:space="0" w:color="auto"/>
              <w:bottom w:val="single" w:sz="4" w:space="0" w:color="auto"/>
              <w:right w:val="single" w:sz="4" w:space="0" w:color="auto"/>
            </w:tcBorders>
          </w:tcPr>
          <w:p w:rsidR="00ED1EB0" w:rsidRPr="00ED1EB0" w:rsidRDefault="00ED1EB0" w:rsidP="00ED1EB0">
            <w:pPr>
              <w:widowControl/>
              <w:tabs>
                <w:tab w:val="left" w:pos="0"/>
                <w:tab w:val="left" w:pos="1985"/>
              </w:tabs>
              <w:snapToGrid w:val="0"/>
              <w:rPr>
                <w:rFonts w:ascii="Times New Roman" w:eastAsia="Times New Roman" w:hAnsi="Times New Roman" w:cs="Times New Roman"/>
                <w:bCs/>
                <w:color w:val="auto"/>
                <w:lang w:eastAsia="ar-SA" w:bidi="ar-SA"/>
              </w:rPr>
            </w:pPr>
          </w:p>
        </w:tc>
        <w:tc>
          <w:tcPr>
            <w:tcW w:w="513" w:type="pct"/>
            <w:gridSpan w:val="4"/>
            <w:tcBorders>
              <w:top w:val="single" w:sz="4" w:space="0" w:color="auto"/>
              <w:left w:val="single" w:sz="4" w:space="0" w:color="auto"/>
              <w:bottom w:val="single" w:sz="4" w:space="0" w:color="auto"/>
              <w:right w:val="single" w:sz="4" w:space="0" w:color="auto"/>
            </w:tcBorders>
          </w:tcPr>
          <w:p w:rsidR="00ED1EB0" w:rsidRPr="00ED1EB0" w:rsidRDefault="00ED1EB0" w:rsidP="00ED1EB0">
            <w:pPr>
              <w:widowControl/>
              <w:tabs>
                <w:tab w:val="left" w:pos="0"/>
                <w:tab w:val="left" w:pos="1985"/>
              </w:tabs>
              <w:snapToGrid w:val="0"/>
              <w:rPr>
                <w:rFonts w:ascii="Times New Roman" w:eastAsia="Times New Roman" w:hAnsi="Times New Roman" w:cs="Times New Roman"/>
                <w:bCs/>
                <w:color w:val="auto"/>
                <w:lang w:eastAsia="ar-SA" w:bidi="ar-SA"/>
              </w:rPr>
            </w:pPr>
          </w:p>
        </w:tc>
        <w:tc>
          <w:tcPr>
            <w:tcW w:w="638" w:type="pct"/>
            <w:gridSpan w:val="5"/>
            <w:tcBorders>
              <w:top w:val="single" w:sz="4" w:space="0" w:color="auto"/>
              <w:left w:val="single" w:sz="4" w:space="0" w:color="auto"/>
              <w:bottom w:val="single" w:sz="4" w:space="0" w:color="auto"/>
              <w:right w:val="single" w:sz="4" w:space="0" w:color="auto"/>
            </w:tcBorders>
          </w:tcPr>
          <w:p w:rsidR="00ED1EB0" w:rsidRPr="00ED1EB0" w:rsidRDefault="00ED1EB0" w:rsidP="00ED1EB0">
            <w:pPr>
              <w:widowControl/>
              <w:tabs>
                <w:tab w:val="left" w:pos="0"/>
                <w:tab w:val="left" w:pos="1985"/>
              </w:tabs>
              <w:snapToGrid w:val="0"/>
              <w:rPr>
                <w:rFonts w:ascii="Times New Roman" w:eastAsia="Times New Roman" w:hAnsi="Times New Roman" w:cs="Times New Roman"/>
                <w:bCs/>
                <w:color w:val="auto"/>
                <w:lang w:eastAsia="ar-SA" w:bidi="ar-SA"/>
              </w:rPr>
            </w:pPr>
          </w:p>
        </w:tc>
        <w:tc>
          <w:tcPr>
            <w:tcW w:w="1045" w:type="pct"/>
            <w:gridSpan w:val="6"/>
            <w:tcBorders>
              <w:top w:val="single" w:sz="4" w:space="0" w:color="auto"/>
              <w:left w:val="single" w:sz="4" w:space="0" w:color="auto"/>
              <w:bottom w:val="single" w:sz="4" w:space="0" w:color="auto"/>
              <w:right w:val="single" w:sz="4" w:space="0" w:color="auto"/>
            </w:tcBorders>
          </w:tcPr>
          <w:p w:rsidR="00ED1EB0" w:rsidRPr="00ED1EB0" w:rsidRDefault="00ED1EB0" w:rsidP="00ED1EB0">
            <w:pPr>
              <w:widowControl/>
              <w:tabs>
                <w:tab w:val="left" w:pos="0"/>
                <w:tab w:val="left" w:pos="1985"/>
              </w:tabs>
              <w:snapToGrid w:val="0"/>
              <w:rPr>
                <w:rFonts w:ascii="Times New Roman" w:eastAsia="Times New Roman" w:hAnsi="Times New Roman" w:cs="Times New Roman"/>
                <w:bCs/>
                <w:color w:val="auto"/>
                <w:lang w:eastAsia="ar-SA" w:bidi="ar-SA"/>
              </w:rPr>
            </w:pPr>
          </w:p>
        </w:tc>
        <w:tc>
          <w:tcPr>
            <w:tcW w:w="807" w:type="pct"/>
            <w:tcBorders>
              <w:top w:val="single" w:sz="4" w:space="0" w:color="auto"/>
              <w:left w:val="single" w:sz="4" w:space="0" w:color="auto"/>
              <w:bottom w:val="single" w:sz="4" w:space="0" w:color="auto"/>
              <w:right w:val="single" w:sz="4" w:space="0" w:color="auto"/>
            </w:tcBorders>
          </w:tcPr>
          <w:p w:rsidR="00ED1EB0" w:rsidRPr="00ED1EB0" w:rsidRDefault="00ED1EB0" w:rsidP="00ED1EB0">
            <w:pPr>
              <w:widowControl/>
              <w:tabs>
                <w:tab w:val="left" w:pos="0"/>
                <w:tab w:val="left" w:pos="1985"/>
              </w:tabs>
              <w:snapToGrid w:val="0"/>
              <w:rPr>
                <w:rFonts w:ascii="Times New Roman" w:eastAsia="Times New Roman" w:hAnsi="Times New Roman" w:cs="Times New Roman"/>
                <w:bCs/>
                <w:color w:val="auto"/>
                <w:lang w:eastAsia="ar-SA" w:bidi="ar-SA"/>
              </w:rPr>
            </w:pPr>
          </w:p>
        </w:tc>
        <w:tc>
          <w:tcPr>
            <w:tcW w:w="580" w:type="pct"/>
            <w:gridSpan w:val="4"/>
            <w:tcBorders>
              <w:top w:val="single" w:sz="4" w:space="0" w:color="auto"/>
              <w:left w:val="single" w:sz="4" w:space="0" w:color="auto"/>
              <w:bottom w:val="single" w:sz="4" w:space="0" w:color="auto"/>
              <w:right w:val="single" w:sz="4" w:space="0" w:color="000000"/>
            </w:tcBorders>
          </w:tcPr>
          <w:p w:rsidR="00ED1EB0" w:rsidRPr="00ED1EB0" w:rsidRDefault="00ED1EB0" w:rsidP="00ED1EB0">
            <w:pPr>
              <w:widowControl/>
              <w:tabs>
                <w:tab w:val="left" w:pos="0"/>
                <w:tab w:val="left" w:pos="1985"/>
              </w:tabs>
              <w:snapToGrid w:val="0"/>
              <w:rPr>
                <w:rFonts w:ascii="Times New Roman" w:eastAsia="Times New Roman" w:hAnsi="Times New Roman" w:cs="Times New Roman"/>
                <w:bCs/>
                <w:color w:val="auto"/>
                <w:lang w:eastAsia="ar-SA" w:bidi="ar-SA"/>
              </w:rPr>
            </w:pPr>
          </w:p>
        </w:tc>
      </w:tr>
      <w:tr w:rsidR="00ED1EB0" w:rsidRPr="00ED1EB0" w:rsidTr="0037273D">
        <w:trPr>
          <w:trHeight w:val="869"/>
        </w:trPr>
        <w:tc>
          <w:tcPr>
            <w:tcW w:w="5000" w:type="pct"/>
            <w:gridSpan w:val="29"/>
            <w:tcBorders>
              <w:top w:val="single" w:sz="4" w:space="0" w:color="auto"/>
              <w:bottom w:val="single" w:sz="4" w:space="0" w:color="000000"/>
            </w:tcBorders>
          </w:tcPr>
          <w:p w:rsidR="00ED1EB0" w:rsidRPr="00ED1EB0" w:rsidRDefault="00ED1EB0" w:rsidP="00ED1EB0">
            <w:pPr>
              <w:widowControl/>
              <w:jc w:val="both"/>
              <w:rPr>
                <w:rFonts w:ascii="Times New Roman" w:eastAsia="Times New Roman" w:hAnsi="Times New Roman" w:cs="Times New Roman"/>
                <w:color w:val="auto"/>
                <w:lang w:eastAsia="ar-SA" w:bidi="ar-SA"/>
              </w:rPr>
            </w:pPr>
            <w:r>
              <w:rPr>
                <w:rFonts w:ascii="Times New Roman" w:eastAsia="Times New Roman" w:hAnsi="Times New Roman" w:cs="Times New Roman"/>
                <w:color w:val="auto"/>
                <w:lang w:eastAsia="ar-SA" w:bidi="ar-SA"/>
              </w:rPr>
              <w:t>2</w:t>
            </w:r>
            <w:r w:rsidRPr="00ED1EB0">
              <w:rPr>
                <w:rFonts w:ascii="Times New Roman" w:eastAsia="Times New Roman" w:hAnsi="Times New Roman" w:cs="Times New Roman"/>
                <w:color w:val="auto"/>
                <w:lang w:eastAsia="ar-SA" w:bidi="ar-SA"/>
              </w:rPr>
              <w:t xml:space="preserve">.2.В случае если </w:t>
            </w:r>
            <w:proofErr w:type="spellStart"/>
            <w:r w:rsidRPr="00ED1EB0">
              <w:rPr>
                <w:rFonts w:ascii="Times New Roman" w:eastAsia="Times New Roman" w:hAnsi="Times New Roman" w:cs="Times New Roman"/>
                <w:color w:val="auto"/>
                <w:lang w:eastAsia="ar-SA" w:bidi="ar-SA"/>
              </w:rPr>
              <w:t>бенефициарный</w:t>
            </w:r>
            <w:proofErr w:type="spellEnd"/>
            <w:r w:rsidRPr="00ED1EB0">
              <w:rPr>
                <w:rFonts w:ascii="Times New Roman" w:eastAsia="Times New Roman" w:hAnsi="Times New Roman" w:cs="Times New Roman"/>
                <w:color w:val="auto"/>
                <w:lang w:eastAsia="ar-SA" w:bidi="ar-SA"/>
              </w:rPr>
              <w:t xml:space="preserve"> владелец не выявлен, </w:t>
            </w:r>
            <w:proofErr w:type="spellStart"/>
            <w:r w:rsidRPr="00ED1EB0">
              <w:rPr>
                <w:rFonts w:ascii="Times New Roman" w:eastAsia="Times New Roman" w:hAnsi="Times New Roman" w:cs="Times New Roman"/>
                <w:color w:val="auto"/>
                <w:lang w:eastAsia="ar-SA" w:bidi="ar-SA"/>
              </w:rPr>
              <w:t>бенефициарным</w:t>
            </w:r>
            <w:proofErr w:type="spellEnd"/>
            <w:r w:rsidRPr="00ED1EB0">
              <w:rPr>
                <w:rFonts w:ascii="Times New Roman" w:eastAsia="Times New Roman" w:hAnsi="Times New Roman" w:cs="Times New Roman"/>
                <w:color w:val="auto"/>
                <w:lang w:eastAsia="ar-SA" w:bidi="ar-SA"/>
              </w:rPr>
              <w:t xml:space="preserve"> владельцем признается </w:t>
            </w:r>
            <w:r w:rsidRPr="00ED1EB0">
              <w:rPr>
                <w:rFonts w:ascii="Times New Roman" w:eastAsia="Times New Roman" w:hAnsi="Times New Roman" w:cs="Times New Roman"/>
                <w:b/>
                <w:color w:val="auto"/>
                <w:u w:val="single"/>
                <w:lang w:eastAsia="ar-SA" w:bidi="ar-SA"/>
              </w:rPr>
              <w:t>единоличный исполнительный орган (указать в таблице п.3.1.)</w:t>
            </w:r>
            <w:r w:rsidRPr="00ED1EB0">
              <w:rPr>
                <w:rFonts w:ascii="Times New Roman" w:eastAsia="Times New Roman" w:hAnsi="Times New Roman" w:cs="Times New Roman"/>
                <w:color w:val="auto"/>
                <w:lang w:eastAsia="ar-SA" w:bidi="ar-SA"/>
              </w:rPr>
              <w:t xml:space="preserve"> </w:t>
            </w:r>
            <w:r w:rsidRPr="00ED1EB0">
              <w:rPr>
                <w:rFonts w:ascii="Times New Roman" w:eastAsia="Times New Roman" w:hAnsi="Times New Roman" w:cs="Times New Roman"/>
                <w:b/>
                <w:color w:val="auto"/>
                <w:lang w:eastAsia="ar-SA" w:bidi="ar-SA"/>
              </w:rPr>
              <w:t> да</w:t>
            </w:r>
            <w:r w:rsidRPr="00ED1EB0">
              <w:rPr>
                <w:rFonts w:ascii="Times New Roman" w:eastAsia="Times New Roman" w:hAnsi="Times New Roman" w:cs="Times New Roman"/>
                <w:color w:val="auto"/>
                <w:lang w:eastAsia="ar-SA" w:bidi="ar-SA"/>
              </w:rPr>
              <w:t xml:space="preserve">   </w:t>
            </w:r>
          </w:p>
          <w:p w:rsidR="00ED1EB0" w:rsidRPr="00ED1EB0" w:rsidRDefault="00ED1EB0" w:rsidP="00ED1EB0">
            <w:pPr>
              <w:widowControl/>
              <w:jc w:val="both"/>
              <w:rPr>
                <w:rFonts w:ascii="Times New Roman" w:eastAsia="Times New Roman" w:hAnsi="Times New Roman" w:cs="Times New Roman"/>
                <w:color w:val="auto"/>
                <w:lang w:eastAsia="ar-SA" w:bidi="ar-SA"/>
              </w:rPr>
            </w:pPr>
            <w:r>
              <w:rPr>
                <w:rFonts w:ascii="Times New Roman" w:eastAsia="Times New Roman" w:hAnsi="Times New Roman" w:cs="Times New Roman"/>
                <w:color w:val="auto"/>
                <w:lang w:eastAsia="ar-SA" w:bidi="ar-SA"/>
              </w:rPr>
              <w:t>2</w:t>
            </w:r>
            <w:r w:rsidRPr="00ED1EB0">
              <w:rPr>
                <w:rFonts w:ascii="Times New Roman" w:eastAsia="Times New Roman" w:hAnsi="Times New Roman" w:cs="Times New Roman"/>
                <w:color w:val="auto"/>
                <w:lang w:eastAsia="ar-SA" w:bidi="ar-SA"/>
              </w:rPr>
              <w:t xml:space="preserve">.3. Отказ от предоставления сведений о </w:t>
            </w:r>
            <w:proofErr w:type="spellStart"/>
            <w:r w:rsidRPr="00ED1EB0">
              <w:rPr>
                <w:rFonts w:ascii="Times New Roman" w:eastAsia="Times New Roman" w:hAnsi="Times New Roman" w:cs="Times New Roman"/>
                <w:color w:val="auto"/>
                <w:lang w:eastAsia="ar-SA" w:bidi="ar-SA"/>
              </w:rPr>
              <w:t>бенефициарных</w:t>
            </w:r>
            <w:proofErr w:type="spellEnd"/>
            <w:r w:rsidRPr="00ED1EB0">
              <w:rPr>
                <w:rFonts w:ascii="Times New Roman" w:eastAsia="Times New Roman" w:hAnsi="Times New Roman" w:cs="Times New Roman"/>
                <w:color w:val="auto"/>
                <w:lang w:eastAsia="ar-SA" w:bidi="ar-SA"/>
              </w:rPr>
              <w:t xml:space="preserve"> владельцах: </w:t>
            </w:r>
            <w:r w:rsidRPr="00ED1EB0">
              <w:rPr>
                <w:rFonts w:ascii="Times New Roman" w:eastAsia="Times New Roman" w:hAnsi="Times New Roman" w:cs="Times New Roman"/>
                <w:b/>
                <w:color w:val="auto"/>
                <w:lang w:eastAsia="ar-SA" w:bidi="ar-SA"/>
              </w:rPr>
              <w:t> да</w:t>
            </w:r>
            <w:r w:rsidRPr="00ED1EB0">
              <w:rPr>
                <w:rFonts w:ascii="Times New Roman" w:eastAsia="Times New Roman" w:hAnsi="Times New Roman" w:cs="Times New Roman"/>
                <w:color w:val="auto"/>
                <w:lang w:eastAsia="ar-SA" w:bidi="ar-SA"/>
              </w:rPr>
              <w:t xml:space="preserve">   </w:t>
            </w:r>
          </w:p>
          <w:p w:rsidR="00ED1EB0" w:rsidRPr="00ED1EB0" w:rsidRDefault="00ED1EB0" w:rsidP="00ED1EB0">
            <w:pPr>
              <w:widowControl/>
              <w:jc w:val="both"/>
              <w:rPr>
                <w:rFonts w:ascii="Times New Roman" w:eastAsia="Times New Roman" w:hAnsi="Times New Roman" w:cs="Times New Roman"/>
                <w:color w:val="auto"/>
                <w:lang w:eastAsia="ar-SA" w:bidi="ar-SA"/>
              </w:rPr>
            </w:pPr>
            <w:r>
              <w:rPr>
                <w:rFonts w:ascii="Times New Roman" w:eastAsia="Times New Roman" w:hAnsi="Times New Roman" w:cs="Times New Roman"/>
                <w:color w:val="auto"/>
                <w:lang w:eastAsia="ar-SA" w:bidi="ar-SA"/>
              </w:rPr>
              <w:t xml:space="preserve"> _____________________________________________________________________________</w:t>
            </w:r>
          </w:p>
          <w:p w:rsidR="00ED1EB0" w:rsidRPr="00ED1EB0" w:rsidRDefault="00ED1EB0" w:rsidP="00ED1EB0">
            <w:pPr>
              <w:widowControl/>
              <w:jc w:val="center"/>
              <w:rPr>
                <w:rFonts w:ascii="Times New Roman" w:eastAsia="Times New Roman" w:hAnsi="Times New Roman" w:cs="Times New Roman"/>
                <w:color w:val="auto"/>
                <w:lang w:eastAsia="ar-SA" w:bidi="ar-SA"/>
              </w:rPr>
            </w:pPr>
            <w:r w:rsidRPr="00ED1EB0">
              <w:rPr>
                <w:rFonts w:ascii="Times New Roman" w:eastAsia="Times New Roman" w:hAnsi="Times New Roman" w:cs="Times New Roman"/>
                <w:color w:val="auto"/>
                <w:lang w:eastAsia="ar-SA" w:bidi="ar-SA"/>
              </w:rPr>
              <w:t>(отказ пишется Заявителем в свободной форме, собственноручно; заверяется подписью и датой)</w:t>
            </w:r>
          </w:p>
          <w:p w:rsidR="00ED1EB0" w:rsidRPr="00ED1EB0" w:rsidRDefault="00ED1EB0" w:rsidP="00ED1EB0">
            <w:pPr>
              <w:widowControl/>
              <w:tabs>
                <w:tab w:val="left" w:pos="0"/>
                <w:tab w:val="left" w:pos="1985"/>
              </w:tabs>
              <w:snapToGrid w:val="0"/>
              <w:rPr>
                <w:rFonts w:ascii="Times New Roman" w:eastAsia="Times New Roman" w:hAnsi="Times New Roman" w:cs="Times New Roman"/>
                <w:bCs/>
                <w:color w:val="auto"/>
                <w:lang w:eastAsia="ar-SA" w:bidi="ar-SA"/>
              </w:rPr>
            </w:pPr>
          </w:p>
        </w:tc>
      </w:tr>
      <w:tr w:rsidR="00ED1EB0" w:rsidRPr="00ED1EB0" w:rsidTr="0037273D">
        <w:tc>
          <w:tcPr>
            <w:tcW w:w="5000" w:type="pct"/>
            <w:gridSpan w:val="29"/>
            <w:tcBorders>
              <w:top w:val="single" w:sz="4" w:space="0" w:color="000000"/>
              <w:left w:val="single" w:sz="4" w:space="0" w:color="000000"/>
              <w:bottom w:val="single" w:sz="4" w:space="0" w:color="000000"/>
              <w:right w:val="single" w:sz="4" w:space="0" w:color="000000"/>
            </w:tcBorders>
            <w:shd w:val="clear" w:color="auto" w:fill="E6E6E6"/>
            <w:vAlign w:val="center"/>
          </w:tcPr>
          <w:p w:rsidR="00ED1EB0" w:rsidRPr="00ED1EB0" w:rsidRDefault="00ED1EB0" w:rsidP="00ED1EB0">
            <w:pPr>
              <w:widowControl/>
              <w:tabs>
                <w:tab w:val="left" w:pos="0"/>
                <w:tab w:val="left" w:pos="601"/>
              </w:tabs>
              <w:snapToGrid w:val="0"/>
              <w:rPr>
                <w:rFonts w:ascii="Times New Roman" w:eastAsia="Times New Roman" w:hAnsi="Times New Roman" w:cs="Times New Roman"/>
                <w:b/>
                <w:bCs/>
                <w:color w:val="auto"/>
                <w:spacing w:val="20"/>
                <w:lang w:eastAsia="ar-SA" w:bidi="ar-SA"/>
              </w:rPr>
            </w:pPr>
            <w:r>
              <w:rPr>
                <w:rFonts w:ascii="Times New Roman" w:eastAsia="Times New Roman" w:hAnsi="Times New Roman" w:cs="Times New Roman"/>
                <w:b/>
                <w:bCs/>
                <w:color w:val="auto"/>
                <w:spacing w:val="20"/>
                <w:lang w:eastAsia="ar-SA" w:bidi="ar-SA"/>
              </w:rPr>
              <w:t>3</w:t>
            </w:r>
            <w:r w:rsidRPr="00ED1EB0">
              <w:rPr>
                <w:rFonts w:ascii="Times New Roman" w:eastAsia="Times New Roman" w:hAnsi="Times New Roman" w:cs="Times New Roman"/>
                <w:b/>
                <w:bCs/>
                <w:color w:val="auto"/>
                <w:spacing w:val="20"/>
                <w:lang w:eastAsia="ar-SA" w:bidi="ar-SA"/>
              </w:rPr>
              <w:t xml:space="preserve">. Страховые риски </w:t>
            </w:r>
          </w:p>
        </w:tc>
      </w:tr>
      <w:tr w:rsidR="005A3AF9" w:rsidRPr="00ED1EB0" w:rsidTr="0064408A">
        <w:trPr>
          <w:gridAfter w:val="2"/>
          <w:wAfter w:w="170" w:type="pct"/>
        </w:trPr>
        <w:tc>
          <w:tcPr>
            <w:tcW w:w="4597" w:type="pct"/>
            <w:gridSpan w:val="26"/>
            <w:tcBorders>
              <w:right w:val="single" w:sz="4" w:space="0" w:color="auto"/>
            </w:tcBorders>
          </w:tcPr>
          <w:p w:rsidR="005A3AF9" w:rsidRPr="0029362B" w:rsidRDefault="005A3AF9" w:rsidP="0037273D">
            <w:r w:rsidRPr="0029362B">
              <w:rPr>
                <w:rFonts w:ascii="Times New Roman" w:hAnsi="Times New Roman" w:cs="Times New Roman"/>
              </w:rPr>
              <w:t>Покрытие А. "Страхование имущественных интересов директоров и должностных лиц"</w:t>
            </w:r>
          </w:p>
        </w:tc>
        <w:tc>
          <w:tcPr>
            <w:tcW w:w="232" w:type="pct"/>
            <w:tcBorders>
              <w:top w:val="single" w:sz="4" w:space="0" w:color="auto"/>
              <w:left w:val="single" w:sz="4" w:space="0" w:color="auto"/>
              <w:bottom w:val="single" w:sz="4" w:space="0" w:color="auto"/>
              <w:right w:val="single" w:sz="4" w:space="0" w:color="auto"/>
            </w:tcBorders>
          </w:tcPr>
          <w:p w:rsidR="005A3AF9" w:rsidRPr="00ED1EB0" w:rsidRDefault="005A3AF9" w:rsidP="00ED1EB0">
            <w:pPr>
              <w:widowControl/>
              <w:tabs>
                <w:tab w:val="left" w:pos="0"/>
                <w:tab w:val="left" w:pos="601"/>
              </w:tabs>
              <w:snapToGrid w:val="0"/>
              <w:rPr>
                <w:rFonts w:ascii="Times New Roman" w:eastAsia="Times New Roman" w:hAnsi="Times New Roman" w:cs="Times New Roman"/>
                <w:bCs/>
                <w:color w:val="auto"/>
                <w:lang w:eastAsia="ar-SA" w:bidi="ar-SA"/>
              </w:rPr>
            </w:pPr>
          </w:p>
        </w:tc>
      </w:tr>
      <w:tr w:rsidR="005A3AF9" w:rsidRPr="00ED1EB0" w:rsidTr="0064408A">
        <w:trPr>
          <w:gridAfter w:val="2"/>
          <w:wAfter w:w="170" w:type="pct"/>
        </w:trPr>
        <w:tc>
          <w:tcPr>
            <w:tcW w:w="4597" w:type="pct"/>
            <w:gridSpan w:val="26"/>
            <w:tcBorders>
              <w:right w:val="single" w:sz="4" w:space="0" w:color="auto"/>
            </w:tcBorders>
            <w:vAlign w:val="bottom"/>
          </w:tcPr>
          <w:p w:rsidR="005A3AF9" w:rsidRPr="0029362B" w:rsidRDefault="005A3AF9" w:rsidP="0037273D">
            <w:r w:rsidRPr="0029362B">
              <w:rPr>
                <w:rFonts w:ascii="Times New Roman" w:hAnsi="Times New Roman" w:cs="Times New Roman"/>
              </w:rPr>
              <w:t>Покрытие В. "Страхование имущественных интересов Компании в отношении требований к директорам и должностным лицам"</w:t>
            </w:r>
          </w:p>
        </w:tc>
        <w:tc>
          <w:tcPr>
            <w:tcW w:w="232" w:type="pct"/>
            <w:tcBorders>
              <w:top w:val="single" w:sz="4" w:space="0" w:color="auto"/>
              <w:left w:val="single" w:sz="4" w:space="0" w:color="auto"/>
              <w:bottom w:val="single" w:sz="4" w:space="0" w:color="auto"/>
              <w:right w:val="single" w:sz="4" w:space="0" w:color="auto"/>
            </w:tcBorders>
          </w:tcPr>
          <w:p w:rsidR="005A3AF9" w:rsidRPr="00ED1EB0" w:rsidRDefault="005A3AF9" w:rsidP="00ED1EB0">
            <w:pPr>
              <w:widowControl/>
              <w:tabs>
                <w:tab w:val="left" w:pos="0"/>
                <w:tab w:val="left" w:pos="601"/>
              </w:tabs>
              <w:snapToGrid w:val="0"/>
              <w:rPr>
                <w:rFonts w:ascii="Times New Roman" w:eastAsia="Times New Roman" w:hAnsi="Times New Roman" w:cs="Times New Roman"/>
                <w:bCs/>
                <w:color w:val="auto"/>
                <w:lang w:eastAsia="ar-SA" w:bidi="ar-SA"/>
              </w:rPr>
            </w:pPr>
          </w:p>
        </w:tc>
      </w:tr>
      <w:tr w:rsidR="005A3AF9" w:rsidRPr="00ED1EB0" w:rsidTr="0064408A">
        <w:trPr>
          <w:gridAfter w:val="2"/>
          <w:wAfter w:w="170" w:type="pct"/>
        </w:trPr>
        <w:tc>
          <w:tcPr>
            <w:tcW w:w="4597" w:type="pct"/>
            <w:gridSpan w:val="26"/>
            <w:tcBorders>
              <w:right w:val="single" w:sz="4" w:space="0" w:color="auto"/>
            </w:tcBorders>
          </w:tcPr>
          <w:p w:rsidR="005A3AF9" w:rsidRPr="0029362B" w:rsidRDefault="005A3AF9" w:rsidP="0037273D">
            <w:r w:rsidRPr="0029362B">
              <w:rPr>
                <w:rFonts w:ascii="Times New Roman" w:hAnsi="Times New Roman" w:cs="Times New Roman"/>
              </w:rPr>
              <w:t>Покрытие С. "Страхование имущественных интересов Компании в отношении требований по ценным бумагам"</w:t>
            </w:r>
          </w:p>
        </w:tc>
        <w:tc>
          <w:tcPr>
            <w:tcW w:w="232" w:type="pct"/>
            <w:tcBorders>
              <w:top w:val="single" w:sz="4" w:space="0" w:color="auto"/>
              <w:left w:val="single" w:sz="4" w:space="0" w:color="auto"/>
              <w:bottom w:val="single" w:sz="4" w:space="0" w:color="auto"/>
              <w:right w:val="single" w:sz="4" w:space="0" w:color="auto"/>
            </w:tcBorders>
          </w:tcPr>
          <w:p w:rsidR="005A3AF9" w:rsidRPr="00ED1EB0" w:rsidRDefault="005A3AF9" w:rsidP="00ED1EB0">
            <w:pPr>
              <w:widowControl/>
              <w:tabs>
                <w:tab w:val="left" w:pos="0"/>
                <w:tab w:val="left" w:pos="601"/>
              </w:tabs>
              <w:snapToGrid w:val="0"/>
              <w:rPr>
                <w:rFonts w:ascii="Times New Roman" w:eastAsia="Times New Roman" w:hAnsi="Times New Roman" w:cs="Times New Roman"/>
                <w:bCs/>
                <w:color w:val="auto"/>
                <w:lang w:eastAsia="ar-SA" w:bidi="ar-SA"/>
              </w:rPr>
            </w:pPr>
          </w:p>
        </w:tc>
      </w:tr>
      <w:tr w:rsidR="005A3AF9" w:rsidRPr="00ED1EB0" w:rsidTr="0037273D">
        <w:tc>
          <w:tcPr>
            <w:tcW w:w="5000" w:type="pct"/>
            <w:gridSpan w:val="29"/>
            <w:tcBorders>
              <w:top w:val="single" w:sz="4" w:space="0" w:color="000000"/>
              <w:left w:val="single" w:sz="4" w:space="0" w:color="000000"/>
              <w:bottom w:val="single" w:sz="4" w:space="0" w:color="000000"/>
              <w:right w:val="single" w:sz="4" w:space="0" w:color="000000"/>
            </w:tcBorders>
            <w:shd w:val="clear" w:color="auto" w:fill="E6E6E6"/>
            <w:vAlign w:val="center"/>
          </w:tcPr>
          <w:p w:rsidR="005A3AF9" w:rsidRPr="00ED1EB0" w:rsidRDefault="00DF3987" w:rsidP="005A3AF9">
            <w:pPr>
              <w:widowControl/>
              <w:tabs>
                <w:tab w:val="left" w:pos="0"/>
                <w:tab w:val="left" w:pos="601"/>
              </w:tabs>
              <w:snapToGrid w:val="0"/>
              <w:rPr>
                <w:rFonts w:ascii="Times New Roman" w:eastAsia="Times New Roman" w:hAnsi="Times New Roman" w:cs="Times New Roman"/>
                <w:b/>
                <w:bCs/>
                <w:color w:val="auto"/>
                <w:spacing w:val="20"/>
                <w:lang w:eastAsia="ar-SA" w:bidi="ar-SA"/>
              </w:rPr>
            </w:pPr>
            <w:r>
              <w:rPr>
                <w:rFonts w:ascii="Times New Roman" w:eastAsia="Times New Roman" w:hAnsi="Times New Roman" w:cs="Times New Roman"/>
                <w:b/>
                <w:bCs/>
                <w:color w:val="auto"/>
                <w:spacing w:val="20"/>
                <w:lang w:eastAsia="ar-SA" w:bidi="ar-SA"/>
              </w:rPr>
              <w:t>4</w:t>
            </w:r>
            <w:r w:rsidR="005A3AF9" w:rsidRPr="00ED1EB0">
              <w:rPr>
                <w:rFonts w:ascii="Times New Roman" w:eastAsia="Times New Roman" w:hAnsi="Times New Roman" w:cs="Times New Roman"/>
                <w:b/>
                <w:bCs/>
                <w:color w:val="auto"/>
                <w:spacing w:val="20"/>
                <w:lang w:eastAsia="ar-SA" w:bidi="ar-SA"/>
              </w:rPr>
              <w:t>. Страхов</w:t>
            </w:r>
            <w:r w:rsidR="005A3AF9">
              <w:rPr>
                <w:rFonts w:ascii="Times New Roman" w:eastAsia="Times New Roman" w:hAnsi="Times New Roman" w:cs="Times New Roman"/>
                <w:b/>
                <w:bCs/>
                <w:color w:val="auto"/>
                <w:spacing w:val="20"/>
                <w:lang w:eastAsia="ar-SA" w:bidi="ar-SA"/>
              </w:rPr>
              <w:t>ая</w:t>
            </w:r>
            <w:r w:rsidR="005A3AF9" w:rsidRPr="00ED1EB0">
              <w:rPr>
                <w:rFonts w:ascii="Times New Roman" w:eastAsia="Times New Roman" w:hAnsi="Times New Roman" w:cs="Times New Roman"/>
                <w:b/>
                <w:bCs/>
                <w:color w:val="auto"/>
                <w:spacing w:val="20"/>
                <w:lang w:eastAsia="ar-SA" w:bidi="ar-SA"/>
              </w:rPr>
              <w:t xml:space="preserve"> </w:t>
            </w:r>
            <w:r w:rsidR="005A3AF9">
              <w:rPr>
                <w:rFonts w:ascii="Times New Roman" w:eastAsia="Times New Roman" w:hAnsi="Times New Roman" w:cs="Times New Roman"/>
                <w:b/>
                <w:bCs/>
                <w:color w:val="auto"/>
                <w:spacing w:val="20"/>
                <w:lang w:eastAsia="ar-SA" w:bidi="ar-SA"/>
              </w:rPr>
              <w:t>сумма</w:t>
            </w:r>
            <w:r w:rsidR="005A3AF9" w:rsidRPr="00ED1EB0">
              <w:rPr>
                <w:rFonts w:ascii="Times New Roman" w:eastAsia="Times New Roman" w:hAnsi="Times New Roman" w:cs="Times New Roman"/>
                <w:b/>
                <w:bCs/>
                <w:color w:val="auto"/>
                <w:spacing w:val="20"/>
                <w:lang w:eastAsia="ar-SA" w:bidi="ar-SA"/>
              </w:rPr>
              <w:t xml:space="preserve"> </w:t>
            </w:r>
          </w:p>
        </w:tc>
      </w:tr>
      <w:tr w:rsidR="005A3AF9" w:rsidRPr="00ED1EB0" w:rsidTr="0064408A">
        <w:trPr>
          <w:gridAfter w:val="2"/>
          <w:wAfter w:w="170" w:type="pct"/>
        </w:trPr>
        <w:tc>
          <w:tcPr>
            <w:tcW w:w="4597" w:type="pct"/>
            <w:gridSpan w:val="26"/>
            <w:tcBorders>
              <w:right w:val="single" w:sz="4" w:space="0" w:color="auto"/>
            </w:tcBorders>
          </w:tcPr>
          <w:p w:rsidR="005A3AF9" w:rsidRPr="0029362B" w:rsidRDefault="005A3AF9" w:rsidP="0037273D">
            <w:r w:rsidRPr="0029362B">
              <w:rPr>
                <w:rFonts w:ascii="Times New Roman" w:hAnsi="Times New Roman" w:cs="Times New Roman"/>
              </w:rPr>
              <w:t>Покрытие А. "Страхование имущественных интересов директоров и должностных лиц"</w:t>
            </w:r>
          </w:p>
        </w:tc>
        <w:tc>
          <w:tcPr>
            <w:tcW w:w="232" w:type="pct"/>
            <w:tcBorders>
              <w:top w:val="single" w:sz="4" w:space="0" w:color="auto"/>
              <w:left w:val="single" w:sz="4" w:space="0" w:color="auto"/>
              <w:bottom w:val="single" w:sz="4" w:space="0" w:color="auto"/>
              <w:right w:val="single" w:sz="4" w:space="0" w:color="auto"/>
            </w:tcBorders>
          </w:tcPr>
          <w:p w:rsidR="005A3AF9" w:rsidRPr="00ED1EB0" w:rsidRDefault="005A3AF9" w:rsidP="0037273D">
            <w:pPr>
              <w:widowControl/>
              <w:tabs>
                <w:tab w:val="left" w:pos="0"/>
                <w:tab w:val="left" w:pos="601"/>
              </w:tabs>
              <w:snapToGrid w:val="0"/>
              <w:rPr>
                <w:rFonts w:ascii="Times New Roman" w:eastAsia="Times New Roman" w:hAnsi="Times New Roman" w:cs="Times New Roman"/>
                <w:bCs/>
                <w:color w:val="auto"/>
                <w:lang w:eastAsia="ar-SA" w:bidi="ar-SA"/>
              </w:rPr>
            </w:pPr>
          </w:p>
        </w:tc>
      </w:tr>
      <w:tr w:rsidR="005A3AF9" w:rsidRPr="00ED1EB0" w:rsidTr="0064408A">
        <w:trPr>
          <w:gridAfter w:val="2"/>
          <w:wAfter w:w="170" w:type="pct"/>
        </w:trPr>
        <w:tc>
          <w:tcPr>
            <w:tcW w:w="4597" w:type="pct"/>
            <w:gridSpan w:val="26"/>
            <w:tcBorders>
              <w:right w:val="single" w:sz="4" w:space="0" w:color="auto"/>
            </w:tcBorders>
            <w:vAlign w:val="bottom"/>
          </w:tcPr>
          <w:p w:rsidR="005A3AF9" w:rsidRPr="0029362B" w:rsidRDefault="005A3AF9" w:rsidP="0037273D">
            <w:r w:rsidRPr="0029362B">
              <w:rPr>
                <w:rFonts w:ascii="Times New Roman" w:hAnsi="Times New Roman" w:cs="Times New Roman"/>
              </w:rPr>
              <w:t>Покрытие В. "Страхование имущественных интересов Компании в отношении требований к директорам и должностным лицам"</w:t>
            </w:r>
          </w:p>
        </w:tc>
        <w:tc>
          <w:tcPr>
            <w:tcW w:w="232" w:type="pct"/>
            <w:tcBorders>
              <w:top w:val="single" w:sz="4" w:space="0" w:color="auto"/>
              <w:left w:val="single" w:sz="4" w:space="0" w:color="auto"/>
              <w:bottom w:val="single" w:sz="4" w:space="0" w:color="auto"/>
              <w:right w:val="single" w:sz="4" w:space="0" w:color="auto"/>
            </w:tcBorders>
          </w:tcPr>
          <w:p w:rsidR="005A3AF9" w:rsidRPr="00ED1EB0" w:rsidRDefault="005A3AF9" w:rsidP="0037273D">
            <w:pPr>
              <w:widowControl/>
              <w:tabs>
                <w:tab w:val="left" w:pos="0"/>
                <w:tab w:val="left" w:pos="601"/>
              </w:tabs>
              <w:snapToGrid w:val="0"/>
              <w:rPr>
                <w:rFonts w:ascii="Times New Roman" w:eastAsia="Times New Roman" w:hAnsi="Times New Roman" w:cs="Times New Roman"/>
                <w:bCs/>
                <w:color w:val="auto"/>
                <w:lang w:eastAsia="ar-SA" w:bidi="ar-SA"/>
              </w:rPr>
            </w:pPr>
          </w:p>
        </w:tc>
      </w:tr>
      <w:tr w:rsidR="005A3AF9" w:rsidRPr="00ED1EB0" w:rsidTr="0064408A">
        <w:trPr>
          <w:gridAfter w:val="2"/>
          <w:wAfter w:w="170" w:type="pct"/>
        </w:trPr>
        <w:tc>
          <w:tcPr>
            <w:tcW w:w="4597" w:type="pct"/>
            <w:gridSpan w:val="26"/>
            <w:tcBorders>
              <w:right w:val="single" w:sz="4" w:space="0" w:color="auto"/>
            </w:tcBorders>
          </w:tcPr>
          <w:p w:rsidR="005A3AF9" w:rsidRPr="0029362B" w:rsidRDefault="005A3AF9" w:rsidP="0037273D">
            <w:r w:rsidRPr="0029362B">
              <w:rPr>
                <w:rFonts w:ascii="Times New Roman" w:hAnsi="Times New Roman" w:cs="Times New Roman"/>
              </w:rPr>
              <w:t>Покрытие С. "Страхование имущественных интересов Компании в отношении требований по ценным бумагам"</w:t>
            </w:r>
          </w:p>
        </w:tc>
        <w:tc>
          <w:tcPr>
            <w:tcW w:w="232" w:type="pct"/>
            <w:tcBorders>
              <w:top w:val="single" w:sz="4" w:space="0" w:color="auto"/>
              <w:left w:val="single" w:sz="4" w:space="0" w:color="auto"/>
              <w:bottom w:val="single" w:sz="4" w:space="0" w:color="auto"/>
              <w:right w:val="single" w:sz="4" w:space="0" w:color="auto"/>
            </w:tcBorders>
          </w:tcPr>
          <w:p w:rsidR="005A3AF9" w:rsidRPr="00ED1EB0" w:rsidRDefault="005A3AF9" w:rsidP="0037273D">
            <w:pPr>
              <w:widowControl/>
              <w:tabs>
                <w:tab w:val="left" w:pos="0"/>
                <w:tab w:val="left" w:pos="601"/>
              </w:tabs>
              <w:snapToGrid w:val="0"/>
              <w:rPr>
                <w:rFonts w:ascii="Times New Roman" w:eastAsia="Times New Roman" w:hAnsi="Times New Roman" w:cs="Times New Roman"/>
                <w:bCs/>
                <w:color w:val="auto"/>
                <w:lang w:eastAsia="ar-SA" w:bidi="ar-SA"/>
              </w:rPr>
            </w:pPr>
          </w:p>
        </w:tc>
      </w:tr>
      <w:tr w:rsidR="005A3AF9" w:rsidRPr="00ED1EB0" w:rsidTr="00ED1EB0">
        <w:tc>
          <w:tcPr>
            <w:tcW w:w="5000" w:type="pct"/>
            <w:gridSpan w:val="29"/>
            <w:tcBorders>
              <w:top w:val="single" w:sz="4" w:space="0" w:color="000000"/>
              <w:left w:val="single" w:sz="4" w:space="0" w:color="000000"/>
              <w:bottom w:val="single" w:sz="4" w:space="0" w:color="000000"/>
              <w:right w:val="single" w:sz="4" w:space="0" w:color="000000"/>
            </w:tcBorders>
            <w:shd w:val="clear" w:color="auto" w:fill="E6E6E6"/>
            <w:vAlign w:val="center"/>
          </w:tcPr>
          <w:p w:rsidR="005A3AF9" w:rsidRPr="00ED1EB0" w:rsidRDefault="00DF3987" w:rsidP="00ED1EB0">
            <w:pPr>
              <w:widowControl/>
              <w:tabs>
                <w:tab w:val="left" w:pos="0"/>
                <w:tab w:val="left" w:pos="1985"/>
              </w:tabs>
              <w:snapToGrid w:val="0"/>
              <w:rPr>
                <w:rFonts w:ascii="Times New Roman" w:eastAsia="Times New Roman" w:hAnsi="Times New Roman" w:cs="Times New Roman"/>
                <w:b/>
                <w:bCs/>
                <w:color w:val="auto"/>
                <w:spacing w:val="20"/>
                <w:lang w:eastAsia="ar-SA" w:bidi="ar-SA"/>
              </w:rPr>
            </w:pPr>
            <w:r>
              <w:rPr>
                <w:rFonts w:ascii="Times New Roman" w:eastAsia="Times New Roman" w:hAnsi="Times New Roman" w:cs="Times New Roman"/>
                <w:b/>
                <w:bCs/>
                <w:color w:val="auto"/>
                <w:spacing w:val="20"/>
                <w:lang w:eastAsia="ar-SA" w:bidi="ar-SA"/>
              </w:rPr>
              <w:t>5</w:t>
            </w:r>
            <w:r w:rsidR="005A3AF9" w:rsidRPr="00ED1EB0">
              <w:rPr>
                <w:rFonts w:ascii="Times New Roman" w:eastAsia="Times New Roman" w:hAnsi="Times New Roman" w:cs="Times New Roman"/>
                <w:b/>
                <w:bCs/>
                <w:color w:val="auto"/>
                <w:spacing w:val="20"/>
                <w:lang w:eastAsia="ar-SA" w:bidi="ar-SA"/>
              </w:rPr>
              <w:t>. Срок страхования</w:t>
            </w:r>
          </w:p>
        </w:tc>
      </w:tr>
      <w:tr w:rsidR="00DF3987" w:rsidRPr="00ED1EB0" w:rsidTr="00DF3987">
        <w:tc>
          <w:tcPr>
            <w:tcW w:w="5000" w:type="pct"/>
            <w:gridSpan w:val="29"/>
            <w:tcBorders>
              <w:top w:val="single" w:sz="4" w:space="0" w:color="000000"/>
              <w:left w:val="single" w:sz="4" w:space="0" w:color="000000"/>
              <w:bottom w:val="single" w:sz="4" w:space="0" w:color="000000"/>
              <w:right w:val="single" w:sz="4" w:space="0" w:color="000000"/>
            </w:tcBorders>
            <w:shd w:val="clear" w:color="auto" w:fill="auto"/>
            <w:vAlign w:val="center"/>
          </w:tcPr>
          <w:p w:rsidR="00DF3987" w:rsidRDefault="00DF3987" w:rsidP="00ED1EB0">
            <w:pPr>
              <w:widowControl/>
              <w:tabs>
                <w:tab w:val="left" w:pos="0"/>
                <w:tab w:val="left" w:pos="1985"/>
              </w:tabs>
              <w:snapToGrid w:val="0"/>
              <w:rPr>
                <w:rFonts w:ascii="Times New Roman" w:eastAsia="Times New Roman" w:hAnsi="Times New Roman" w:cs="Times New Roman"/>
                <w:b/>
                <w:bCs/>
                <w:color w:val="auto"/>
                <w:spacing w:val="20"/>
                <w:lang w:eastAsia="ar-SA" w:bidi="ar-SA"/>
              </w:rPr>
            </w:pPr>
            <w:r>
              <w:rPr>
                <w:rFonts w:ascii="Times New Roman" w:eastAsia="Times New Roman" w:hAnsi="Times New Roman" w:cs="Times New Roman"/>
                <w:b/>
                <w:bCs/>
                <w:color w:val="auto"/>
                <w:spacing w:val="20"/>
                <w:lang w:eastAsia="ar-SA" w:bidi="ar-SA"/>
              </w:rPr>
              <w:t xml:space="preserve">                           Месяцев/год</w:t>
            </w:r>
          </w:p>
        </w:tc>
      </w:tr>
      <w:tr w:rsidR="00DF3987" w:rsidRPr="00ED1EB0" w:rsidTr="0037273D">
        <w:tc>
          <w:tcPr>
            <w:tcW w:w="5000" w:type="pct"/>
            <w:gridSpan w:val="29"/>
            <w:tcBorders>
              <w:top w:val="single" w:sz="4" w:space="0" w:color="000000"/>
              <w:left w:val="single" w:sz="4" w:space="0" w:color="000000"/>
              <w:bottom w:val="single" w:sz="4" w:space="0" w:color="000000"/>
              <w:right w:val="single" w:sz="4" w:space="0" w:color="000000"/>
            </w:tcBorders>
            <w:shd w:val="clear" w:color="auto" w:fill="E6E6E6"/>
            <w:vAlign w:val="center"/>
          </w:tcPr>
          <w:p w:rsidR="00DF3987" w:rsidRPr="00ED1EB0" w:rsidRDefault="00DF3987" w:rsidP="00DF3987">
            <w:pPr>
              <w:widowControl/>
              <w:tabs>
                <w:tab w:val="left" w:pos="0"/>
                <w:tab w:val="left" w:pos="1985"/>
              </w:tabs>
              <w:snapToGrid w:val="0"/>
              <w:rPr>
                <w:rFonts w:ascii="Times New Roman" w:eastAsia="Times New Roman" w:hAnsi="Times New Roman" w:cs="Times New Roman"/>
                <w:b/>
                <w:bCs/>
                <w:color w:val="auto"/>
                <w:spacing w:val="20"/>
                <w:lang w:eastAsia="ar-SA" w:bidi="ar-SA"/>
              </w:rPr>
            </w:pPr>
            <w:r>
              <w:rPr>
                <w:rFonts w:ascii="Times New Roman" w:eastAsia="Times New Roman" w:hAnsi="Times New Roman" w:cs="Times New Roman"/>
                <w:b/>
                <w:bCs/>
                <w:color w:val="auto"/>
                <w:spacing w:val="20"/>
                <w:lang w:eastAsia="ar-SA" w:bidi="ar-SA"/>
              </w:rPr>
              <w:t>6</w:t>
            </w:r>
            <w:r w:rsidRPr="00ED1EB0">
              <w:rPr>
                <w:rFonts w:ascii="Times New Roman" w:eastAsia="Times New Roman" w:hAnsi="Times New Roman" w:cs="Times New Roman"/>
                <w:b/>
                <w:bCs/>
                <w:color w:val="auto"/>
                <w:spacing w:val="20"/>
                <w:lang w:eastAsia="ar-SA" w:bidi="ar-SA"/>
              </w:rPr>
              <w:t xml:space="preserve">. </w:t>
            </w:r>
            <w:r>
              <w:rPr>
                <w:rFonts w:ascii="Times New Roman" w:eastAsia="Times New Roman" w:hAnsi="Times New Roman" w:cs="Times New Roman"/>
                <w:b/>
                <w:bCs/>
                <w:color w:val="auto"/>
                <w:spacing w:val="20"/>
                <w:lang w:eastAsia="ar-SA" w:bidi="ar-SA"/>
              </w:rPr>
              <w:t>Период страхования</w:t>
            </w:r>
          </w:p>
        </w:tc>
      </w:tr>
      <w:tr w:rsidR="00DF3987" w:rsidRPr="00ED1EB0" w:rsidTr="0064408A">
        <w:trPr>
          <w:gridAfter w:val="1"/>
          <w:wAfter w:w="11" w:type="pct"/>
        </w:trPr>
        <w:tc>
          <w:tcPr>
            <w:tcW w:w="175" w:type="pct"/>
          </w:tcPr>
          <w:p w:rsidR="00DF3987" w:rsidRPr="00ED1EB0" w:rsidRDefault="00DF3987" w:rsidP="0037273D">
            <w:pPr>
              <w:widowControl/>
              <w:snapToGrid w:val="0"/>
              <w:rPr>
                <w:rFonts w:ascii="Times New Roman" w:eastAsia="Times New Roman" w:hAnsi="Times New Roman" w:cs="Times New Roman"/>
                <w:color w:val="auto"/>
                <w:lang w:eastAsia="ar-SA" w:bidi="ar-SA"/>
              </w:rPr>
            </w:pPr>
            <w:r w:rsidRPr="00ED1EB0">
              <w:rPr>
                <w:rFonts w:ascii="Times New Roman" w:eastAsia="Times New Roman" w:hAnsi="Times New Roman" w:cs="Times New Roman"/>
                <w:color w:val="auto"/>
                <w:lang w:eastAsia="ar-SA" w:bidi="ar-SA"/>
              </w:rPr>
              <w:t>с</w:t>
            </w:r>
          </w:p>
        </w:tc>
        <w:tc>
          <w:tcPr>
            <w:tcW w:w="156" w:type="pct"/>
            <w:tcBorders>
              <w:left w:val="single" w:sz="4" w:space="0" w:color="000000"/>
              <w:bottom w:val="single" w:sz="4" w:space="0" w:color="000000"/>
            </w:tcBorders>
          </w:tcPr>
          <w:p w:rsidR="00DF3987" w:rsidRPr="00ED1EB0" w:rsidRDefault="00DF3987" w:rsidP="0037273D">
            <w:pPr>
              <w:widowControl/>
              <w:snapToGrid w:val="0"/>
              <w:rPr>
                <w:rFonts w:ascii="Times New Roman" w:eastAsia="Times New Roman" w:hAnsi="Times New Roman" w:cs="Times New Roman"/>
                <w:color w:val="auto"/>
                <w:lang w:eastAsia="ar-SA" w:bidi="ar-SA"/>
              </w:rPr>
            </w:pPr>
          </w:p>
        </w:tc>
        <w:tc>
          <w:tcPr>
            <w:tcW w:w="155" w:type="pct"/>
            <w:tcBorders>
              <w:left w:val="single" w:sz="4" w:space="0" w:color="000000"/>
              <w:bottom w:val="single" w:sz="4" w:space="0" w:color="000000"/>
            </w:tcBorders>
          </w:tcPr>
          <w:p w:rsidR="00DF3987" w:rsidRPr="00ED1EB0" w:rsidRDefault="00DF3987" w:rsidP="0037273D">
            <w:pPr>
              <w:widowControl/>
              <w:snapToGrid w:val="0"/>
              <w:rPr>
                <w:rFonts w:ascii="Times New Roman" w:eastAsia="Times New Roman" w:hAnsi="Times New Roman" w:cs="Times New Roman"/>
                <w:color w:val="auto"/>
                <w:lang w:eastAsia="ar-SA" w:bidi="ar-SA"/>
              </w:rPr>
            </w:pPr>
          </w:p>
        </w:tc>
        <w:tc>
          <w:tcPr>
            <w:tcW w:w="275" w:type="pct"/>
            <w:gridSpan w:val="2"/>
            <w:tcBorders>
              <w:left w:val="single" w:sz="4" w:space="0" w:color="000000"/>
            </w:tcBorders>
          </w:tcPr>
          <w:p w:rsidR="00DF3987" w:rsidRPr="00ED1EB0" w:rsidRDefault="00DF3987" w:rsidP="0037273D">
            <w:pPr>
              <w:widowControl/>
              <w:snapToGrid w:val="0"/>
              <w:rPr>
                <w:rFonts w:ascii="Times New Roman" w:eastAsia="Times New Roman" w:hAnsi="Times New Roman" w:cs="Times New Roman"/>
                <w:b/>
                <w:color w:val="auto"/>
                <w:lang w:eastAsia="ar-SA" w:bidi="ar-SA"/>
              </w:rPr>
            </w:pPr>
            <w:r w:rsidRPr="00ED1EB0">
              <w:rPr>
                <w:rFonts w:ascii="Times New Roman" w:eastAsia="Times New Roman" w:hAnsi="Times New Roman" w:cs="Times New Roman"/>
                <w:b/>
                <w:color w:val="auto"/>
                <w:lang w:eastAsia="ar-SA" w:bidi="ar-SA"/>
              </w:rPr>
              <w:t>.</w:t>
            </w:r>
          </w:p>
        </w:tc>
        <w:tc>
          <w:tcPr>
            <w:tcW w:w="159" w:type="pct"/>
            <w:tcBorders>
              <w:left w:val="single" w:sz="4" w:space="0" w:color="000000"/>
              <w:bottom w:val="single" w:sz="4" w:space="0" w:color="000000"/>
            </w:tcBorders>
          </w:tcPr>
          <w:p w:rsidR="00DF3987" w:rsidRPr="00ED1EB0" w:rsidRDefault="00DF3987" w:rsidP="0037273D">
            <w:pPr>
              <w:widowControl/>
              <w:snapToGrid w:val="0"/>
              <w:rPr>
                <w:rFonts w:ascii="Times New Roman" w:eastAsia="Times New Roman" w:hAnsi="Times New Roman" w:cs="Times New Roman"/>
                <w:color w:val="auto"/>
                <w:lang w:eastAsia="ar-SA" w:bidi="ar-SA"/>
              </w:rPr>
            </w:pPr>
          </w:p>
        </w:tc>
        <w:tc>
          <w:tcPr>
            <w:tcW w:w="177" w:type="pct"/>
            <w:tcBorders>
              <w:left w:val="single" w:sz="4" w:space="0" w:color="000000"/>
              <w:bottom w:val="single" w:sz="4" w:space="0" w:color="000000"/>
            </w:tcBorders>
          </w:tcPr>
          <w:p w:rsidR="00DF3987" w:rsidRPr="00ED1EB0" w:rsidRDefault="00DF3987" w:rsidP="0037273D">
            <w:pPr>
              <w:widowControl/>
              <w:snapToGrid w:val="0"/>
              <w:rPr>
                <w:rFonts w:ascii="Times New Roman" w:eastAsia="Times New Roman" w:hAnsi="Times New Roman" w:cs="Times New Roman"/>
                <w:color w:val="auto"/>
                <w:lang w:eastAsia="ar-SA" w:bidi="ar-SA"/>
              </w:rPr>
            </w:pPr>
          </w:p>
        </w:tc>
        <w:tc>
          <w:tcPr>
            <w:tcW w:w="182" w:type="pct"/>
            <w:tcBorders>
              <w:left w:val="single" w:sz="4" w:space="0" w:color="000000"/>
            </w:tcBorders>
          </w:tcPr>
          <w:p w:rsidR="00DF3987" w:rsidRPr="00ED1EB0" w:rsidRDefault="00DF3987" w:rsidP="0037273D">
            <w:pPr>
              <w:widowControl/>
              <w:snapToGrid w:val="0"/>
              <w:rPr>
                <w:rFonts w:ascii="Times New Roman" w:eastAsia="Times New Roman" w:hAnsi="Times New Roman" w:cs="Times New Roman"/>
                <w:b/>
                <w:color w:val="auto"/>
                <w:lang w:eastAsia="ar-SA" w:bidi="ar-SA"/>
              </w:rPr>
            </w:pPr>
            <w:r w:rsidRPr="00ED1EB0">
              <w:rPr>
                <w:rFonts w:ascii="Times New Roman" w:eastAsia="Times New Roman" w:hAnsi="Times New Roman" w:cs="Times New Roman"/>
                <w:b/>
                <w:color w:val="auto"/>
                <w:lang w:eastAsia="ar-SA" w:bidi="ar-SA"/>
              </w:rPr>
              <w:t>.</w:t>
            </w:r>
          </w:p>
        </w:tc>
        <w:tc>
          <w:tcPr>
            <w:tcW w:w="239" w:type="pct"/>
            <w:gridSpan w:val="2"/>
            <w:tcBorders>
              <w:left w:val="single" w:sz="4" w:space="0" w:color="000000"/>
              <w:bottom w:val="single" w:sz="4" w:space="0" w:color="000000"/>
            </w:tcBorders>
          </w:tcPr>
          <w:p w:rsidR="00DF3987" w:rsidRPr="00ED1EB0" w:rsidRDefault="00DF3987" w:rsidP="0037273D">
            <w:pPr>
              <w:widowControl/>
              <w:snapToGrid w:val="0"/>
              <w:rPr>
                <w:rFonts w:ascii="Times New Roman" w:eastAsia="Times New Roman" w:hAnsi="Times New Roman" w:cs="Times New Roman"/>
                <w:color w:val="auto"/>
                <w:lang w:eastAsia="ar-SA" w:bidi="ar-SA"/>
              </w:rPr>
            </w:pPr>
          </w:p>
        </w:tc>
        <w:tc>
          <w:tcPr>
            <w:tcW w:w="117" w:type="pct"/>
            <w:tcBorders>
              <w:left w:val="single" w:sz="4" w:space="0" w:color="000000"/>
              <w:bottom w:val="single" w:sz="4" w:space="0" w:color="000000"/>
            </w:tcBorders>
          </w:tcPr>
          <w:p w:rsidR="00DF3987" w:rsidRPr="00ED1EB0" w:rsidRDefault="00DF3987" w:rsidP="0037273D">
            <w:pPr>
              <w:widowControl/>
              <w:snapToGrid w:val="0"/>
              <w:rPr>
                <w:rFonts w:ascii="Times New Roman" w:eastAsia="Times New Roman" w:hAnsi="Times New Roman" w:cs="Times New Roman"/>
                <w:color w:val="auto"/>
                <w:lang w:eastAsia="ar-SA" w:bidi="ar-SA"/>
              </w:rPr>
            </w:pPr>
          </w:p>
        </w:tc>
        <w:tc>
          <w:tcPr>
            <w:tcW w:w="413" w:type="pct"/>
            <w:gridSpan w:val="3"/>
            <w:tcBorders>
              <w:left w:val="single" w:sz="4" w:space="0" w:color="000000"/>
            </w:tcBorders>
          </w:tcPr>
          <w:p w:rsidR="00DF3987" w:rsidRPr="00DF3987" w:rsidRDefault="00DF3987" w:rsidP="0037273D">
            <w:pPr>
              <w:widowControl/>
              <w:snapToGrid w:val="0"/>
              <w:rPr>
                <w:rFonts w:ascii="Times New Roman" w:eastAsia="Times New Roman" w:hAnsi="Times New Roman" w:cs="Times New Roman"/>
                <w:color w:val="auto"/>
                <w:sz w:val="20"/>
                <w:szCs w:val="20"/>
                <w:lang w:eastAsia="ar-SA" w:bidi="ar-SA"/>
              </w:rPr>
            </w:pPr>
            <w:r w:rsidRPr="00DF3987">
              <w:rPr>
                <w:rFonts w:ascii="Times New Roman" w:eastAsia="Times New Roman" w:hAnsi="Times New Roman" w:cs="Times New Roman"/>
                <w:color w:val="auto"/>
                <w:sz w:val="20"/>
                <w:szCs w:val="20"/>
                <w:lang w:eastAsia="ar-SA" w:bidi="ar-SA"/>
              </w:rPr>
              <w:t xml:space="preserve">г.    По </w:t>
            </w:r>
          </w:p>
        </w:tc>
        <w:tc>
          <w:tcPr>
            <w:tcW w:w="119" w:type="pct"/>
            <w:tcBorders>
              <w:left w:val="single" w:sz="4" w:space="0" w:color="000000"/>
              <w:bottom w:val="single" w:sz="4" w:space="0" w:color="000000"/>
            </w:tcBorders>
          </w:tcPr>
          <w:p w:rsidR="00DF3987" w:rsidRPr="00ED1EB0" w:rsidRDefault="00DF3987" w:rsidP="0037273D">
            <w:pPr>
              <w:widowControl/>
              <w:snapToGrid w:val="0"/>
              <w:rPr>
                <w:rFonts w:ascii="Times New Roman" w:eastAsia="Times New Roman" w:hAnsi="Times New Roman" w:cs="Times New Roman"/>
                <w:color w:val="auto"/>
                <w:lang w:eastAsia="ar-SA" w:bidi="ar-SA"/>
              </w:rPr>
            </w:pPr>
          </w:p>
        </w:tc>
        <w:tc>
          <w:tcPr>
            <w:tcW w:w="119" w:type="pct"/>
            <w:tcBorders>
              <w:left w:val="single" w:sz="4" w:space="0" w:color="000000"/>
              <w:bottom w:val="single" w:sz="4" w:space="0" w:color="000000"/>
            </w:tcBorders>
          </w:tcPr>
          <w:p w:rsidR="00DF3987" w:rsidRPr="00ED1EB0" w:rsidRDefault="00DF3987" w:rsidP="0037273D">
            <w:pPr>
              <w:widowControl/>
              <w:snapToGrid w:val="0"/>
              <w:rPr>
                <w:rFonts w:ascii="Times New Roman" w:eastAsia="Times New Roman" w:hAnsi="Times New Roman" w:cs="Times New Roman"/>
                <w:color w:val="auto"/>
                <w:lang w:eastAsia="ar-SA" w:bidi="ar-SA"/>
              </w:rPr>
            </w:pPr>
          </w:p>
        </w:tc>
        <w:tc>
          <w:tcPr>
            <w:tcW w:w="142" w:type="pct"/>
            <w:tcBorders>
              <w:left w:val="single" w:sz="4" w:space="0" w:color="000000"/>
            </w:tcBorders>
          </w:tcPr>
          <w:p w:rsidR="00DF3987" w:rsidRPr="00ED1EB0" w:rsidRDefault="00DF3987" w:rsidP="0037273D">
            <w:pPr>
              <w:widowControl/>
              <w:snapToGrid w:val="0"/>
              <w:rPr>
                <w:rFonts w:ascii="Times New Roman" w:eastAsia="Times New Roman" w:hAnsi="Times New Roman" w:cs="Times New Roman"/>
                <w:b/>
                <w:color w:val="auto"/>
                <w:lang w:eastAsia="ar-SA" w:bidi="ar-SA"/>
              </w:rPr>
            </w:pPr>
            <w:r w:rsidRPr="00ED1EB0">
              <w:rPr>
                <w:rFonts w:ascii="Times New Roman" w:eastAsia="Times New Roman" w:hAnsi="Times New Roman" w:cs="Times New Roman"/>
                <w:b/>
                <w:color w:val="auto"/>
                <w:lang w:eastAsia="ar-SA" w:bidi="ar-SA"/>
              </w:rPr>
              <w:t>.</w:t>
            </w:r>
          </w:p>
        </w:tc>
        <w:tc>
          <w:tcPr>
            <w:tcW w:w="294" w:type="pct"/>
            <w:gridSpan w:val="2"/>
            <w:tcBorders>
              <w:left w:val="single" w:sz="4" w:space="0" w:color="000000"/>
              <w:bottom w:val="single" w:sz="4" w:space="0" w:color="000000"/>
            </w:tcBorders>
          </w:tcPr>
          <w:p w:rsidR="00DF3987" w:rsidRPr="00ED1EB0" w:rsidRDefault="00DF3987" w:rsidP="0037273D">
            <w:pPr>
              <w:widowControl/>
              <w:snapToGrid w:val="0"/>
              <w:rPr>
                <w:rFonts w:ascii="Times New Roman" w:eastAsia="Times New Roman" w:hAnsi="Times New Roman" w:cs="Times New Roman"/>
                <w:color w:val="auto"/>
                <w:lang w:eastAsia="ar-SA" w:bidi="ar-SA"/>
              </w:rPr>
            </w:pPr>
          </w:p>
        </w:tc>
        <w:tc>
          <w:tcPr>
            <w:tcW w:w="150" w:type="pct"/>
            <w:tcBorders>
              <w:left w:val="single" w:sz="4" w:space="0" w:color="000000"/>
              <w:bottom w:val="single" w:sz="4" w:space="0" w:color="000000"/>
            </w:tcBorders>
          </w:tcPr>
          <w:p w:rsidR="00DF3987" w:rsidRPr="00ED1EB0" w:rsidRDefault="00DF3987" w:rsidP="0037273D">
            <w:pPr>
              <w:widowControl/>
              <w:snapToGrid w:val="0"/>
              <w:rPr>
                <w:rFonts w:ascii="Times New Roman" w:eastAsia="Times New Roman" w:hAnsi="Times New Roman" w:cs="Times New Roman"/>
                <w:color w:val="auto"/>
                <w:lang w:eastAsia="ar-SA" w:bidi="ar-SA"/>
              </w:rPr>
            </w:pPr>
          </w:p>
        </w:tc>
        <w:tc>
          <w:tcPr>
            <w:tcW w:w="157" w:type="pct"/>
            <w:tcBorders>
              <w:left w:val="single" w:sz="4" w:space="0" w:color="000000"/>
            </w:tcBorders>
          </w:tcPr>
          <w:p w:rsidR="00DF3987" w:rsidRPr="00ED1EB0" w:rsidRDefault="00DF3987" w:rsidP="0037273D">
            <w:pPr>
              <w:widowControl/>
              <w:snapToGrid w:val="0"/>
              <w:rPr>
                <w:rFonts w:ascii="Times New Roman" w:eastAsia="Times New Roman" w:hAnsi="Times New Roman" w:cs="Times New Roman"/>
                <w:b/>
                <w:color w:val="auto"/>
                <w:lang w:eastAsia="ar-SA" w:bidi="ar-SA"/>
              </w:rPr>
            </w:pPr>
            <w:r w:rsidRPr="00ED1EB0">
              <w:rPr>
                <w:rFonts w:ascii="Times New Roman" w:eastAsia="Times New Roman" w:hAnsi="Times New Roman" w:cs="Times New Roman"/>
                <w:b/>
                <w:color w:val="auto"/>
                <w:lang w:eastAsia="ar-SA" w:bidi="ar-SA"/>
              </w:rPr>
              <w:t>.</w:t>
            </w:r>
          </w:p>
        </w:tc>
        <w:tc>
          <w:tcPr>
            <w:tcW w:w="152" w:type="pct"/>
            <w:tcBorders>
              <w:left w:val="single" w:sz="4" w:space="0" w:color="000000"/>
              <w:bottom w:val="single" w:sz="4" w:space="0" w:color="000000"/>
            </w:tcBorders>
          </w:tcPr>
          <w:p w:rsidR="00DF3987" w:rsidRPr="00ED1EB0" w:rsidRDefault="00DF3987" w:rsidP="0037273D">
            <w:pPr>
              <w:widowControl/>
              <w:snapToGrid w:val="0"/>
              <w:rPr>
                <w:rFonts w:ascii="Times New Roman" w:eastAsia="Times New Roman" w:hAnsi="Times New Roman" w:cs="Times New Roman"/>
                <w:color w:val="auto"/>
                <w:lang w:eastAsia="ar-SA" w:bidi="ar-SA"/>
              </w:rPr>
            </w:pPr>
          </w:p>
        </w:tc>
        <w:tc>
          <w:tcPr>
            <w:tcW w:w="156" w:type="pct"/>
            <w:tcBorders>
              <w:left w:val="single" w:sz="4" w:space="0" w:color="000000"/>
              <w:bottom w:val="single" w:sz="4" w:space="0" w:color="000000"/>
            </w:tcBorders>
          </w:tcPr>
          <w:p w:rsidR="00DF3987" w:rsidRPr="00ED1EB0" w:rsidRDefault="00DF3987" w:rsidP="0037273D">
            <w:pPr>
              <w:widowControl/>
              <w:snapToGrid w:val="0"/>
              <w:rPr>
                <w:rFonts w:ascii="Times New Roman" w:eastAsia="Times New Roman" w:hAnsi="Times New Roman" w:cs="Times New Roman"/>
                <w:color w:val="auto"/>
                <w:lang w:eastAsia="ar-SA" w:bidi="ar-SA"/>
              </w:rPr>
            </w:pPr>
          </w:p>
        </w:tc>
        <w:tc>
          <w:tcPr>
            <w:tcW w:w="1652" w:type="pct"/>
            <w:gridSpan w:val="5"/>
            <w:tcBorders>
              <w:left w:val="single" w:sz="4" w:space="0" w:color="000000"/>
            </w:tcBorders>
          </w:tcPr>
          <w:p w:rsidR="00DF3987" w:rsidRPr="00ED1EB0" w:rsidRDefault="00DF3987" w:rsidP="0037273D">
            <w:pPr>
              <w:widowControl/>
              <w:snapToGrid w:val="0"/>
              <w:rPr>
                <w:rFonts w:ascii="Times New Roman" w:eastAsia="Times New Roman" w:hAnsi="Times New Roman" w:cs="Times New Roman"/>
                <w:color w:val="auto"/>
                <w:lang w:eastAsia="ar-SA" w:bidi="ar-SA"/>
              </w:rPr>
            </w:pPr>
            <w:proofErr w:type="gramStart"/>
            <w:r w:rsidRPr="00ED1EB0">
              <w:rPr>
                <w:rFonts w:ascii="Times New Roman" w:eastAsia="Times New Roman" w:hAnsi="Times New Roman" w:cs="Times New Roman"/>
                <w:color w:val="auto"/>
                <w:lang w:eastAsia="ar-SA" w:bidi="ar-SA"/>
              </w:rPr>
              <w:t>г</w:t>
            </w:r>
            <w:proofErr w:type="gramEnd"/>
            <w:r w:rsidRPr="00ED1EB0">
              <w:rPr>
                <w:rFonts w:ascii="Times New Roman" w:eastAsia="Times New Roman" w:hAnsi="Times New Roman" w:cs="Times New Roman"/>
                <w:color w:val="auto"/>
                <w:lang w:eastAsia="ar-SA" w:bidi="ar-SA"/>
              </w:rPr>
              <w:t>.</w:t>
            </w:r>
          </w:p>
        </w:tc>
      </w:tr>
      <w:tr w:rsidR="00DF3987" w:rsidRPr="00ED1EB0" w:rsidTr="0037273D">
        <w:tc>
          <w:tcPr>
            <w:tcW w:w="5000" w:type="pct"/>
            <w:gridSpan w:val="29"/>
            <w:tcBorders>
              <w:top w:val="single" w:sz="4" w:space="0" w:color="000000"/>
              <w:left w:val="single" w:sz="4" w:space="0" w:color="000000"/>
              <w:bottom w:val="single" w:sz="4" w:space="0" w:color="000000"/>
              <w:right w:val="single" w:sz="4" w:space="0" w:color="000000"/>
            </w:tcBorders>
            <w:shd w:val="clear" w:color="auto" w:fill="E6E6E6"/>
            <w:vAlign w:val="center"/>
          </w:tcPr>
          <w:p w:rsidR="00DF3987" w:rsidRPr="00ED1EB0" w:rsidRDefault="00DF3987" w:rsidP="00DF3987">
            <w:pPr>
              <w:widowControl/>
              <w:tabs>
                <w:tab w:val="left" w:pos="0"/>
                <w:tab w:val="left" w:pos="1985"/>
              </w:tabs>
              <w:snapToGrid w:val="0"/>
              <w:rPr>
                <w:rFonts w:ascii="Times New Roman" w:eastAsia="Times New Roman" w:hAnsi="Times New Roman" w:cs="Times New Roman"/>
                <w:b/>
                <w:bCs/>
                <w:color w:val="auto"/>
                <w:spacing w:val="20"/>
                <w:lang w:eastAsia="ar-SA" w:bidi="ar-SA"/>
              </w:rPr>
            </w:pPr>
            <w:r>
              <w:rPr>
                <w:rFonts w:ascii="Times New Roman" w:eastAsia="Times New Roman" w:hAnsi="Times New Roman" w:cs="Times New Roman"/>
                <w:b/>
                <w:bCs/>
                <w:color w:val="auto"/>
                <w:spacing w:val="20"/>
                <w:lang w:eastAsia="ar-SA" w:bidi="ar-SA"/>
              </w:rPr>
              <w:t>7</w:t>
            </w:r>
            <w:r w:rsidRPr="00ED1EB0">
              <w:rPr>
                <w:rFonts w:ascii="Times New Roman" w:eastAsia="Times New Roman" w:hAnsi="Times New Roman" w:cs="Times New Roman"/>
                <w:b/>
                <w:bCs/>
                <w:color w:val="auto"/>
                <w:spacing w:val="20"/>
                <w:lang w:eastAsia="ar-SA" w:bidi="ar-SA"/>
              </w:rPr>
              <w:t xml:space="preserve">. </w:t>
            </w:r>
            <w:r>
              <w:rPr>
                <w:rFonts w:ascii="Times New Roman" w:eastAsia="Times New Roman" w:hAnsi="Times New Roman" w:cs="Times New Roman"/>
                <w:b/>
                <w:bCs/>
                <w:color w:val="auto"/>
                <w:spacing w:val="20"/>
                <w:lang w:eastAsia="ar-SA" w:bidi="ar-SA"/>
              </w:rPr>
              <w:t>Период обнаружения</w:t>
            </w:r>
          </w:p>
        </w:tc>
      </w:tr>
      <w:tr w:rsidR="00DF3987" w:rsidRPr="00ED1EB0" w:rsidTr="0064408A">
        <w:trPr>
          <w:gridAfter w:val="1"/>
          <w:wAfter w:w="11" w:type="pct"/>
        </w:trPr>
        <w:tc>
          <w:tcPr>
            <w:tcW w:w="175" w:type="pct"/>
          </w:tcPr>
          <w:p w:rsidR="00DF3987" w:rsidRPr="00ED1EB0" w:rsidRDefault="00DF3987" w:rsidP="0037273D">
            <w:pPr>
              <w:widowControl/>
              <w:snapToGrid w:val="0"/>
              <w:rPr>
                <w:rFonts w:ascii="Times New Roman" w:eastAsia="Times New Roman" w:hAnsi="Times New Roman" w:cs="Times New Roman"/>
                <w:color w:val="auto"/>
                <w:lang w:eastAsia="ar-SA" w:bidi="ar-SA"/>
              </w:rPr>
            </w:pPr>
            <w:r w:rsidRPr="00ED1EB0">
              <w:rPr>
                <w:rFonts w:ascii="Times New Roman" w:eastAsia="Times New Roman" w:hAnsi="Times New Roman" w:cs="Times New Roman"/>
                <w:color w:val="auto"/>
                <w:lang w:eastAsia="ar-SA" w:bidi="ar-SA"/>
              </w:rPr>
              <w:t>с</w:t>
            </w:r>
          </w:p>
        </w:tc>
        <w:tc>
          <w:tcPr>
            <w:tcW w:w="156" w:type="pct"/>
            <w:tcBorders>
              <w:left w:val="single" w:sz="4" w:space="0" w:color="000000"/>
              <w:bottom w:val="single" w:sz="4" w:space="0" w:color="000000"/>
            </w:tcBorders>
          </w:tcPr>
          <w:p w:rsidR="00DF3987" w:rsidRPr="00ED1EB0" w:rsidRDefault="00DF3987" w:rsidP="0037273D">
            <w:pPr>
              <w:widowControl/>
              <w:snapToGrid w:val="0"/>
              <w:rPr>
                <w:rFonts w:ascii="Times New Roman" w:eastAsia="Times New Roman" w:hAnsi="Times New Roman" w:cs="Times New Roman"/>
                <w:color w:val="auto"/>
                <w:lang w:eastAsia="ar-SA" w:bidi="ar-SA"/>
              </w:rPr>
            </w:pPr>
          </w:p>
        </w:tc>
        <w:tc>
          <w:tcPr>
            <w:tcW w:w="155" w:type="pct"/>
            <w:tcBorders>
              <w:left w:val="single" w:sz="4" w:space="0" w:color="000000"/>
              <w:bottom w:val="single" w:sz="4" w:space="0" w:color="000000"/>
            </w:tcBorders>
          </w:tcPr>
          <w:p w:rsidR="00DF3987" w:rsidRPr="00ED1EB0" w:rsidRDefault="00DF3987" w:rsidP="0037273D">
            <w:pPr>
              <w:widowControl/>
              <w:snapToGrid w:val="0"/>
              <w:rPr>
                <w:rFonts w:ascii="Times New Roman" w:eastAsia="Times New Roman" w:hAnsi="Times New Roman" w:cs="Times New Roman"/>
                <w:color w:val="auto"/>
                <w:lang w:eastAsia="ar-SA" w:bidi="ar-SA"/>
              </w:rPr>
            </w:pPr>
          </w:p>
        </w:tc>
        <w:tc>
          <w:tcPr>
            <w:tcW w:w="275" w:type="pct"/>
            <w:gridSpan w:val="2"/>
            <w:tcBorders>
              <w:left w:val="single" w:sz="4" w:space="0" w:color="000000"/>
            </w:tcBorders>
          </w:tcPr>
          <w:p w:rsidR="00DF3987" w:rsidRPr="00ED1EB0" w:rsidRDefault="00DF3987" w:rsidP="0037273D">
            <w:pPr>
              <w:widowControl/>
              <w:snapToGrid w:val="0"/>
              <w:rPr>
                <w:rFonts w:ascii="Times New Roman" w:eastAsia="Times New Roman" w:hAnsi="Times New Roman" w:cs="Times New Roman"/>
                <w:b/>
                <w:color w:val="auto"/>
                <w:lang w:eastAsia="ar-SA" w:bidi="ar-SA"/>
              </w:rPr>
            </w:pPr>
            <w:r w:rsidRPr="00ED1EB0">
              <w:rPr>
                <w:rFonts w:ascii="Times New Roman" w:eastAsia="Times New Roman" w:hAnsi="Times New Roman" w:cs="Times New Roman"/>
                <w:b/>
                <w:color w:val="auto"/>
                <w:lang w:eastAsia="ar-SA" w:bidi="ar-SA"/>
              </w:rPr>
              <w:t>.</w:t>
            </w:r>
          </w:p>
        </w:tc>
        <w:tc>
          <w:tcPr>
            <w:tcW w:w="159" w:type="pct"/>
            <w:tcBorders>
              <w:left w:val="single" w:sz="4" w:space="0" w:color="000000"/>
              <w:bottom w:val="single" w:sz="4" w:space="0" w:color="000000"/>
            </w:tcBorders>
          </w:tcPr>
          <w:p w:rsidR="00DF3987" w:rsidRPr="00ED1EB0" w:rsidRDefault="00DF3987" w:rsidP="0037273D">
            <w:pPr>
              <w:widowControl/>
              <w:snapToGrid w:val="0"/>
              <w:rPr>
                <w:rFonts w:ascii="Times New Roman" w:eastAsia="Times New Roman" w:hAnsi="Times New Roman" w:cs="Times New Roman"/>
                <w:color w:val="auto"/>
                <w:lang w:eastAsia="ar-SA" w:bidi="ar-SA"/>
              </w:rPr>
            </w:pPr>
          </w:p>
        </w:tc>
        <w:tc>
          <w:tcPr>
            <w:tcW w:w="177" w:type="pct"/>
            <w:tcBorders>
              <w:left w:val="single" w:sz="4" w:space="0" w:color="000000"/>
              <w:bottom w:val="single" w:sz="4" w:space="0" w:color="000000"/>
            </w:tcBorders>
          </w:tcPr>
          <w:p w:rsidR="00DF3987" w:rsidRPr="00ED1EB0" w:rsidRDefault="00DF3987" w:rsidP="0037273D">
            <w:pPr>
              <w:widowControl/>
              <w:snapToGrid w:val="0"/>
              <w:rPr>
                <w:rFonts w:ascii="Times New Roman" w:eastAsia="Times New Roman" w:hAnsi="Times New Roman" w:cs="Times New Roman"/>
                <w:color w:val="auto"/>
                <w:lang w:eastAsia="ar-SA" w:bidi="ar-SA"/>
              </w:rPr>
            </w:pPr>
          </w:p>
        </w:tc>
        <w:tc>
          <w:tcPr>
            <w:tcW w:w="182" w:type="pct"/>
            <w:tcBorders>
              <w:left w:val="single" w:sz="4" w:space="0" w:color="000000"/>
            </w:tcBorders>
          </w:tcPr>
          <w:p w:rsidR="00DF3987" w:rsidRPr="00ED1EB0" w:rsidRDefault="00DF3987" w:rsidP="0037273D">
            <w:pPr>
              <w:widowControl/>
              <w:snapToGrid w:val="0"/>
              <w:rPr>
                <w:rFonts w:ascii="Times New Roman" w:eastAsia="Times New Roman" w:hAnsi="Times New Roman" w:cs="Times New Roman"/>
                <w:b/>
                <w:color w:val="auto"/>
                <w:lang w:eastAsia="ar-SA" w:bidi="ar-SA"/>
              </w:rPr>
            </w:pPr>
            <w:r w:rsidRPr="00ED1EB0">
              <w:rPr>
                <w:rFonts w:ascii="Times New Roman" w:eastAsia="Times New Roman" w:hAnsi="Times New Roman" w:cs="Times New Roman"/>
                <w:b/>
                <w:color w:val="auto"/>
                <w:lang w:eastAsia="ar-SA" w:bidi="ar-SA"/>
              </w:rPr>
              <w:t>.</w:t>
            </w:r>
          </w:p>
        </w:tc>
        <w:tc>
          <w:tcPr>
            <w:tcW w:w="239" w:type="pct"/>
            <w:gridSpan w:val="2"/>
            <w:tcBorders>
              <w:left w:val="single" w:sz="4" w:space="0" w:color="000000"/>
              <w:bottom w:val="single" w:sz="4" w:space="0" w:color="000000"/>
            </w:tcBorders>
          </w:tcPr>
          <w:p w:rsidR="00DF3987" w:rsidRPr="00ED1EB0" w:rsidRDefault="00DF3987" w:rsidP="0037273D">
            <w:pPr>
              <w:widowControl/>
              <w:snapToGrid w:val="0"/>
              <w:rPr>
                <w:rFonts w:ascii="Times New Roman" w:eastAsia="Times New Roman" w:hAnsi="Times New Roman" w:cs="Times New Roman"/>
                <w:color w:val="auto"/>
                <w:lang w:eastAsia="ar-SA" w:bidi="ar-SA"/>
              </w:rPr>
            </w:pPr>
          </w:p>
        </w:tc>
        <w:tc>
          <w:tcPr>
            <w:tcW w:w="117" w:type="pct"/>
            <w:tcBorders>
              <w:left w:val="single" w:sz="4" w:space="0" w:color="000000"/>
              <w:bottom w:val="single" w:sz="4" w:space="0" w:color="000000"/>
            </w:tcBorders>
          </w:tcPr>
          <w:p w:rsidR="00DF3987" w:rsidRPr="00ED1EB0" w:rsidRDefault="00DF3987" w:rsidP="0037273D">
            <w:pPr>
              <w:widowControl/>
              <w:snapToGrid w:val="0"/>
              <w:rPr>
                <w:rFonts w:ascii="Times New Roman" w:eastAsia="Times New Roman" w:hAnsi="Times New Roman" w:cs="Times New Roman"/>
                <w:color w:val="auto"/>
                <w:lang w:eastAsia="ar-SA" w:bidi="ar-SA"/>
              </w:rPr>
            </w:pPr>
          </w:p>
        </w:tc>
        <w:tc>
          <w:tcPr>
            <w:tcW w:w="413" w:type="pct"/>
            <w:gridSpan w:val="3"/>
            <w:tcBorders>
              <w:left w:val="single" w:sz="4" w:space="0" w:color="000000"/>
            </w:tcBorders>
          </w:tcPr>
          <w:p w:rsidR="00DF3987" w:rsidRPr="00DF3987" w:rsidRDefault="00DF3987" w:rsidP="0037273D">
            <w:pPr>
              <w:widowControl/>
              <w:snapToGrid w:val="0"/>
              <w:rPr>
                <w:rFonts w:ascii="Times New Roman" w:eastAsia="Times New Roman" w:hAnsi="Times New Roman" w:cs="Times New Roman"/>
                <w:color w:val="auto"/>
                <w:sz w:val="20"/>
                <w:szCs w:val="20"/>
                <w:lang w:eastAsia="ar-SA" w:bidi="ar-SA"/>
              </w:rPr>
            </w:pPr>
            <w:r w:rsidRPr="00DF3987">
              <w:rPr>
                <w:rFonts w:ascii="Times New Roman" w:eastAsia="Times New Roman" w:hAnsi="Times New Roman" w:cs="Times New Roman"/>
                <w:color w:val="auto"/>
                <w:sz w:val="20"/>
                <w:szCs w:val="20"/>
                <w:lang w:eastAsia="ar-SA" w:bidi="ar-SA"/>
              </w:rPr>
              <w:t xml:space="preserve">г.    По </w:t>
            </w:r>
          </w:p>
        </w:tc>
        <w:tc>
          <w:tcPr>
            <w:tcW w:w="119" w:type="pct"/>
            <w:tcBorders>
              <w:left w:val="single" w:sz="4" w:space="0" w:color="000000"/>
              <w:bottom w:val="single" w:sz="4" w:space="0" w:color="000000"/>
            </w:tcBorders>
          </w:tcPr>
          <w:p w:rsidR="00DF3987" w:rsidRPr="00ED1EB0" w:rsidRDefault="00DF3987" w:rsidP="0037273D">
            <w:pPr>
              <w:widowControl/>
              <w:snapToGrid w:val="0"/>
              <w:rPr>
                <w:rFonts w:ascii="Times New Roman" w:eastAsia="Times New Roman" w:hAnsi="Times New Roman" w:cs="Times New Roman"/>
                <w:color w:val="auto"/>
                <w:lang w:eastAsia="ar-SA" w:bidi="ar-SA"/>
              </w:rPr>
            </w:pPr>
          </w:p>
        </w:tc>
        <w:tc>
          <w:tcPr>
            <w:tcW w:w="119" w:type="pct"/>
            <w:tcBorders>
              <w:left w:val="single" w:sz="4" w:space="0" w:color="000000"/>
              <w:bottom w:val="single" w:sz="4" w:space="0" w:color="000000"/>
            </w:tcBorders>
          </w:tcPr>
          <w:p w:rsidR="00DF3987" w:rsidRPr="00ED1EB0" w:rsidRDefault="00DF3987" w:rsidP="0037273D">
            <w:pPr>
              <w:widowControl/>
              <w:snapToGrid w:val="0"/>
              <w:rPr>
                <w:rFonts w:ascii="Times New Roman" w:eastAsia="Times New Roman" w:hAnsi="Times New Roman" w:cs="Times New Roman"/>
                <w:color w:val="auto"/>
                <w:lang w:eastAsia="ar-SA" w:bidi="ar-SA"/>
              </w:rPr>
            </w:pPr>
          </w:p>
        </w:tc>
        <w:tc>
          <w:tcPr>
            <w:tcW w:w="142" w:type="pct"/>
            <w:tcBorders>
              <w:left w:val="single" w:sz="4" w:space="0" w:color="000000"/>
            </w:tcBorders>
          </w:tcPr>
          <w:p w:rsidR="00DF3987" w:rsidRPr="00ED1EB0" w:rsidRDefault="00DF3987" w:rsidP="0037273D">
            <w:pPr>
              <w:widowControl/>
              <w:snapToGrid w:val="0"/>
              <w:rPr>
                <w:rFonts w:ascii="Times New Roman" w:eastAsia="Times New Roman" w:hAnsi="Times New Roman" w:cs="Times New Roman"/>
                <w:b/>
                <w:color w:val="auto"/>
                <w:lang w:eastAsia="ar-SA" w:bidi="ar-SA"/>
              </w:rPr>
            </w:pPr>
            <w:r w:rsidRPr="00ED1EB0">
              <w:rPr>
                <w:rFonts w:ascii="Times New Roman" w:eastAsia="Times New Roman" w:hAnsi="Times New Roman" w:cs="Times New Roman"/>
                <w:b/>
                <w:color w:val="auto"/>
                <w:lang w:eastAsia="ar-SA" w:bidi="ar-SA"/>
              </w:rPr>
              <w:t>.</w:t>
            </w:r>
          </w:p>
        </w:tc>
        <w:tc>
          <w:tcPr>
            <w:tcW w:w="294" w:type="pct"/>
            <w:gridSpan w:val="2"/>
            <w:tcBorders>
              <w:left w:val="single" w:sz="4" w:space="0" w:color="000000"/>
              <w:bottom w:val="single" w:sz="4" w:space="0" w:color="000000"/>
            </w:tcBorders>
          </w:tcPr>
          <w:p w:rsidR="00DF3987" w:rsidRPr="00ED1EB0" w:rsidRDefault="00DF3987" w:rsidP="0037273D">
            <w:pPr>
              <w:widowControl/>
              <w:snapToGrid w:val="0"/>
              <w:rPr>
                <w:rFonts w:ascii="Times New Roman" w:eastAsia="Times New Roman" w:hAnsi="Times New Roman" w:cs="Times New Roman"/>
                <w:color w:val="auto"/>
                <w:lang w:eastAsia="ar-SA" w:bidi="ar-SA"/>
              </w:rPr>
            </w:pPr>
          </w:p>
        </w:tc>
        <w:tc>
          <w:tcPr>
            <w:tcW w:w="150" w:type="pct"/>
            <w:tcBorders>
              <w:left w:val="single" w:sz="4" w:space="0" w:color="000000"/>
              <w:bottom w:val="single" w:sz="4" w:space="0" w:color="000000"/>
            </w:tcBorders>
          </w:tcPr>
          <w:p w:rsidR="00DF3987" w:rsidRPr="00ED1EB0" w:rsidRDefault="00DF3987" w:rsidP="0037273D">
            <w:pPr>
              <w:widowControl/>
              <w:snapToGrid w:val="0"/>
              <w:rPr>
                <w:rFonts w:ascii="Times New Roman" w:eastAsia="Times New Roman" w:hAnsi="Times New Roman" w:cs="Times New Roman"/>
                <w:color w:val="auto"/>
                <w:lang w:eastAsia="ar-SA" w:bidi="ar-SA"/>
              </w:rPr>
            </w:pPr>
          </w:p>
        </w:tc>
        <w:tc>
          <w:tcPr>
            <w:tcW w:w="157" w:type="pct"/>
            <w:tcBorders>
              <w:left w:val="single" w:sz="4" w:space="0" w:color="000000"/>
            </w:tcBorders>
          </w:tcPr>
          <w:p w:rsidR="00DF3987" w:rsidRPr="00ED1EB0" w:rsidRDefault="00DF3987" w:rsidP="0037273D">
            <w:pPr>
              <w:widowControl/>
              <w:snapToGrid w:val="0"/>
              <w:rPr>
                <w:rFonts w:ascii="Times New Roman" w:eastAsia="Times New Roman" w:hAnsi="Times New Roman" w:cs="Times New Roman"/>
                <w:b/>
                <w:color w:val="auto"/>
                <w:lang w:eastAsia="ar-SA" w:bidi="ar-SA"/>
              </w:rPr>
            </w:pPr>
            <w:r w:rsidRPr="00ED1EB0">
              <w:rPr>
                <w:rFonts w:ascii="Times New Roman" w:eastAsia="Times New Roman" w:hAnsi="Times New Roman" w:cs="Times New Roman"/>
                <w:b/>
                <w:color w:val="auto"/>
                <w:lang w:eastAsia="ar-SA" w:bidi="ar-SA"/>
              </w:rPr>
              <w:t>.</w:t>
            </w:r>
          </w:p>
        </w:tc>
        <w:tc>
          <w:tcPr>
            <w:tcW w:w="152" w:type="pct"/>
            <w:tcBorders>
              <w:left w:val="single" w:sz="4" w:space="0" w:color="000000"/>
              <w:bottom w:val="single" w:sz="4" w:space="0" w:color="000000"/>
            </w:tcBorders>
          </w:tcPr>
          <w:p w:rsidR="00DF3987" w:rsidRPr="00ED1EB0" w:rsidRDefault="00DF3987" w:rsidP="0037273D">
            <w:pPr>
              <w:widowControl/>
              <w:snapToGrid w:val="0"/>
              <w:rPr>
                <w:rFonts w:ascii="Times New Roman" w:eastAsia="Times New Roman" w:hAnsi="Times New Roman" w:cs="Times New Roman"/>
                <w:color w:val="auto"/>
                <w:lang w:eastAsia="ar-SA" w:bidi="ar-SA"/>
              </w:rPr>
            </w:pPr>
          </w:p>
        </w:tc>
        <w:tc>
          <w:tcPr>
            <w:tcW w:w="156" w:type="pct"/>
            <w:tcBorders>
              <w:left w:val="single" w:sz="4" w:space="0" w:color="000000"/>
              <w:bottom w:val="single" w:sz="4" w:space="0" w:color="000000"/>
            </w:tcBorders>
          </w:tcPr>
          <w:p w:rsidR="00DF3987" w:rsidRPr="00ED1EB0" w:rsidRDefault="00DF3987" w:rsidP="0037273D">
            <w:pPr>
              <w:widowControl/>
              <w:snapToGrid w:val="0"/>
              <w:rPr>
                <w:rFonts w:ascii="Times New Roman" w:eastAsia="Times New Roman" w:hAnsi="Times New Roman" w:cs="Times New Roman"/>
                <w:color w:val="auto"/>
                <w:lang w:eastAsia="ar-SA" w:bidi="ar-SA"/>
              </w:rPr>
            </w:pPr>
          </w:p>
        </w:tc>
        <w:tc>
          <w:tcPr>
            <w:tcW w:w="1652" w:type="pct"/>
            <w:gridSpan w:val="5"/>
            <w:tcBorders>
              <w:left w:val="single" w:sz="4" w:space="0" w:color="000000"/>
            </w:tcBorders>
          </w:tcPr>
          <w:p w:rsidR="00DF3987" w:rsidRPr="00ED1EB0" w:rsidRDefault="00DF3987" w:rsidP="0037273D">
            <w:pPr>
              <w:widowControl/>
              <w:snapToGrid w:val="0"/>
              <w:rPr>
                <w:rFonts w:ascii="Times New Roman" w:eastAsia="Times New Roman" w:hAnsi="Times New Roman" w:cs="Times New Roman"/>
                <w:color w:val="auto"/>
                <w:lang w:eastAsia="ar-SA" w:bidi="ar-SA"/>
              </w:rPr>
            </w:pPr>
            <w:proofErr w:type="gramStart"/>
            <w:r w:rsidRPr="00ED1EB0">
              <w:rPr>
                <w:rFonts w:ascii="Times New Roman" w:eastAsia="Times New Roman" w:hAnsi="Times New Roman" w:cs="Times New Roman"/>
                <w:color w:val="auto"/>
                <w:lang w:eastAsia="ar-SA" w:bidi="ar-SA"/>
              </w:rPr>
              <w:t>г</w:t>
            </w:r>
            <w:proofErr w:type="gramEnd"/>
            <w:r w:rsidRPr="00ED1EB0">
              <w:rPr>
                <w:rFonts w:ascii="Times New Roman" w:eastAsia="Times New Roman" w:hAnsi="Times New Roman" w:cs="Times New Roman"/>
                <w:color w:val="auto"/>
                <w:lang w:eastAsia="ar-SA" w:bidi="ar-SA"/>
              </w:rPr>
              <w:t>.</w:t>
            </w:r>
          </w:p>
        </w:tc>
      </w:tr>
    </w:tbl>
    <w:p w:rsidR="00ED1EB0" w:rsidRPr="00ED1EB0" w:rsidRDefault="00ED1EB0" w:rsidP="00ED1EB0">
      <w:pPr>
        <w:widowControl/>
        <w:tabs>
          <w:tab w:val="left" w:pos="0"/>
          <w:tab w:val="left" w:pos="1985"/>
        </w:tabs>
        <w:rPr>
          <w:rFonts w:ascii="Times New Roman" w:eastAsia="Times New Roman" w:hAnsi="Times New Roman" w:cs="Times New Roman"/>
          <w:color w:val="auto"/>
          <w:lang w:eastAsia="ar-SA" w:bidi="ar-SA"/>
        </w:rPr>
      </w:pPr>
    </w:p>
    <w:tbl>
      <w:tblPr>
        <w:tblW w:w="5000" w:type="pct"/>
        <w:tblLook w:val="0000" w:firstRow="0" w:lastRow="0" w:firstColumn="0" w:lastColumn="0" w:noHBand="0" w:noVBand="0"/>
      </w:tblPr>
      <w:tblGrid>
        <w:gridCol w:w="2425"/>
        <w:gridCol w:w="7139"/>
      </w:tblGrid>
      <w:tr w:rsidR="00ED1EB0" w:rsidRPr="00ED1EB0" w:rsidTr="005A3AF9">
        <w:tc>
          <w:tcPr>
            <w:tcW w:w="5000" w:type="pct"/>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rsidR="00ED1EB0" w:rsidRPr="00ED1EB0" w:rsidRDefault="00ED1EB0" w:rsidP="00ED1EB0">
            <w:pPr>
              <w:widowControl/>
              <w:tabs>
                <w:tab w:val="left" w:pos="0"/>
                <w:tab w:val="left" w:pos="1985"/>
              </w:tabs>
              <w:snapToGrid w:val="0"/>
              <w:rPr>
                <w:rFonts w:ascii="Times New Roman" w:eastAsia="Times New Roman" w:hAnsi="Times New Roman" w:cs="Times New Roman"/>
                <w:i/>
                <w:iCs/>
                <w:color w:val="auto"/>
                <w:lang w:eastAsia="ar-SA" w:bidi="ar-SA"/>
              </w:rPr>
            </w:pPr>
            <w:r w:rsidRPr="00ED1EB0">
              <w:rPr>
                <w:rFonts w:ascii="Times New Roman" w:eastAsia="Times New Roman" w:hAnsi="Times New Roman" w:cs="Times New Roman"/>
                <w:b/>
                <w:bCs/>
                <w:color w:val="auto"/>
                <w:spacing w:val="20"/>
                <w:lang w:eastAsia="ar-SA" w:bidi="ar-SA"/>
              </w:rPr>
              <w:t>8. Порядок уплаты страхового взноса</w:t>
            </w:r>
            <w:r w:rsidRPr="00ED1EB0">
              <w:rPr>
                <w:rFonts w:ascii="Times New Roman" w:eastAsia="Times New Roman" w:hAnsi="Times New Roman" w:cs="Times New Roman"/>
                <w:color w:val="auto"/>
                <w:lang w:eastAsia="ar-SA" w:bidi="ar-SA"/>
              </w:rPr>
              <w:t xml:space="preserve"> </w:t>
            </w:r>
            <w:r w:rsidRPr="00ED1EB0">
              <w:rPr>
                <w:rFonts w:ascii="Times New Roman" w:eastAsia="Times New Roman" w:hAnsi="Times New Roman" w:cs="Times New Roman"/>
                <w:i/>
                <w:iCs/>
                <w:color w:val="auto"/>
                <w:lang w:eastAsia="ar-SA" w:bidi="ar-SA"/>
              </w:rPr>
              <w:t xml:space="preserve">(отметьте знаком </w:t>
            </w:r>
            <w:r w:rsidRPr="00ED1EB0">
              <w:rPr>
                <w:rFonts w:ascii="Times New Roman" w:eastAsia="Times New Roman" w:hAnsi="Times New Roman" w:cs="Times New Roman"/>
                <w:b/>
                <w:bCs/>
                <w:color w:val="auto"/>
                <w:lang w:eastAsia="ar-SA" w:bidi="ar-SA"/>
              </w:rPr>
              <w:t></w:t>
            </w:r>
            <w:r w:rsidRPr="00ED1EB0">
              <w:rPr>
                <w:rFonts w:ascii="Times New Roman" w:eastAsia="Times New Roman" w:hAnsi="Times New Roman" w:cs="Times New Roman"/>
                <w:i/>
                <w:iCs/>
                <w:color w:val="auto"/>
                <w:lang w:eastAsia="ar-SA" w:bidi="ar-SA"/>
              </w:rPr>
              <w:t>)</w:t>
            </w:r>
          </w:p>
        </w:tc>
      </w:tr>
      <w:tr w:rsidR="00ED1EB0" w:rsidRPr="00ED1EB0" w:rsidTr="005A3AF9">
        <w:tc>
          <w:tcPr>
            <w:tcW w:w="1268" w:type="pct"/>
          </w:tcPr>
          <w:p w:rsidR="00ED1EB0" w:rsidRPr="00ED1EB0" w:rsidRDefault="00ED1EB0" w:rsidP="00ED1EB0">
            <w:pPr>
              <w:widowControl/>
              <w:snapToGrid w:val="0"/>
              <w:ind w:right="-108"/>
              <w:rPr>
                <w:rFonts w:ascii="Times New Roman" w:eastAsia="Times New Roman" w:hAnsi="Times New Roman" w:cs="Times New Roman"/>
                <w:color w:val="auto"/>
                <w:lang w:eastAsia="ar-SA" w:bidi="ar-SA"/>
              </w:rPr>
            </w:pPr>
            <w:r w:rsidRPr="00ED1EB0">
              <w:rPr>
                <w:rFonts w:ascii="Times New Roman" w:eastAsia="Times New Roman" w:hAnsi="Times New Roman" w:cs="Times New Roman"/>
                <w:color w:val="auto"/>
                <w:lang w:eastAsia="ar-SA" w:bidi="ar-SA"/>
              </w:rPr>
              <w:t>Безналичным перечислением</w:t>
            </w:r>
          </w:p>
        </w:tc>
        <w:tc>
          <w:tcPr>
            <w:tcW w:w="3732" w:type="pct"/>
            <w:tcBorders>
              <w:left w:val="single" w:sz="4" w:space="0" w:color="000000"/>
              <w:bottom w:val="single" w:sz="4" w:space="0" w:color="000000"/>
              <w:right w:val="single" w:sz="4" w:space="0" w:color="000000"/>
            </w:tcBorders>
          </w:tcPr>
          <w:p w:rsidR="00ED1EB0" w:rsidRPr="00ED1EB0" w:rsidRDefault="00ED1EB0" w:rsidP="00ED1EB0">
            <w:pPr>
              <w:widowControl/>
              <w:tabs>
                <w:tab w:val="left" w:pos="0"/>
                <w:tab w:val="left" w:pos="1451"/>
              </w:tabs>
              <w:snapToGrid w:val="0"/>
              <w:jc w:val="center"/>
              <w:rPr>
                <w:rFonts w:ascii="Times New Roman" w:eastAsia="Times New Roman" w:hAnsi="Times New Roman" w:cs="Times New Roman"/>
                <w:color w:val="auto"/>
                <w:lang w:eastAsia="ar-SA" w:bidi="ar-SA"/>
              </w:rPr>
            </w:pPr>
            <w:r w:rsidRPr="00ED1EB0">
              <w:rPr>
                <w:rFonts w:ascii="Times New Roman" w:eastAsia="Times New Roman" w:hAnsi="Times New Roman" w:cs="Times New Roman"/>
                <w:color w:val="auto"/>
                <w:lang w:eastAsia="ar-SA" w:bidi="ar-SA"/>
              </w:rPr>
              <w:t xml:space="preserve"> единовременно           </w:t>
            </w:r>
            <w:r w:rsidRPr="00ED1EB0">
              <w:rPr>
                <w:rFonts w:ascii="Times New Roman" w:eastAsia="Times New Roman" w:hAnsi="Times New Roman" w:cs="Times New Roman"/>
                <w:color w:val="auto"/>
                <w:lang w:eastAsia="ar-SA" w:bidi="ar-SA"/>
              </w:rPr>
              <w:t> в рассрочку</w:t>
            </w:r>
          </w:p>
        </w:tc>
      </w:tr>
    </w:tbl>
    <w:p w:rsidR="00ED1EB0" w:rsidRPr="00ED1EB0" w:rsidRDefault="00ED1EB0" w:rsidP="00ED1EB0">
      <w:pPr>
        <w:widowControl/>
        <w:tabs>
          <w:tab w:val="left" w:pos="0"/>
          <w:tab w:val="left" w:pos="1985"/>
        </w:tabs>
        <w:rPr>
          <w:rFonts w:ascii="Times New Roman" w:eastAsia="Times New Roman" w:hAnsi="Times New Roman" w:cs="Times New Roman"/>
          <w:color w:val="auto"/>
          <w:lang w:eastAsia="ar-SA" w:bidi="ar-SA"/>
        </w:rPr>
      </w:pPr>
    </w:p>
    <w:tbl>
      <w:tblPr>
        <w:tblW w:w="4999" w:type="pct"/>
        <w:tblLook w:val="0000" w:firstRow="0" w:lastRow="0" w:firstColumn="0" w:lastColumn="0" w:noHBand="0" w:noVBand="0"/>
      </w:tblPr>
      <w:tblGrid>
        <w:gridCol w:w="7194"/>
        <w:gridCol w:w="1559"/>
        <w:gridCol w:w="566"/>
        <w:gridCol w:w="243"/>
      </w:tblGrid>
      <w:tr w:rsidR="00ED1EB0" w:rsidRPr="00ED1EB0" w:rsidTr="0037273D">
        <w:tc>
          <w:tcPr>
            <w:tcW w:w="5000" w:type="pct"/>
            <w:gridSpan w:val="4"/>
            <w:tcBorders>
              <w:top w:val="single" w:sz="4" w:space="0" w:color="000000"/>
              <w:left w:val="single" w:sz="4" w:space="0" w:color="000000"/>
              <w:bottom w:val="single" w:sz="4" w:space="0" w:color="000000"/>
              <w:right w:val="single" w:sz="4" w:space="0" w:color="000000"/>
            </w:tcBorders>
            <w:shd w:val="clear" w:color="auto" w:fill="E6E6E6"/>
            <w:vAlign w:val="center"/>
          </w:tcPr>
          <w:p w:rsidR="00ED1EB0" w:rsidRPr="00DF3987" w:rsidRDefault="00DF3987" w:rsidP="00DF3987">
            <w:pPr>
              <w:widowControl/>
              <w:tabs>
                <w:tab w:val="left" w:pos="0"/>
                <w:tab w:val="left" w:pos="1985"/>
              </w:tabs>
              <w:snapToGrid w:val="0"/>
              <w:rPr>
                <w:rFonts w:ascii="Times New Roman" w:eastAsia="Times New Roman" w:hAnsi="Times New Roman" w:cs="Times New Roman"/>
                <w:b/>
                <w:bCs/>
                <w:color w:val="auto"/>
                <w:spacing w:val="20"/>
                <w:lang w:eastAsia="ar-SA" w:bidi="ar-SA"/>
              </w:rPr>
            </w:pPr>
            <w:r w:rsidRPr="00DF3987">
              <w:rPr>
                <w:rFonts w:ascii="Times New Roman" w:hAnsi="Times New Roman" w:cs="Times New Roman"/>
                <w:b/>
              </w:rPr>
              <w:t xml:space="preserve">9. </w:t>
            </w:r>
            <w:proofErr w:type="gramStart"/>
            <w:r w:rsidRPr="00DF3987">
              <w:rPr>
                <w:rFonts w:ascii="Times New Roman" w:hAnsi="Times New Roman" w:cs="Times New Roman"/>
                <w:b/>
              </w:rPr>
              <w:t>В  сумму страховой выплаты включены</w:t>
            </w:r>
            <w:proofErr w:type="gramEnd"/>
          </w:p>
        </w:tc>
      </w:tr>
      <w:tr w:rsidR="00ED1EB0" w:rsidRPr="00ED1EB0" w:rsidTr="0037273D">
        <w:trPr>
          <w:gridAfter w:val="1"/>
          <w:wAfter w:w="127" w:type="pct"/>
        </w:trPr>
        <w:tc>
          <w:tcPr>
            <w:tcW w:w="4577" w:type="pct"/>
            <w:gridSpan w:val="2"/>
          </w:tcPr>
          <w:p w:rsidR="00ED1EB0" w:rsidRPr="00ED1EB0" w:rsidRDefault="00DF3987" w:rsidP="00DF3987">
            <w:pPr>
              <w:widowControl/>
              <w:snapToGrid w:val="0"/>
              <w:rPr>
                <w:rFonts w:ascii="Times New Roman" w:eastAsia="Times New Roman" w:hAnsi="Times New Roman" w:cs="Times New Roman"/>
                <w:color w:val="auto"/>
                <w:lang w:eastAsia="ar-SA" w:bidi="ar-SA"/>
              </w:rPr>
            </w:pPr>
            <w:r w:rsidRPr="008B45F6">
              <w:rPr>
                <w:rFonts w:ascii="Times New Roman" w:hAnsi="Times New Roman" w:cs="Times New Roman"/>
              </w:rPr>
              <w:t>Убытки Третьих лиц в результате Неверных действий;</w:t>
            </w:r>
          </w:p>
        </w:tc>
        <w:tc>
          <w:tcPr>
            <w:tcW w:w="296" w:type="pct"/>
            <w:tcBorders>
              <w:left w:val="single" w:sz="4" w:space="0" w:color="000000"/>
              <w:bottom w:val="single" w:sz="4" w:space="0" w:color="000000"/>
              <w:right w:val="single" w:sz="4" w:space="0" w:color="000000"/>
            </w:tcBorders>
          </w:tcPr>
          <w:p w:rsidR="00ED1EB0" w:rsidRPr="00ED1EB0" w:rsidRDefault="00ED1EB0" w:rsidP="00DF3987">
            <w:pPr>
              <w:widowControl/>
              <w:tabs>
                <w:tab w:val="left" w:pos="0"/>
                <w:tab w:val="left" w:pos="601"/>
              </w:tabs>
              <w:snapToGrid w:val="0"/>
              <w:jc w:val="center"/>
              <w:rPr>
                <w:rFonts w:ascii="Times New Roman" w:eastAsia="Times New Roman" w:hAnsi="Times New Roman" w:cs="Times New Roman"/>
                <w:color w:val="auto"/>
                <w:lang w:eastAsia="ar-SA" w:bidi="ar-SA"/>
              </w:rPr>
            </w:pPr>
          </w:p>
        </w:tc>
      </w:tr>
      <w:tr w:rsidR="00ED1EB0" w:rsidRPr="00ED1EB0" w:rsidTr="0037273D">
        <w:trPr>
          <w:gridAfter w:val="1"/>
          <w:wAfter w:w="127" w:type="pct"/>
        </w:trPr>
        <w:tc>
          <w:tcPr>
            <w:tcW w:w="4577" w:type="pct"/>
            <w:gridSpan w:val="2"/>
          </w:tcPr>
          <w:p w:rsidR="00ED1EB0" w:rsidRPr="00ED1EB0" w:rsidRDefault="00DF3987" w:rsidP="00DF3987">
            <w:pPr>
              <w:widowControl/>
              <w:snapToGrid w:val="0"/>
              <w:rPr>
                <w:rFonts w:ascii="Times New Roman" w:eastAsia="Times New Roman" w:hAnsi="Times New Roman" w:cs="Times New Roman"/>
                <w:color w:val="auto"/>
                <w:lang w:eastAsia="ar-SA" w:bidi="ar-SA"/>
              </w:rPr>
            </w:pPr>
            <w:r w:rsidRPr="008B45F6">
              <w:rPr>
                <w:rFonts w:ascii="Times New Roman" w:hAnsi="Times New Roman" w:cs="Times New Roman"/>
              </w:rPr>
              <w:t>Убытки Компании, причиненные Неверным действием Застрахованного лица;</w:t>
            </w:r>
          </w:p>
        </w:tc>
        <w:tc>
          <w:tcPr>
            <w:tcW w:w="296" w:type="pct"/>
            <w:tcBorders>
              <w:left w:val="single" w:sz="4" w:space="0" w:color="000000"/>
              <w:bottom w:val="single" w:sz="4" w:space="0" w:color="000000"/>
              <w:right w:val="single" w:sz="4" w:space="0" w:color="000000"/>
            </w:tcBorders>
          </w:tcPr>
          <w:p w:rsidR="00ED1EB0" w:rsidRPr="00ED1EB0" w:rsidRDefault="00ED1EB0" w:rsidP="00DF3987">
            <w:pPr>
              <w:widowControl/>
              <w:tabs>
                <w:tab w:val="left" w:pos="0"/>
                <w:tab w:val="left" w:pos="601"/>
              </w:tabs>
              <w:snapToGrid w:val="0"/>
              <w:jc w:val="center"/>
              <w:rPr>
                <w:rFonts w:ascii="Times New Roman" w:eastAsia="Times New Roman" w:hAnsi="Times New Roman" w:cs="Times New Roman"/>
                <w:color w:val="auto"/>
                <w:lang w:eastAsia="ar-SA" w:bidi="ar-SA"/>
              </w:rPr>
            </w:pPr>
          </w:p>
        </w:tc>
      </w:tr>
      <w:tr w:rsidR="00ED1EB0" w:rsidRPr="00ED1EB0" w:rsidTr="0037273D">
        <w:trPr>
          <w:gridAfter w:val="1"/>
          <w:wAfter w:w="127" w:type="pct"/>
        </w:trPr>
        <w:tc>
          <w:tcPr>
            <w:tcW w:w="4577" w:type="pct"/>
            <w:gridSpan w:val="2"/>
          </w:tcPr>
          <w:p w:rsidR="00ED1EB0" w:rsidRPr="00ED1EB0" w:rsidRDefault="00DF3987" w:rsidP="00DF3987">
            <w:pPr>
              <w:widowControl/>
              <w:snapToGrid w:val="0"/>
              <w:rPr>
                <w:rFonts w:ascii="Times New Roman" w:eastAsia="Times New Roman" w:hAnsi="Times New Roman" w:cs="Times New Roman"/>
                <w:color w:val="auto"/>
                <w:lang w:eastAsia="ar-SA" w:bidi="ar-SA"/>
              </w:rPr>
            </w:pPr>
            <w:r>
              <w:rPr>
                <w:rFonts w:ascii="Times New Roman" w:hAnsi="Times New Roman" w:cs="Times New Roman"/>
              </w:rPr>
              <w:t>У</w:t>
            </w:r>
            <w:r w:rsidRPr="008B45F6">
              <w:rPr>
                <w:rFonts w:ascii="Times New Roman" w:hAnsi="Times New Roman" w:cs="Times New Roman"/>
              </w:rPr>
              <w:t>пущенная выгода Третьих лиц в размере, указанном в решении суда в связи с предъявленным иском;</w:t>
            </w:r>
          </w:p>
        </w:tc>
        <w:tc>
          <w:tcPr>
            <w:tcW w:w="296" w:type="pct"/>
            <w:tcBorders>
              <w:left w:val="single" w:sz="4" w:space="0" w:color="000000"/>
              <w:bottom w:val="single" w:sz="4" w:space="0" w:color="000000"/>
              <w:right w:val="single" w:sz="4" w:space="0" w:color="000000"/>
            </w:tcBorders>
          </w:tcPr>
          <w:p w:rsidR="00ED1EB0" w:rsidRPr="00ED1EB0" w:rsidRDefault="00ED1EB0" w:rsidP="00DF3987">
            <w:pPr>
              <w:widowControl/>
              <w:tabs>
                <w:tab w:val="left" w:pos="0"/>
                <w:tab w:val="left" w:pos="1985"/>
              </w:tabs>
              <w:snapToGrid w:val="0"/>
              <w:jc w:val="center"/>
              <w:rPr>
                <w:rFonts w:ascii="Times New Roman" w:eastAsia="Times New Roman" w:hAnsi="Times New Roman" w:cs="Times New Roman"/>
                <w:color w:val="auto"/>
                <w:lang w:eastAsia="ar-SA" w:bidi="ar-SA"/>
              </w:rPr>
            </w:pPr>
          </w:p>
        </w:tc>
      </w:tr>
      <w:tr w:rsidR="00ED1EB0" w:rsidRPr="00ED1EB0" w:rsidTr="0037273D">
        <w:trPr>
          <w:gridAfter w:val="1"/>
          <w:wAfter w:w="127" w:type="pct"/>
        </w:trPr>
        <w:tc>
          <w:tcPr>
            <w:tcW w:w="4577" w:type="pct"/>
            <w:gridSpan w:val="2"/>
          </w:tcPr>
          <w:p w:rsidR="00ED1EB0" w:rsidRPr="00ED1EB0" w:rsidRDefault="00DF3987" w:rsidP="00DF3987">
            <w:pPr>
              <w:widowControl/>
              <w:snapToGrid w:val="0"/>
              <w:rPr>
                <w:rFonts w:ascii="Times New Roman" w:eastAsia="Times New Roman" w:hAnsi="Times New Roman" w:cs="Times New Roman"/>
                <w:color w:val="auto"/>
                <w:lang w:eastAsia="ar-SA" w:bidi="ar-SA"/>
              </w:rPr>
            </w:pPr>
            <w:r>
              <w:rPr>
                <w:rFonts w:ascii="Times New Roman" w:hAnsi="Times New Roman" w:cs="Times New Roman"/>
              </w:rPr>
              <w:t>П</w:t>
            </w:r>
            <w:r w:rsidRPr="008B45F6">
              <w:rPr>
                <w:rFonts w:ascii="Times New Roman" w:hAnsi="Times New Roman" w:cs="Times New Roman"/>
              </w:rPr>
              <w:t>роценты, неустойки, иные выплаты Третьему лицу, Компании, иным получателям, связанные с Неверным действием, которые Застрахованный должен будет уплатить в соответствии с решением суда или на основании законодательных актов;</w:t>
            </w:r>
          </w:p>
        </w:tc>
        <w:tc>
          <w:tcPr>
            <w:tcW w:w="296" w:type="pct"/>
            <w:tcBorders>
              <w:left w:val="single" w:sz="4" w:space="0" w:color="000000"/>
              <w:bottom w:val="single" w:sz="4" w:space="0" w:color="000000"/>
              <w:right w:val="single" w:sz="4" w:space="0" w:color="000000"/>
            </w:tcBorders>
          </w:tcPr>
          <w:p w:rsidR="00ED1EB0" w:rsidRPr="00ED1EB0" w:rsidRDefault="00ED1EB0" w:rsidP="00DF3987">
            <w:pPr>
              <w:widowControl/>
              <w:tabs>
                <w:tab w:val="left" w:pos="0"/>
                <w:tab w:val="left" w:pos="1985"/>
              </w:tabs>
              <w:snapToGrid w:val="0"/>
              <w:jc w:val="center"/>
              <w:rPr>
                <w:rFonts w:ascii="Times New Roman" w:eastAsia="Times New Roman" w:hAnsi="Times New Roman" w:cs="Times New Roman"/>
                <w:color w:val="auto"/>
                <w:lang w:eastAsia="ar-SA" w:bidi="ar-SA"/>
              </w:rPr>
            </w:pPr>
          </w:p>
        </w:tc>
      </w:tr>
      <w:tr w:rsidR="00ED1EB0" w:rsidRPr="00ED1EB0" w:rsidTr="0037273D">
        <w:trPr>
          <w:gridAfter w:val="1"/>
          <w:wAfter w:w="127" w:type="pct"/>
        </w:trPr>
        <w:tc>
          <w:tcPr>
            <w:tcW w:w="4577" w:type="pct"/>
            <w:gridSpan w:val="2"/>
          </w:tcPr>
          <w:p w:rsidR="00ED1EB0" w:rsidRPr="00ED1EB0" w:rsidRDefault="00DF3987" w:rsidP="00DF3987">
            <w:pPr>
              <w:widowControl/>
              <w:snapToGrid w:val="0"/>
              <w:rPr>
                <w:rFonts w:ascii="Times New Roman" w:eastAsia="Times New Roman" w:hAnsi="Times New Roman" w:cs="Times New Roman"/>
                <w:color w:val="auto"/>
                <w:lang w:eastAsia="ar-SA" w:bidi="ar-SA"/>
              </w:rPr>
            </w:pPr>
            <w:r w:rsidRPr="008B45F6">
              <w:rPr>
                <w:rFonts w:ascii="Times New Roman" w:hAnsi="Times New Roman" w:cs="Times New Roman"/>
              </w:rPr>
              <w:t>Убытки Застрахованного в размере и в объеме, предусмотренном договором страхования:</w:t>
            </w:r>
          </w:p>
        </w:tc>
        <w:tc>
          <w:tcPr>
            <w:tcW w:w="296" w:type="pct"/>
            <w:tcBorders>
              <w:left w:val="single" w:sz="4" w:space="0" w:color="000000"/>
              <w:bottom w:val="single" w:sz="4" w:space="0" w:color="000000"/>
              <w:right w:val="single" w:sz="4" w:space="0" w:color="000000"/>
            </w:tcBorders>
          </w:tcPr>
          <w:p w:rsidR="00ED1EB0" w:rsidRPr="00ED1EB0" w:rsidRDefault="00ED1EB0" w:rsidP="00DF3987">
            <w:pPr>
              <w:widowControl/>
              <w:tabs>
                <w:tab w:val="left" w:pos="0"/>
                <w:tab w:val="left" w:pos="1985"/>
              </w:tabs>
              <w:snapToGrid w:val="0"/>
              <w:jc w:val="center"/>
              <w:rPr>
                <w:rFonts w:ascii="Times New Roman" w:eastAsia="Times New Roman" w:hAnsi="Times New Roman" w:cs="Times New Roman"/>
                <w:color w:val="auto"/>
                <w:lang w:eastAsia="ar-SA" w:bidi="ar-SA"/>
              </w:rPr>
            </w:pPr>
          </w:p>
        </w:tc>
      </w:tr>
      <w:tr w:rsidR="00ED1EB0" w:rsidRPr="00ED1EB0" w:rsidTr="0037273D">
        <w:trPr>
          <w:gridAfter w:val="1"/>
          <w:wAfter w:w="127" w:type="pct"/>
        </w:trPr>
        <w:tc>
          <w:tcPr>
            <w:tcW w:w="4577" w:type="pct"/>
            <w:gridSpan w:val="2"/>
          </w:tcPr>
          <w:p w:rsidR="00ED1EB0" w:rsidRPr="00ED1EB0" w:rsidRDefault="00ED1EB0" w:rsidP="00ED1EB0">
            <w:pPr>
              <w:widowControl/>
              <w:snapToGrid w:val="0"/>
              <w:spacing w:line="220" w:lineRule="exact"/>
              <w:rPr>
                <w:rFonts w:ascii="Times New Roman" w:eastAsia="Times New Roman" w:hAnsi="Times New Roman" w:cs="Times New Roman"/>
                <w:color w:val="auto"/>
                <w:lang w:eastAsia="ar-SA" w:bidi="ar-SA"/>
              </w:rPr>
            </w:pPr>
          </w:p>
        </w:tc>
        <w:tc>
          <w:tcPr>
            <w:tcW w:w="296" w:type="pct"/>
            <w:tcBorders>
              <w:left w:val="single" w:sz="4" w:space="0" w:color="000000"/>
              <w:right w:val="single" w:sz="4" w:space="0" w:color="000000"/>
            </w:tcBorders>
          </w:tcPr>
          <w:p w:rsidR="00ED1EB0" w:rsidRPr="00ED1EB0" w:rsidRDefault="00ED1EB0" w:rsidP="00ED1EB0">
            <w:pPr>
              <w:widowControl/>
              <w:tabs>
                <w:tab w:val="left" w:pos="0"/>
                <w:tab w:val="left" w:pos="1985"/>
              </w:tabs>
              <w:snapToGrid w:val="0"/>
              <w:jc w:val="center"/>
              <w:rPr>
                <w:rFonts w:ascii="Times New Roman" w:eastAsia="Times New Roman" w:hAnsi="Times New Roman" w:cs="Times New Roman"/>
                <w:color w:val="auto"/>
                <w:lang w:eastAsia="ar-SA" w:bidi="ar-SA"/>
              </w:rPr>
            </w:pPr>
          </w:p>
        </w:tc>
      </w:tr>
      <w:tr w:rsidR="0037273D" w:rsidRPr="00ED1EB0" w:rsidTr="0037273D">
        <w:trPr>
          <w:gridAfter w:val="1"/>
          <w:wAfter w:w="127" w:type="pct"/>
        </w:trPr>
        <w:tc>
          <w:tcPr>
            <w:tcW w:w="4577" w:type="pct"/>
            <w:gridSpan w:val="2"/>
          </w:tcPr>
          <w:p w:rsidR="0037273D" w:rsidRPr="00ED1EB0" w:rsidRDefault="0037273D" w:rsidP="00ED1EB0">
            <w:pPr>
              <w:widowControl/>
              <w:snapToGrid w:val="0"/>
              <w:spacing w:line="220" w:lineRule="exact"/>
              <w:rPr>
                <w:rFonts w:ascii="Times New Roman" w:eastAsia="Times New Roman" w:hAnsi="Times New Roman" w:cs="Times New Roman"/>
                <w:color w:val="auto"/>
                <w:lang w:eastAsia="ar-SA" w:bidi="ar-SA"/>
              </w:rPr>
            </w:pPr>
          </w:p>
        </w:tc>
        <w:tc>
          <w:tcPr>
            <w:tcW w:w="296" w:type="pct"/>
            <w:tcBorders>
              <w:left w:val="single" w:sz="4" w:space="0" w:color="000000"/>
              <w:bottom w:val="single" w:sz="4" w:space="0" w:color="000000"/>
              <w:right w:val="single" w:sz="4" w:space="0" w:color="000000"/>
            </w:tcBorders>
          </w:tcPr>
          <w:p w:rsidR="0037273D" w:rsidRPr="00ED1EB0" w:rsidRDefault="0037273D" w:rsidP="00ED1EB0">
            <w:pPr>
              <w:widowControl/>
              <w:tabs>
                <w:tab w:val="left" w:pos="0"/>
                <w:tab w:val="left" w:pos="1985"/>
              </w:tabs>
              <w:snapToGrid w:val="0"/>
              <w:jc w:val="center"/>
              <w:rPr>
                <w:rFonts w:ascii="Times New Roman" w:eastAsia="Times New Roman" w:hAnsi="Times New Roman" w:cs="Times New Roman"/>
                <w:color w:val="auto"/>
                <w:lang w:eastAsia="ar-SA" w:bidi="ar-SA"/>
              </w:rPr>
            </w:pPr>
          </w:p>
        </w:tc>
      </w:tr>
      <w:tr w:rsidR="0048587B" w:rsidRPr="00ED1EB0" w:rsidTr="0064408A">
        <w:tc>
          <w:tcPr>
            <w:tcW w:w="5000" w:type="pct"/>
            <w:gridSpan w:val="4"/>
            <w:tcBorders>
              <w:top w:val="single" w:sz="4" w:space="0" w:color="000000"/>
              <w:left w:val="single" w:sz="4" w:space="0" w:color="000000"/>
              <w:bottom w:val="single" w:sz="4" w:space="0" w:color="000000"/>
              <w:right w:val="single" w:sz="4" w:space="0" w:color="000000"/>
            </w:tcBorders>
            <w:shd w:val="clear" w:color="auto" w:fill="E6E6E6"/>
            <w:vAlign w:val="center"/>
          </w:tcPr>
          <w:p w:rsidR="0048587B" w:rsidRPr="00DF3987" w:rsidRDefault="0048587B" w:rsidP="0048587B">
            <w:pPr>
              <w:widowControl/>
              <w:tabs>
                <w:tab w:val="left" w:pos="0"/>
                <w:tab w:val="left" w:pos="1985"/>
              </w:tabs>
              <w:snapToGrid w:val="0"/>
              <w:rPr>
                <w:rFonts w:ascii="Times New Roman" w:eastAsia="Times New Roman" w:hAnsi="Times New Roman" w:cs="Times New Roman"/>
                <w:b/>
                <w:bCs/>
                <w:color w:val="auto"/>
                <w:spacing w:val="20"/>
                <w:lang w:eastAsia="ar-SA" w:bidi="ar-SA"/>
              </w:rPr>
            </w:pPr>
            <w:r>
              <w:rPr>
                <w:rFonts w:ascii="Times New Roman" w:hAnsi="Times New Roman" w:cs="Times New Roman"/>
                <w:b/>
              </w:rPr>
              <w:t>10</w:t>
            </w:r>
            <w:r w:rsidRPr="00DF3987">
              <w:rPr>
                <w:rFonts w:ascii="Times New Roman" w:hAnsi="Times New Roman" w:cs="Times New Roman"/>
                <w:b/>
              </w:rPr>
              <w:t xml:space="preserve">. </w:t>
            </w:r>
            <w:r>
              <w:rPr>
                <w:rFonts w:ascii="Times New Roman" w:hAnsi="Times New Roman" w:cs="Times New Roman"/>
                <w:b/>
              </w:rPr>
              <w:t>Лимиты ответственности</w:t>
            </w:r>
          </w:p>
        </w:tc>
      </w:tr>
      <w:tr w:rsidR="0048587B" w:rsidRPr="00ED1EB0" w:rsidTr="0048587B">
        <w:tc>
          <w:tcPr>
            <w:tcW w:w="3762" w:type="pct"/>
            <w:tcBorders>
              <w:top w:val="single" w:sz="4" w:space="0" w:color="000000"/>
              <w:left w:val="single" w:sz="4" w:space="0" w:color="000000"/>
              <w:bottom w:val="single" w:sz="4" w:space="0" w:color="000000"/>
              <w:right w:val="single" w:sz="4" w:space="0" w:color="000000"/>
            </w:tcBorders>
            <w:shd w:val="clear" w:color="auto" w:fill="auto"/>
            <w:vAlign w:val="center"/>
          </w:tcPr>
          <w:p w:rsidR="0048587B" w:rsidRDefault="0048587B" w:rsidP="0048587B">
            <w:pPr>
              <w:widowControl/>
              <w:tabs>
                <w:tab w:val="left" w:pos="0"/>
                <w:tab w:val="left" w:pos="1985"/>
              </w:tabs>
              <w:snapToGrid w:val="0"/>
              <w:rPr>
                <w:rFonts w:ascii="Times New Roman" w:hAnsi="Times New Roman" w:cs="Times New Roman"/>
                <w:b/>
              </w:rPr>
            </w:pPr>
            <w:r w:rsidRPr="00167DFA">
              <w:rPr>
                <w:rFonts w:ascii="Times New Roman" w:hAnsi="Times New Roman" w:cs="Times New Roman"/>
              </w:rPr>
              <w:t>по одному (каждому) страховому случаю</w:t>
            </w:r>
          </w:p>
        </w:tc>
        <w:tc>
          <w:tcPr>
            <w:tcW w:w="123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48587B" w:rsidRDefault="0048587B" w:rsidP="0048587B">
            <w:pPr>
              <w:widowControl/>
              <w:tabs>
                <w:tab w:val="left" w:pos="0"/>
                <w:tab w:val="left" w:pos="1985"/>
              </w:tabs>
              <w:snapToGrid w:val="0"/>
              <w:rPr>
                <w:rFonts w:ascii="Times New Roman" w:hAnsi="Times New Roman" w:cs="Times New Roman"/>
                <w:b/>
              </w:rPr>
            </w:pPr>
          </w:p>
        </w:tc>
      </w:tr>
      <w:tr w:rsidR="0048587B" w:rsidRPr="00ED1EB0" w:rsidTr="0048587B">
        <w:tc>
          <w:tcPr>
            <w:tcW w:w="3762" w:type="pct"/>
            <w:tcBorders>
              <w:top w:val="single" w:sz="4" w:space="0" w:color="000000"/>
              <w:left w:val="single" w:sz="4" w:space="0" w:color="000000"/>
              <w:bottom w:val="single" w:sz="4" w:space="0" w:color="000000"/>
              <w:right w:val="single" w:sz="4" w:space="0" w:color="000000"/>
            </w:tcBorders>
            <w:shd w:val="clear" w:color="auto" w:fill="auto"/>
            <w:vAlign w:val="center"/>
          </w:tcPr>
          <w:p w:rsidR="0048587B" w:rsidRPr="00167DFA" w:rsidRDefault="0048587B" w:rsidP="0048587B">
            <w:pPr>
              <w:widowControl/>
              <w:tabs>
                <w:tab w:val="left" w:pos="0"/>
                <w:tab w:val="left" w:pos="1985"/>
              </w:tabs>
              <w:snapToGrid w:val="0"/>
              <w:rPr>
                <w:rFonts w:ascii="Times New Roman" w:hAnsi="Times New Roman" w:cs="Times New Roman"/>
              </w:rPr>
            </w:pPr>
            <w:r w:rsidRPr="00167DFA">
              <w:rPr>
                <w:rFonts w:ascii="Times New Roman" w:hAnsi="Times New Roman" w:cs="Times New Roman"/>
              </w:rPr>
              <w:t xml:space="preserve">по требованиям, предъявленным в отношении действий каждого </w:t>
            </w:r>
            <w:proofErr w:type="gramStart"/>
            <w:r w:rsidRPr="00167DFA">
              <w:rPr>
                <w:rFonts w:ascii="Times New Roman" w:hAnsi="Times New Roman" w:cs="Times New Roman"/>
              </w:rPr>
              <w:t>из</w:t>
            </w:r>
            <w:proofErr w:type="gramEnd"/>
            <w:r w:rsidRPr="00167DFA">
              <w:rPr>
                <w:rFonts w:ascii="Times New Roman" w:hAnsi="Times New Roman" w:cs="Times New Roman"/>
              </w:rPr>
              <w:t xml:space="preserve"> </w:t>
            </w:r>
            <w:r w:rsidRPr="00167DFA">
              <w:rPr>
                <w:rFonts w:ascii="Times New Roman" w:hAnsi="Times New Roman" w:cs="Times New Roman"/>
              </w:rPr>
              <w:lastRenderedPageBreak/>
              <w:t>Застрахованных</w:t>
            </w:r>
          </w:p>
        </w:tc>
        <w:tc>
          <w:tcPr>
            <w:tcW w:w="123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48587B" w:rsidRDefault="0048587B" w:rsidP="0048587B">
            <w:pPr>
              <w:widowControl/>
              <w:tabs>
                <w:tab w:val="left" w:pos="0"/>
                <w:tab w:val="left" w:pos="1985"/>
              </w:tabs>
              <w:snapToGrid w:val="0"/>
              <w:rPr>
                <w:rFonts w:ascii="Times New Roman" w:hAnsi="Times New Roman" w:cs="Times New Roman"/>
                <w:b/>
              </w:rPr>
            </w:pPr>
          </w:p>
        </w:tc>
      </w:tr>
      <w:tr w:rsidR="0048587B" w:rsidRPr="00ED1EB0" w:rsidTr="0048587B">
        <w:tc>
          <w:tcPr>
            <w:tcW w:w="3762" w:type="pct"/>
            <w:tcBorders>
              <w:top w:val="single" w:sz="4" w:space="0" w:color="000000"/>
              <w:left w:val="single" w:sz="4" w:space="0" w:color="000000"/>
              <w:bottom w:val="single" w:sz="4" w:space="0" w:color="000000"/>
              <w:right w:val="single" w:sz="4" w:space="0" w:color="000000"/>
            </w:tcBorders>
            <w:shd w:val="clear" w:color="auto" w:fill="auto"/>
            <w:vAlign w:val="center"/>
          </w:tcPr>
          <w:p w:rsidR="0048587B" w:rsidRPr="00167DFA" w:rsidRDefault="0048587B" w:rsidP="0048587B">
            <w:pPr>
              <w:widowControl/>
              <w:tabs>
                <w:tab w:val="left" w:pos="0"/>
                <w:tab w:val="left" w:pos="1985"/>
              </w:tabs>
              <w:snapToGrid w:val="0"/>
              <w:rPr>
                <w:rFonts w:ascii="Times New Roman" w:hAnsi="Times New Roman" w:cs="Times New Roman"/>
              </w:rPr>
            </w:pPr>
            <w:r w:rsidRPr="00167DFA">
              <w:rPr>
                <w:rFonts w:ascii="Times New Roman" w:hAnsi="Times New Roman" w:cs="Times New Roman"/>
              </w:rPr>
              <w:lastRenderedPageBreak/>
              <w:t>на возмещение расходов</w:t>
            </w:r>
            <w:r>
              <w:rPr>
                <w:rFonts w:ascii="Times New Roman" w:hAnsi="Times New Roman" w:cs="Times New Roman"/>
              </w:rPr>
              <w:t xml:space="preserve"> </w:t>
            </w:r>
            <w:proofErr w:type="gramStart"/>
            <w:r>
              <w:rPr>
                <w:rFonts w:ascii="Times New Roman" w:hAnsi="Times New Roman" w:cs="Times New Roman"/>
              </w:rPr>
              <w:t>по</w:t>
            </w:r>
            <w:proofErr w:type="gramEnd"/>
            <w:r>
              <w:rPr>
                <w:rFonts w:ascii="Times New Roman" w:hAnsi="Times New Roman" w:cs="Times New Roman"/>
              </w:rPr>
              <w:t xml:space="preserve"> ____________________________</w:t>
            </w:r>
          </w:p>
        </w:tc>
        <w:tc>
          <w:tcPr>
            <w:tcW w:w="123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48587B" w:rsidRDefault="0048587B" w:rsidP="0048587B">
            <w:pPr>
              <w:widowControl/>
              <w:tabs>
                <w:tab w:val="left" w:pos="0"/>
                <w:tab w:val="left" w:pos="1985"/>
              </w:tabs>
              <w:snapToGrid w:val="0"/>
              <w:rPr>
                <w:rFonts w:ascii="Times New Roman" w:hAnsi="Times New Roman" w:cs="Times New Roman"/>
                <w:b/>
              </w:rPr>
            </w:pPr>
          </w:p>
        </w:tc>
      </w:tr>
      <w:tr w:rsidR="0048587B" w:rsidRPr="00ED1EB0" w:rsidTr="0048587B">
        <w:tc>
          <w:tcPr>
            <w:tcW w:w="3762" w:type="pct"/>
            <w:tcBorders>
              <w:top w:val="single" w:sz="4" w:space="0" w:color="000000"/>
              <w:left w:val="single" w:sz="4" w:space="0" w:color="000000"/>
              <w:bottom w:val="single" w:sz="4" w:space="0" w:color="000000"/>
              <w:right w:val="single" w:sz="4" w:space="0" w:color="000000"/>
            </w:tcBorders>
            <w:shd w:val="clear" w:color="auto" w:fill="auto"/>
            <w:vAlign w:val="center"/>
          </w:tcPr>
          <w:p w:rsidR="0048587B" w:rsidRPr="00167DFA" w:rsidRDefault="0048587B" w:rsidP="0048587B">
            <w:pPr>
              <w:widowControl/>
              <w:tabs>
                <w:tab w:val="left" w:pos="0"/>
                <w:tab w:val="left" w:pos="1985"/>
              </w:tabs>
              <w:snapToGrid w:val="0"/>
              <w:rPr>
                <w:rFonts w:ascii="Times New Roman" w:hAnsi="Times New Roman" w:cs="Times New Roman"/>
              </w:rPr>
            </w:pPr>
            <w:r w:rsidRPr="00167DFA">
              <w:rPr>
                <w:rFonts w:ascii="Times New Roman" w:hAnsi="Times New Roman" w:cs="Times New Roman"/>
              </w:rPr>
              <w:t>на возмещение Экстренных расходов.</w:t>
            </w:r>
          </w:p>
        </w:tc>
        <w:tc>
          <w:tcPr>
            <w:tcW w:w="123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48587B" w:rsidRDefault="0048587B" w:rsidP="0048587B">
            <w:pPr>
              <w:widowControl/>
              <w:tabs>
                <w:tab w:val="left" w:pos="0"/>
                <w:tab w:val="left" w:pos="1985"/>
              </w:tabs>
              <w:snapToGrid w:val="0"/>
              <w:rPr>
                <w:rFonts w:ascii="Times New Roman" w:hAnsi="Times New Roman" w:cs="Times New Roman"/>
                <w:b/>
              </w:rPr>
            </w:pPr>
          </w:p>
        </w:tc>
      </w:tr>
      <w:tr w:rsidR="00C33DD9" w:rsidRPr="00ED1EB0" w:rsidTr="0048587B">
        <w:tc>
          <w:tcPr>
            <w:tcW w:w="3762" w:type="pct"/>
            <w:tcBorders>
              <w:top w:val="single" w:sz="4" w:space="0" w:color="000000"/>
              <w:left w:val="single" w:sz="4" w:space="0" w:color="000000"/>
              <w:bottom w:val="single" w:sz="4" w:space="0" w:color="000000"/>
              <w:right w:val="single" w:sz="4" w:space="0" w:color="000000"/>
            </w:tcBorders>
            <w:shd w:val="clear" w:color="auto" w:fill="auto"/>
            <w:vAlign w:val="center"/>
          </w:tcPr>
          <w:p w:rsidR="00C33DD9" w:rsidRPr="00167DFA" w:rsidRDefault="00C33DD9" w:rsidP="0048587B">
            <w:pPr>
              <w:widowControl/>
              <w:tabs>
                <w:tab w:val="left" w:pos="0"/>
                <w:tab w:val="left" w:pos="1985"/>
              </w:tabs>
              <w:snapToGrid w:val="0"/>
              <w:rPr>
                <w:rFonts w:ascii="Times New Roman" w:hAnsi="Times New Roman" w:cs="Times New Roman"/>
              </w:rPr>
            </w:pPr>
            <w:r>
              <w:rPr>
                <w:rFonts w:ascii="Times New Roman" w:hAnsi="Times New Roman" w:cs="Times New Roman"/>
              </w:rPr>
              <w:t>на ________________________________</w:t>
            </w:r>
          </w:p>
        </w:tc>
        <w:tc>
          <w:tcPr>
            <w:tcW w:w="123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C33DD9" w:rsidRDefault="00C33DD9" w:rsidP="0048587B">
            <w:pPr>
              <w:widowControl/>
              <w:tabs>
                <w:tab w:val="left" w:pos="0"/>
                <w:tab w:val="left" w:pos="1985"/>
              </w:tabs>
              <w:snapToGrid w:val="0"/>
              <w:rPr>
                <w:rFonts w:ascii="Times New Roman" w:hAnsi="Times New Roman" w:cs="Times New Roman"/>
                <w:b/>
              </w:rPr>
            </w:pPr>
          </w:p>
        </w:tc>
      </w:tr>
    </w:tbl>
    <w:p w:rsidR="0048587B" w:rsidRDefault="0048587B" w:rsidP="00ED1EB0">
      <w:pPr>
        <w:widowControl/>
        <w:jc w:val="both"/>
        <w:rPr>
          <w:rFonts w:ascii="Times New Roman" w:eastAsia="Times New Roman" w:hAnsi="Times New Roman" w:cs="Times New Roman"/>
          <w:b/>
          <w:bCs/>
          <w:color w:val="auto"/>
          <w:lang w:eastAsia="ar-SA" w:bidi="ar-SA"/>
        </w:rPr>
      </w:pPr>
    </w:p>
    <w:p w:rsidR="0048587B" w:rsidRDefault="0048587B" w:rsidP="00ED1EB0">
      <w:pPr>
        <w:widowControl/>
        <w:jc w:val="both"/>
        <w:rPr>
          <w:rFonts w:ascii="Times New Roman" w:eastAsia="Times New Roman" w:hAnsi="Times New Roman" w:cs="Times New Roman"/>
          <w:b/>
          <w:bCs/>
          <w:color w:val="auto"/>
          <w:lang w:eastAsia="ar-SA" w:bidi="ar-SA"/>
        </w:rPr>
      </w:pPr>
      <w:r>
        <w:rPr>
          <w:rFonts w:ascii="Times New Roman" w:eastAsia="Times New Roman" w:hAnsi="Times New Roman" w:cs="Times New Roman"/>
          <w:b/>
          <w:bCs/>
          <w:color w:val="auto"/>
          <w:lang w:eastAsia="ar-SA" w:bidi="ar-SA"/>
        </w:rPr>
        <w:t>11. Франшиза: ______________________________________________</w:t>
      </w:r>
    </w:p>
    <w:p w:rsidR="0048587B" w:rsidRDefault="0048587B" w:rsidP="00ED1EB0">
      <w:pPr>
        <w:widowControl/>
        <w:jc w:val="both"/>
        <w:rPr>
          <w:rFonts w:ascii="Times New Roman" w:eastAsia="Times New Roman" w:hAnsi="Times New Roman" w:cs="Times New Roman"/>
          <w:b/>
          <w:bCs/>
          <w:color w:val="auto"/>
          <w:lang w:eastAsia="ar-SA" w:bidi="ar-SA"/>
        </w:rPr>
      </w:pPr>
      <w:r>
        <w:rPr>
          <w:rFonts w:ascii="Times New Roman" w:eastAsia="Times New Roman" w:hAnsi="Times New Roman" w:cs="Times New Roman"/>
          <w:b/>
          <w:bCs/>
          <w:color w:val="auto"/>
          <w:lang w:eastAsia="ar-SA" w:bidi="ar-SA"/>
        </w:rPr>
        <w:t xml:space="preserve">12. </w:t>
      </w:r>
      <w:r w:rsidR="00445562">
        <w:rPr>
          <w:rFonts w:ascii="Times New Roman" w:eastAsia="Times New Roman" w:hAnsi="Times New Roman" w:cs="Times New Roman"/>
          <w:b/>
          <w:bCs/>
          <w:color w:val="auto"/>
          <w:lang w:eastAsia="ar-SA" w:bidi="ar-SA"/>
        </w:rPr>
        <w:t xml:space="preserve">Дополнительные </w:t>
      </w:r>
      <w:r>
        <w:rPr>
          <w:rFonts w:ascii="Times New Roman" w:eastAsia="Times New Roman" w:hAnsi="Times New Roman" w:cs="Times New Roman"/>
          <w:b/>
          <w:bCs/>
          <w:color w:val="auto"/>
          <w:lang w:eastAsia="ar-SA" w:bidi="ar-SA"/>
        </w:rPr>
        <w:t>условия договора страхования _____________________</w:t>
      </w:r>
    </w:p>
    <w:tbl>
      <w:tblPr>
        <w:tblW w:w="5000" w:type="pct"/>
        <w:tblCellMar>
          <w:left w:w="70" w:type="dxa"/>
          <w:right w:w="70" w:type="dxa"/>
        </w:tblCellMar>
        <w:tblLook w:val="0000" w:firstRow="0" w:lastRow="0" w:firstColumn="0" w:lastColumn="0" w:noHBand="0" w:noVBand="0"/>
      </w:tblPr>
      <w:tblGrid>
        <w:gridCol w:w="9488"/>
      </w:tblGrid>
      <w:tr w:rsidR="00BD2967" w:rsidRPr="00145D7A" w:rsidTr="00BD2967">
        <w:tc>
          <w:tcPr>
            <w:tcW w:w="5000" w:type="pct"/>
            <w:shd w:val="clear" w:color="auto" w:fill="auto"/>
          </w:tcPr>
          <w:p w:rsidR="00BD2967" w:rsidRPr="00145D7A" w:rsidRDefault="00BD2967" w:rsidP="00BD2967">
            <w:pPr>
              <w:tabs>
                <w:tab w:val="left" w:pos="142"/>
                <w:tab w:val="right" w:pos="9923"/>
                <w:tab w:val="right" w:pos="10348"/>
              </w:tabs>
              <w:jc w:val="both"/>
              <w:rPr>
                <w:rFonts w:ascii="Times New Roman" w:hAnsi="Times New Roman" w:cs="Times New Roman"/>
                <w:b/>
              </w:rPr>
            </w:pPr>
            <w:r w:rsidRPr="00145D7A">
              <w:rPr>
                <w:rFonts w:ascii="Times New Roman" w:hAnsi="Times New Roman" w:cs="Times New Roman"/>
                <w:b/>
              </w:rPr>
              <w:t>1</w:t>
            </w:r>
            <w:r>
              <w:rPr>
                <w:rFonts w:ascii="Times New Roman" w:hAnsi="Times New Roman" w:cs="Times New Roman"/>
                <w:b/>
              </w:rPr>
              <w:t>3</w:t>
            </w:r>
            <w:r w:rsidRPr="00145D7A">
              <w:rPr>
                <w:rFonts w:ascii="Times New Roman" w:hAnsi="Times New Roman" w:cs="Times New Roman"/>
                <w:b/>
              </w:rPr>
              <w:t>. Перечень документов, прилагаемых к настоящему Заявлению</w:t>
            </w:r>
          </w:p>
        </w:tc>
      </w:tr>
      <w:tr w:rsidR="00BD2967" w:rsidRPr="00145D7A" w:rsidTr="00BD2967">
        <w:tc>
          <w:tcPr>
            <w:tcW w:w="5000" w:type="pct"/>
          </w:tcPr>
          <w:p w:rsidR="00BD2967" w:rsidRPr="00145D7A" w:rsidRDefault="00BD2967" w:rsidP="00BD2967">
            <w:pPr>
              <w:pStyle w:val="af9"/>
              <w:tabs>
                <w:tab w:val="left" w:pos="142"/>
              </w:tabs>
              <w:spacing w:after="0"/>
              <w:rPr>
                <w:rFonts w:ascii="Times New Roman" w:hAnsi="Times New Roman" w:cs="Times New Roman"/>
              </w:rPr>
            </w:pPr>
            <w:r w:rsidRPr="00145D7A">
              <w:rPr>
                <w:rFonts w:ascii="Times New Roman" w:hAnsi="Times New Roman" w:cs="Times New Roman"/>
              </w:rPr>
              <w:sym w:font="Wingdings" w:char="F06F"/>
            </w:r>
            <w:r w:rsidRPr="00145D7A">
              <w:rPr>
                <w:rFonts w:ascii="Times New Roman" w:hAnsi="Times New Roman" w:cs="Times New Roman"/>
              </w:rPr>
              <w:t xml:space="preserve"> </w:t>
            </w:r>
            <w:r>
              <w:rPr>
                <w:rFonts w:ascii="Times New Roman" w:hAnsi="Times New Roman" w:cs="Times New Roman"/>
              </w:rPr>
              <w:t xml:space="preserve"> </w:t>
            </w:r>
            <w:r w:rsidRPr="00145D7A">
              <w:rPr>
                <w:rFonts w:ascii="Times New Roman" w:hAnsi="Times New Roman" w:cs="Times New Roman"/>
              </w:rPr>
              <w:t xml:space="preserve"> Годовой отчет на последнюю отчетную дату;</w:t>
            </w:r>
          </w:p>
          <w:p w:rsidR="00BD2967" w:rsidRPr="00145D7A" w:rsidRDefault="00BD2967" w:rsidP="00BD2967">
            <w:pPr>
              <w:pStyle w:val="af9"/>
              <w:tabs>
                <w:tab w:val="left" w:pos="142"/>
              </w:tabs>
              <w:spacing w:after="0"/>
              <w:rPr>
                <w:rFonts w:ascii="Times New Roman" w:hAnsi="Times New Roman" w:cs="Times New Roman"/>
              </w:rPr>
            </w:pPr>
            <w:r w:rsidRPr="00145D7A">
              <w:rPr>
                <w:rFonts w:ascii="Times New Roman" w:hAnsi="Times New Roman" w:cs="Times New Roman"/>
              </w:rPr>
              <w:sym w:font="Wingdings" w:char="F06F"/>
            </w:r>
            <w:r w:rsidRPr="00145D7A">
              <w:rPr>
                <w:rFonts w:ascii="Times New Roman" w:hAnsi="Times New Roman" w:cs="Times New Roman"/>
              </w:rPr>
              <w:t xml:space="preserve"> </w:t>
            </w:r>
            <w:r>
              <w:rPr>
                <w:rFonts w:ascii="Times New Roman" w:hAnsi="Times New Roman" w:cs="Times New Roman"/>
              </w:rPr>
              <w:t xml:space="preserve"> </w:t>
            </w:r>
            <w:r w:rsidRPr="00145D7A">
              <w:rPr>
                <w:rFonts w:ascii="Times New Roman" w:hAnsi="Times New Roman" w:cs="Times New Roman"/>
              </w:rPr>
              <w:t xml:space="preserve"> Промежуточный финансовый отчёт на последнюю отчетную дату;</w:t>
            </w:r>
          </w:p>
          <w:p w:rsidR="00BD2967" w:rsidRPr="00145D7A" w:rsidRDefault="00BD2967" w:rsidP="00BD2967">
            <w:pPr>
              <w:pStyle w:val="af9"/>
              <w:tabs>
                <w:tab w:val="left" w:pos="142"/>
              </w:tabs>
              <w:spacing w:after="0"/>
              <w:rPr>
                <w:rFonts w:ascii="Times New Roman" w:hAnsi="Times New Roman" w:cs="Times New Roman"/>
              </w:rPr>
            </w:pPr>
            <w:r w:rsidRPr="00145D7A">
              <w:rPr>
                <w:rFonts w:ascii="Times New Roman" w:hAnsi="Times New Roman" w:cs="Times New Roman"/>
              </w:rPr>
              <w:sym w:font="Wingdings" w:char="F06F"/>
            </w:r>
            <w:r w:rsidRPr="00145D7A">
              <w:rPr>
                <w:rFonts w:ascii="Times New Roman" w:hAnsi="Times New Roman" w:cs="Times New Roman"/>
              </w:rPr>
              <w:t xml:space="preserve"> </w:t>
            </w:r>
            <w:r>
              <w:rPr>
                <w:rFonts w:ascii="Times New Roman" w:hAnsi="Times New Roman" w:cs="Times New Roman"/>
              </w:rPr>
              <w:t xml:space="preserve"> </w:t>
            </w:r>
            <w:r w:rsidRPr="00145D7A">
              <w:rPr>
                <w:rFonts w:ascii="Times New Roman" w:hAnsi="Times New Roman" w:cs="Times New Roman"/>
              </w:rPr>
              <w:t xml:space="preserve"> Аудиторское заключение внешних аудиторов за последний отчетный период;</w:t>
            </w:r>
          </w:p>
          <w:p w:rsidR="00BD2967" w:rsidRPr="00145D7A" w:rsidRDefault="00BD2967" w:rsidP="00BD2967">
            <w:pPr>
              <w:pStyle w:val="af9"/>
              <w:tabs>
                <w:tab w:val="left" w:pos="142"/>
              </w:tabs>
              <w:spacing w:after="0"/>
              <w:rPr>
                <w:rFonts w:ascii="Times New Roman" w:hAnsi="Times New Roman" w:cs="Times New Roman"/>
              </w:rPr>
            </w:pPr>
            <w:r w:rsidRPr="00145D7A">
              <w:rPr>
                <w:rFonts w:ascii="Times New Roman" w:hAnsi="Times New Roman" w:cs="Times New Roman"/>
              </w:rPr>
              <w:sym w:font="Wingdings" w:char="F06F"/>
            </w:r>
            <w:r w:rsidRPr="00145D7A">
              <w:rPr>
                <w:rFonts w:ascii="Times New Roman" w:hAnsi="Times New Roman" w:cs="Times New Roman"/>
              </w:rPr>
              <w:t xml:space="preserve"> </w:t>
            </w:r>
            <w:r>
              <w:rPr>
                <w:rFonts w:ascii="Times New Roman" w:hAnsi="Times New Roman" w:cs="Times New Roman"/>
              </w:rPr>
              <w:t xml:space="preserve"> </w:t>
            </w:r>
            <w:r w:rsidRPr="00145D7A">
              <w:rPr>
                <w:rFonts w:ascii="Times New Roman" w:hAnsi="Times New Roman" w:cs="Times New Roman"/>
              </w:rPr>
              <w:t xml:space="preserve"> Любые заявления на регистрацию эмиссии акций, поданные в местный государственный  орган в течение последних двух лет</w:t>
            </w:r>
          </w:p>
          <w:p w:rsidR="00BD2967" w:rsidRPr="00145D7A" w:rsidRDefault="00BD2967" w:rsidP="00BD2967">
            <w:pPr>
              <w:pStyle w:val="af9"/>
              <w:tabs>
                <w:tab w:val="left" w:pos="-921"/>
              </w:tabs>
              <w:spacing w:after="0"/>
              <w:rPr>
                <w:rFonts w:ascii="Times New Roman" w:hAnsi="Times New Roman" w:cs="Times New Roman"/>
              </w:rPr>
            </w:pPr>
            <w:r w:rsidRPr="00145D7A">
              <w:rPr>
                <w:rFonts w:ascii="Times New Roman" w:hAnsi="Times New Roman" w:cs="Times New Roman"/>
              </w:rPr>
              <w:sym w:font="Wingdings" w:char="F06F"/>
            </w:r>
            <w:r w:rsidRPr="00145D7A">
              <w:rPr>
                <w:rFonts w:ascii="Times New Roman" w:hAnsi="Times New Roman" w:cs="Times New Roman"/>
              </w:rPr>
              <w:t xml:space="preserve"> </w:t>
            </w:r>
            <w:r>
              <w:rPr>
                <w:rFonts w:ascii="Times New Roman" w:hAnsi="Times New Roman" w:cs="Times New Roman"/>
              </w:rPr>
              <w:t xml:space="preserve"> </w:t>
            </w:r>
            <w:r w:rsidRPr="00145D7A">
              <w:rPr>
                <w:rFonts w:ascii="Times New Roman" w:hAnsi="Times New Roman" w:cs="Times New Roman"/>
              </w:rPr>
              <w:t xml:space="preserve"> Любые другие периодические отчёты, которые были поданы в течение последних 12 месяцев в местные государственные органы, ведущие надзор за обращением ценных бумаг.</w:t>
            </w:r>
          </w:p>
          <w:p w:rsidR="00BD2967" w:rsidRPr="00145D7A" w:rsidRDefault="00BD2967" w:rsidP="00BD2967">
            <w:pPr>
              <w:pStyle w:val="af9"/>
              <w:tabs>
                <w:tab w:val="left" w:pos="142"/>
              </w:tabs>
              <w:spacing w:after="0"/>
              <w:rPr>
                <w:rFonts w:ascii="Times New Roman" w:hAnsi="Times New Roman" w:cs="Times New Roman"/>
              </w:rPr>
            </w:pPr>
            <w:r>
              <w:rPr>
                <w:rFonts w:ascii="Times New Roman" w:hAnsi="Times New Roman" w:cs="Times New Roman"/>
              </w:rPr>
              <w:t xml:space="preserve"> </w:t>
            </w:r>
            <w:r w:rsidRPr="00145D7A">
              <w:rPr>
                <w:rFonts w:ascii="Times New Roman" w:hAnsi="Times New Roman" w:cs="Times New Roman"/>
              </w:rPr>
              <w:t xml:space="preserve"> Документы, касающиеся акций, котирующихся или обращающихся в США:</w:t>
            </w:r>
          </w:p>
          <w:p w:rsidR="00BD2967" w:rsidRPr="00145D7A" w:rsidRDefault="00BD2967" w:rsidP="00BD2967">
            <w:pPr>
              <w:shd w:val="clear" w:color="auto" w:fill="FFFFFF"/>
              <w:tabs>
                <w:tab w:val="left" w:pos="142"/>
              </w:tabs>
              <w:rPr>
                <w:rFonts w:ascii="Times New Roman" w:hAnsi="Times New Roman" w:cs="Times New Roman"/>
              </w:rPr>
            </w:pPr>
            <w:r w:rsidRPr="00145D7A">
              <w:rPr>
                <w:rFonts w:ascii="Times New Roman" w:hAnsi="Times New Roman" w:cs="Times New Roman"/>
              </w:rPr>
              <w:sym w:font="Wingdings" w:char="F06F"/>
            </w:r>
            <w:r w:rsidRPr="00145D7A">
              <w:rPr>
                <w:rFonts w:ascii="Times New Roman" w:hAnsi="Times New Roman" w:cs="Times New Roman"/>
              </w:rPr>
              <w:t xml:space="preserve"> Последний отчёт по форме 20-F поданный в Федеральную комиссию по ценным бумагам и биржам США (US SEC) или иной государственный орган США или иностранный орган со схожими полномочиями;</w:t>
            </w:r>
          </w:p>
          <w:p w:rsidR="00BD2967" w:rsidRPr="00145D7A" w:rsidRDefault="00BD2967" w:rsidP="00BD2967">
            <w:pPr>
              <w:shd w:val="clear" w:color="auto" w:fill="FFFFFF"/>
              <w:tabs>
                <w:tab w:val="left" w:pos="142"/>
              </w:tabs>
              <w:rPr>
                <w:rFonts w:ascii="Times New Roman" w:hAnsi="Times New Roman" w:cs="Times New Roman"/>
              </w:rPr>
            </w:pPr>
            <w:r w:rsidRPr="00145D7A">
              <w:rPr>
                <w:rFonts w:ascii="Times New Roman" w:hAnsi="Times New Roman" w:cs="Times New Roman"/>
              </w:rPr>
              <w:sym w:font="Wingdings" w:char="F06F"/>
            </w:r>
            <w:r w:rsidRPr="00145D7A">
              <w:rPr>
                <w:rFonts w:ascii="Times New Roman" w:hAnsi="Times New Roman" w:cs="Times New Roman"/>
              </w:rPr>
              <w:t xml:space="preserve"> Все формы 6-К поданные в US SEC или иной государственный орган США или иностранный орган со схожими полномочиями;</w:t>
            </w:r>
          </w:p>
          <w:p w:rsidR="00BD2967" w:rsidRPr="00145D7A" w:rsidRDefault="00BD2967" w:rsidP="00BD2967">
            <w:pPr>
              <w:shd w:val="clear" w:color="auto" w:fill="FFFFFF"/>
              <w:tabs>
                <w:tab w:val="left" w:pos="142"/>
              </w:tabs>
              <w:rPr>
                <w:rFonts w:ascii="Times New Roman" w:hAnsi="Times New Roman" w:cs="Times New Roman"/>
              </w:rPr>
            </w:pPr>
            <w:r w:rsidRPr="00145D7A">
              <w:rPr>
                <w:rFonts w:ascii="Times New Roman" w:hAnsi="Times New Roman" w:cs="Times New Roman"/>
              </w:rPr>
              <w:sym w:font="Wingdings" w:char="F06F"/>
            </w:r>
            <w:r w:rsidRPr="00145D7A">
              <w:rPr>
                <w:rFonts w:ascii="Times New Roman" w:hAnsi="Times New Roman" w:cs="Times New Roman"/>
              </w:rPr>
              <w:t xml:space="preserve"> Все формы F-1 или заявления о регистрации ценных бумаг поданные US SEC или иной государственный орган США или иностранный орган со схожими полномочиями;</w:t>
            </w:r>
          </w:p>
          <w:p w:rsidR="00BD2967" w:rsidRPr="00145D7A" w:rsidRDefault="00BD2967" w:rsidP="00BD2967">
            <w:pPr>
              <w:pStyle w:val="af9"/>
              <w:tabs>
                <w:tab w:val="left" w:pos="142"/>
              </w:tabs>
              <w:spacing w:after="0"/>
              <w:rPr>
                <w:rFonts w:ascii="Times New Roman" w:hAnsi="Times New Roman" w:cs="Times New Roman"/>
              </w:rPr>
            </w:pPr>
            <w:r w:rsidRPr="00145D7A">
              <w:rPr>
                <w:rFonts w:ascii="Times New Roman" w:hAnsi="Times New Roman" w:cs="Times New Roman"/>
              </w:rPr>
              <w:sym w:font="Wingdings" w:char="F06F"/>
            </w:r>
            <w:r w:rsidRPr="00145D7A">
              <w:rPr>
                <w:rFonts w:ascii="Times New Roman" w:hAnsi="Times New Roman" w:cs="Times New Roman"/>
              </w:rPr>
              <w:t xml:space="preserve"> Копию финансового </w:t>
            </w:r>
            <w:proofErr w:type="gramStart"/>
            <w:r w:rsidRPr="00145D7A">
              <w:rPr>
                <w:rFonts w:ascii="Times New Roman" w:hAnsi="Times New Roman" w:cs="Times New Roman"/>
              </w:rPr>
              <w:t>отчёта</w:t>
            </w:r>
            <w:proofErr w:type="gramEnd"/>
            <w:r w:rsidRPr="00145D7A">
              <w:rPr>
                <w:rFonts w:ascii="Times New Roman" w:hAnsi="Times New Roman" w:cs="Times New Roman"/>
              </w:rPr>
              <w:t xml:space="preserve"> заверенную Исполнительным директором (или единоличным исполнительным органом) и Финансовым директором.</w:t>
            </w:r>
          </w:p>
          <w:p w:rsidR="00BD2967" w:rsidRPr="00145D7A" w:rsidRDefault="00BD2967" w:rsidP="00BD2967">
            <w:pPr>
              <w:pStyle w:val="af9"/>
              <w:tabs>
                <w:tab w:val="left" w:pos="142"/>
              </w:tabs>
              <w:spacing w:after="0"/>
              <w:rPr>
                <w:rFonts w:ascii="Times New Roman" w:hAnsi="Times New Roman" w:cs="Times New Roman"/>
              </w:rPr>
            </w:pPr>
            <w:r w:rsidRPr="00145D7A">
              <w:rPr>
                <w:rFonts w:ascii="Times New Roman" w:hAnsi="Times New Roman" w:cs="Times New Roman"/>
              </w:rPr>
              <w:sym w:font="Wingdings" w:char="F06F"/>
            </w:r>
            <w:r w:rsidRPr="00145D7A">
              <w:rPr>
                <w:rFonts w:ascii="Times New Roman" w:hAnsi="Times New Roman" w:cs="Times New Roman"/>
              </w:rPr>
              <w:t xml:space="preserve"> </w:t>
            </w:r>
            <w:r>
              <w:rPr>
                <w:rFonts w:ascii="Times New Roman" w:hAnsi="Times New Roman" w:cs="Times New Roman"/>
              </w:rPr>
              <w:t xml:space="preserve"> </w:t>
            </w:r>
            <w:r w:rsidRPr="00145D7A">
              <w:rPr>
                <w:rFonts w:ascii="Times New Roman" w:hAnsi="Times New Roman" w:cs="Times New Roman"/>
              </w:rPr>
              <w:t>___________________________________________________________________________</w:t>
            </w:r>
          </w:p>
          <w:p w:rsidR="00BD2967" w:rsidRPr="00145D7A" w:rsidRDefault="00BD2967" w:rsidP="00BD2967">
            <w:pPr>
              <w:pStyle w:val="af9"/>
              <w:tabs>
                <w:tab w:val="left" w:pos="142"/>
              </w:tabs>
              <w:spacing w:after="0"/>
              <w:rPr>
                <w:rFonts w:ascii="Times New Roman" w:hAnsi="Times New Roman" w:cs="Times New Roman"/>
              </w:rPr>
            </w:pPr>
            <w:r w:rsidRPr="00145D7A">
              <w:rPr>
                <w:rFonts w:ascii="Times New Roman" w:hAnsi="Times New Roman" w:cs="Times New Roman"/>
              </w:rPr>
              <w:sym w:font="Wingdings" w:char="F06F"/>
            </w:r>
            <w:r w:rsidRPr="00145D7A">
              <w:rPr>
                <w:rFonts w:ascii="Times New Roman" w:hAnsi="Times New Roman" w:cs="Times New Roman"/>
              </w:rPr>
              <w:t xml:space="preserve"> __________________________________________________________________________</w:t>
            </w:r>
          </w:p>
          <w:p w:rsidR="00BD2967" w:rsidRPr="00145D7A" w:rsidRDefault="00BD2967" w:rsidP="00BD2967">
            <w:pPr>
              <w:pStyle w:val="af9"/>
              <w:tabs>
                <w:tab w:val="left" w:pos="142"/>
              </w:tabs>
              <w:spacing w:after="0"/>
              <w:rPr>
                <w:rFonts w:ascii="Times New Roman" w:hAnsi="Times New Roman" w:cs="Times New Roman"/>
              </w:rPr>
            </w:pPr>
            <w:r w:rsidRPr="00145D7A">
              <w:rPr>
                <w:rFonts w:ascii="Times New Roman" w:hAnsi="Times New Roman" w:cs="Times New Roman"/>
              </w:rPr>
              <w:sym w:font="Wingdings" w:char="F06F"/>
            </w:r>
            <w:r w:rsidRPr="00145D7A">
              <w:rPr>
                <w:rFonts w:ascii="Times New Roman" w:hAnsi="Times New Roman" w:cs="Times New Roman"/>
              </w:rPr>
              <w:t xml:space="preserve"> __________________________________________________________________________</w:t>
            </w:r>
          </w:p>
          <w:p w:rsidR="00BD2967" w:rsidRPr="00145D7A" w:rsidRDefault="00BD2967" w:rsidP="00BD2967">
            <w:pPr>
              <w:shd w:val="clear" w:color="auto" w:fill="FFFFFF"/>
              <w:tabs>
                <w:tab w:val="left" w:pos="142"/>
              </w:tabs>
              <w:rPr>
                <w:rFonts w:ascii="Times New Roman" w:hAnsi="Times New Roman" w:cs="Times New Roman"/>
              </w:rPr>
            </w:pPr>
          </w:p>
          <w:p w:rsidR="00BD2967" w:rsidRPr="00145D7A" w:rsidRDefault="00BD2967" w:rsidP="00BD2967">
            <w:pPr>
              <w:pStyle w:val="af9"/>
              <w:tabs>
                <w:tab w:val="left" w:pos="142"/>
              </w:tabs>
              <w:spacing w:after="0"/>
              <w:jc w:val="both"/>
              <w:rPr>
                <w:rFonts w:ascii="Times New Roman" w:hAnsi="Times New Roman" w:cs="Times New Roman"/>
              </w:rPr>
            </w:pPr>
            <w:proofErr w:type="gramStart"/>
            <w:r w:rsidRPr="00145D7A">
              <w:rPr>
                <w:rFonts w:ascii="Times New Roman" w:hAnsi="Times New Roman" w:cs="Times New Roman"/>
              </w:rPr>
              <w:t>Настоящим Заявитель (Страхователь) обязуется предоставить Страховщику, как только они станут доступны, копии всех заявлений о регистрации и годовых или промежуточных отчётов, которые Заявитель (Страхователь) или его дочерние компании время от времени предоставляют в местные или иностранные государственные исполнительные органы или агентства, ведущие надзор за обращением ценных бумаг (включая Комиссию по ценным бумагам и биржам США, но, не ограничиваясь ею).</w:t>
            </w:r>
            <w:proofErr w:type="gramEnd"/>
          </w:p>
          <w:p w:rsidR="00BD2967" w:rsidRPr="00145D7A" w:rsidRDefault="00664303" w:rsidP="00BD2967">
            <w:pPr>
              <w:pStyle w:val="af9"/>
              <w:tabs>
                <w:tab w:val="left" w:pos="142"/>
              </w:tabs>
              <w:spacing w:after="0"/>
              <w:jc w:val="both"/>
              <w:rPr>
                <w:rFonts w:ascii="Times New Roman" w:hAnsi="Times New Roman" w:cs="Times New Roman"/>
              </w:rPr>
            </w:pPr>
            <w:r>
              <w:rPr>
                <w:rFonts w:ascii="Times New Roman" w:hAnsi="Times New Roman" w:cs="Times New Roman"/>
              </w:rPr>
              <w:t xml:space="preserve"> </w:t>
            </w:r>
          </w:p>
          <w:p w:rsidR="00BD2967" w:rsidRPr="00145D7A" w:rsidRDefault="00BD2967" w:rsidP="00BD2967">
            <w:pPr>
              <w:pStyle w:val="af9"/>
              <w:tabs>
                <w:tab w:val="left" w:pos="142"/>
              </w:tabs>
              <w:spacing w:after="0"/>
              <w:jc w:val="both"/>
              <w:rPr>
                <w:rFonts w:ascii="Times New Roman" w:hAnsi="Times New Roman" w:cs="Times New Roman"/>
              </w:rPr>
            </w:pPr>
          </w:p>
        </w:tc>
      </w:tr>
      <w:tr w:rsidR="00BD2967" w:rsidRPr="00145D7A" w:rsidTr="00BD2967">
        <w:tc>
          <w:tcPr>
            <w:tcW w:w="5000" w:type="pct"/>
          </w:tcPr>
          <w:p w:rsidR="00BD2967" w:rsidRPr="00145D7A" w:rsidRDefault="00BD2967" w:rsidP="00BD2967">
            <w:pPr>
              <w:pStyle w:val="af9"/>
              <w:tabs>
                <w:tab w:val="left" w:pos="142"/>
              </w:tabs>
              <w:spacing w:after="0"/>
              <w:rPr>
                <w:rFonts w:ascii="Times New Roman" w:hAnsi="Times New Roman" w:cs="Times New Roman"/>
              </w:rPr>
            </w:pPr>
          </w:p>
        </w:tc>
      </w:tr>
    </w:tbl>
    <w:p w:rsidR="00BD2967" w:rsidRDefault="00BD2967" w:rsidP="00ED1EB0">
      <w:pPr>
        <w:widowControl/>
        <w:jc w:val="both"/>
        <w:rPr>
          <w:rFonts w:ascii="Times New Roman" w:eastAsia="Times New Roman" w:hAnsi="Times New Roman" w:cs="Times New Roman"/>
          <w:b/>
          <w:bCs/>
          <w:color w:val="auto"/>
          <w:lang w:eastAsia="ar-SA" w:bidi="ar-SA"/>
        </w:rPr>
      </w:pPr>
      <w:r>
        <w:rPr>
          <w:rFonts w:ascii="Times New Roman" w:eastAsia="Times New Roman" w:hAnsi="Times New Roman" w:cs="Times New Roman"/>
          <w:b/>
          <w:bCs/>
          <w:color w:val="auto"/>
          <w:lang w:eastAsia="ar-SA" w:bidi="ar-SA"/>
        </w:rPr>
        <w:t>14. Приложения:</w:t>
      </w:r>
    </w:p>
    <w:p w:rsidR="0048587B" w:rsidRDefault="0048587B" w:rsidP="00ED1EB0">
      <w:pPr>
        <w:widowControl/>
        <w:jc w:val="both"/>
        <w:rPr>
          <w:rFonts w:ascii="Times New Roman" w:eastAsia="Times New Roman" w:hAnsi="Times New Roman" w:cs="Times New Roman"/>
          <w:b/>
          <w:bCs/>
          <w:color w:val="auto"/>
          <w:lang w:eastAsia="ar-SA" w:bidi="ar-SA"/>
        </w:rPr>
      </w:pPr>
      <w:r>
        <w:rPr>
          <w:rFonts w:ascii="Times New Roman" w:eastAsia="Times New Roman" w:hAnsi="Times New Roman" w:cs="Times New Roman"/>
          <w:b/>
          <w:bCs/>
          <w:color w:val="auto"/>
          <w:lang w:eastAsia="ar-SA" w:bidi="ar-SA"/>
        </w:rPr>
        <w:t xml:space="preserve">__________________________________________________________ </w:t>
      </w:r>
    </w:p>
    <w:p w:rsidR="0048587B" w:rsidRDefault="0048587B" w:rsidP="00ED1EB0">
      <w:pPr>
        <w:widowControl/>
        <w:jc w:val="both"/>
        <w:rPr>
          <w:rFonts w:ascii="Times New Roman" w:eastAsia="Times New Roman" w:hAnsi="Times New Roman" w:cs="Times New Roman"/>
          <w:b/>
          <w:bCs/>
          <w:color w:val="auto"/>
          <w:lang w:eastAsia="ar-SA" w:bidi="ar-SA"/>
        </w:rPr>
      </w:pPr>
      <w:r>
        <w:rPr>
          <w:rFonts w:ascii="Times New Roman" w:eastAsia="Times New Roman" w:hAnsi="Times New Roman" w:cs="Times New Roman"/>
          <w:b/>
          <w:bCs/>
          <w:color w:val="auto"/>
          <w:lang w:eastAsia="ar-SA" w:bidi="ar-SA"/>
        </w:rPr>
        <w:t>__________________________________________________________</w:t>
      </w:r>
    </w:p>
    <w:p w:rsidR="0048587B" w:rsidRDefault="0048587B" w:rsidP="00ED1EB0">
      <w:pPr>
        <w:widowControl/>
        <w:jc w:val="both"/>
        <w:rPr>
          <w:rFonts w:ascii="Times New Roman" w:eastAsia="Times New Roman" w:hAnsi="Times New Roman" w:cs="Times New Roman"/>
          <w:b/>
          <w:bCs/>
          <w:color w:val="auto"/>
          <w:lang w:eastAsia="ar-SA" w:bidi="ar-SA"/>
        </w:rPr>
      </w:pPr>
    </w:p>
    <w:p w:rsidR="00ED1EB0" w:rsidRPr="00BD2967" w:rsidRDefault="00ED1EB0" w:rsidP="00ED1EB0">
      <w:pPr>
        <w:widowControl/>
        <w:jc w:val="both"/>
        <w:rPr>
          <w:rFonts w:ascii="Times New Roman" w:eastAsia="Times New Roman" w:hAnsi="Times New Roman" w:cs="Times New Roman"/>
          <w:b/>
          <w:bCs/>
          <w:color w:val="auto"/>
          <w:lang w:eastAsia="ar-SA" w:bidi="ar-SA"/>
        </w:rPr>
      </w:pPr>
      <w:r w:rsidRPr="00BD2967">
        <w:rPr>
          <w:rFonts w:ascii="Times New Roman" w:eastAsia="Times New Roman" w:hAnsi="Times New Roman" w:cs="Times New Roman"/>
          <w:b/>
          <w:bCs/>
          <w:color w:val="auto"/>
          <w:lang w:eastAsia="ar-SA" w:bidi="ar-SA"/>
        </w:rPr>
        <w:t>Приложени</w:t>
      </w:r>
      <w:r w:rsidR="0048587B" w:rsidRPr="00BD2967">
        <w:rPr>
          <w:rFonts w:ascii="Times New Roman" w:eastAsia="Times New Roman" w:hAnsi="Times New Roman" w:cs="Times New Roman"/>
          <w:b/>
          <w:bCs/>
          <w:color w:val="auto"/>
          <w:lang w:eastAsia="ar-SA" w:bidi="ar-SA"/>
        </w:rPr>
        <w:t>я</w:t>
      </w:r>
      <w:r w:rsidRPr="00BD2967">
        <w:rPr>
          <w:rFonts w:ascii="Times New Roman" w:eastAsia="Times New Roman" w:hAnsi="Times New Roman" w:cs="Times New Roman"/>
          <w:b/>
          <w:bCs/>
          <w:color w:val="auto"/>
          <w:lang w:eastAsia="ar-SA" w:bidi="ar-SA"/>
        </w:rPr>
        <w:t xml:space="preserve"> явля</w:t>
      </w:r>
      <w:r w:rsidR="0048587B" w:rsidRPr="00BD2967">
        <w:rPr>
          <w:rFonts w:ascii="Times New Roman" w:eastAsia="Times New Roman" w:hAnsi="Times New Roman" w:cs="Times New Roman"/>
          <w:b/>
          <w:bCs/>
          <w:color w:val="auto"/>
          <w:lang w:eastAsia="ar-SA" w:bidi="ar-SA"/>
        </w:rPr>
        <w:t>ю</w:t>
      </w:r>
      <w:r w:rsidRPr="00BD2967">
        <w:rPr>
          <w:rFonts w:ascii="Times New Roman" w:eastAsia="Times New Roman" w:hAnsi="Times New Roman" w:cs="Times New Roman"/>
          <w:b/>
          <w:bCs/>
          <w:color w:val="auto"/>
          <w:lang w:eastAsia="ar-SA" w:bidi="ar-SA"/>
        </w:rPr>
        <w:t>тся неотъемлемой частью заявления-анкеты.</w:t>
      </w:r>
    </w:p>
    <w:p w:rsidR="00BD2967" w:rsidRPr="00BD2967" w:rsidRDefault="00BD2967" w:rsidP="00ED1EB0">
      <w:pPr>
        <w:widowControl/>
        <w:jc w:val="both"/>
        <w:rPr>
          <w:rFonts w:ascii="Times New Roman" w:eastAsia="Times New Roman" w:hAnsi="Times New Roman" w:cs="Times New Roman"/>
          <w:b/>
          <w:bCs/>
          <w:color w:val="auto"/>
          <w:lang w:eastAsia="ar-SA" w:bidi="ar-SA"/>
        </w:rPr>
      </w:pPr>
      <w:r w:rsidRPr="00BD2967">
        <w:rPr>
          <w:rFonts w:ascii="Times New Roman" w:hAnsi="Times New Roman" w:cs="Times New Roman"/>
          <w:b/>
        </w:rPr>
        <w:t xml:space="preserve">Страхователь подтверждает, что все сообщенные в настоящем Заявлении сведения являются полными и достоверными, и, что все существенные для настоящего страхования факты и обстоятельства, известные Страхователю, изложены в настоящем Заявлении. Страхователь обязуется предоставить Страховщику любую другую разумно затребованную им информацию, а также сообщать Страховщику обо всех изменениях указанных выше обстоятельств в период действия договора страхования. Страхователь согласен с тем, что настоящее Заявление совместно с любой другой предоставленной им информацией составляет неотъемлемую часть договора страхования, заключенного в отношении указанных в настоящем </w:t>
      </w:r>
      <w:r w:rsidRPr="00BD2967">
        <w:rPr>
          <w:rFonts w:ascii="Times New Roman" w:hAnsi="Times New Roman" w:cs="Times New Roman"/>
          <w:b/>
        </w:rPr>
        <w:lastRenderedPageBreak/>
        <w:t>Заявлении имущественных интересов. Указанные сведения относятся к существенным обстоятельствам, влияющим на степень риска.</w:t>
      </w:r>
    </w:p>
    <w:p w:rsidR="00ED1EB0" w:rsidRPr="00BD2967" w:rsidRDefault="00BD2967" w:rsidP="00ED1EB0">
      <w:pPr>
        <w:widowControl/>
        <w:jc w:val="both"/>
        <w:rPr>
          <w:rFonts w:ascii="Times New Roman" w:eastAsia="Times New Roman" w:hAnsi="Times New Roman" w:cs="Times New Roman"/>
          <w:b/>
          <w:bCs/>
          <w:color w:val="auto"/>
          <w:lang w:eastAsia="ar-SA" w:bidi="ar-SA"/>
        </w:rPr>
      </w:pPr>
      <w:r w:rsidRPr="00BD2967">
        <w:rPr>
          <w:rFonts w:ascii="Times New Roman" w:eastAsia="Times New Roman" w:hAnsi="Times New Roman" w:cs="Times New Roman"/>
          <w:b/>
          <w:bCs/>
          <w:color w:val="auto"/>
          <w:lang w:eastAsia="ar-SA" w:bidi="ar-SA"/>
        </w:rPr>
        <w:t xml:space="preserve"> </w:t>
      </w:r>
    </w:p>
    <w:p w:rsidR="0048587B" w:rsidRPr="00ED1EB0" w:rsidRDefault="0048587B" w:rsidP="00ED1EB0">
      <w:pPr>
        <w:widowControl/>
        <w:jc w:val="both"/>
        <w:rPr>
          <w:rFonts w:ascii="Times New Roman" w:eastAsia="Times New Roman" w:hAnsi="Times New Roman" w:cs="Times New Roman"/>
          <w:b/>
          <w:bCs/>
          <w:color w:val="auto"/>
          <w:lang w:eastAsia="ar-SA" w:bidi="ar-SA"/>
        </w:rPr>
      </w:pPr>
    </w:p>
    <w:p w:rsidR="00ED1EB0" w:rsidRDefault="0048587B" w:rsidP="00ED1EB0">
      <w:pPr>
        <w:widowControl/>
        <w:jc w:val="both"/>
        <w:rPr>
          <w:rFonts w:ascii="Times New Roman" w:eastAsia="Times New Roman" w:hAnsi="Times New Roman" w:cs="Times New Roman"/>
          <w:color w:val="auto"/>
          <w:lang w:eastAsia="ar-SA" w:bidi="ar-SA"/>
        </w:rPr>
      </w:pPr>
      <w:r>
        <w:rPr>
          <w:rFonts w:ascii="Times New Roman" w:eastAsia="Times New Roman" w:hAnsi="Times New Roman" w:cs="Times New Roman"/>
          <w:color w:val="auto"/>
          <w:lang w:eastAsia="ar-SA" w:bidi="ar-SA"/>
        </w:rPr>
        <w:t>Страхователь: ________________________________</w:t>
      </w:r>
    </w:p>
    <w:p w:rsidR="0048587B" w:rsidRDefault="0048587B" w:rsidP="00ED1EB0">
      <w:pPr>
        <w:widowControl/>
        <w:jc w:val="both"/>
        <w:rPr>
          <w:rFonts w:ascii="Times New Roman" w:eastAsia="Times New Roman" w:hAnsi="Times New Roman" w:cs="Times New Roman"/>
          <w:color w:val="auto"/>
          <w:lang w:eastAsia="ar-SA" w:bidi="ar-SA"/>
        </w:rPr>
      </w:pPr>
    </w:p>
    <w:p w:rsidR="0048587B" w:rsidRDefault="0048587B" w:rsidP="00ED1EB0">
      <w:pPr>
        <w:widowControl/>
        <w:jc w:val="both"/>
        <w:rPr>
          <w:rFonts w:ascii="Times New Roman" w:eastAsia="Times New Roman" w:hAnsi="Times New Roman" w:cs="Times New Roman"/>
          <w:color w:val="auto"/>
          <w:lang w:eastAsia="ar-SA" w:bidi="ar-SA"/>
        </w:rPr>
      </w:pPr>
      <w:proofErr w:type="spellStart"/>
      <w:r>
        <w:rPr>
          <w:rFonts w:ascii="Times New Roman" w:eastAsia="Times New Roman" w:hAnsi="Times New Roman" w:cs="Times New Roman"/>
          <w:color w:val="auto"/>
          <w:lang w:eastAsia="ar-SA" w:bidi="ar-SA"/>
        </w:rPr>
        <w:t>М.п</w:t>
      </w:r>
      <w:proofErr w:type="spellEnd"/>
      <w:r>
        <w:rPr>
          <w:rFonts w:ascii="Times New Roman" w:eastAsia="Times New Roman" w:hAnsi="Times New Roman" w:cs="Times New Roman"/>
          <w:color w:val="auto"/>
          <w:lang w:eastAsia="ar-SA" w:bidi="ar-SA"/>
        </w:rPr>
        <w:t>.</w:t>
      </w:r>
      <w:r>
        <w:rPr>
          <w:rFonts w:ascii="Times New Roman" w:eastAsia="Times New Roman" w:hAnsi="Times New Roman" w:cs="Times New Roman"/>
          <w:color w:val="auto"/>
          <w:lang w:eastAsia="ar-SA" w:bidi="ar-SA"/>
        </w:rPr>
        <w:tab/>
      </w:r>
      <w:r>
        <w:rPr>
          <w:rFonts w:ascii="Times New Roman" w:eastAsia="Times New Roman" w:hAnsi="Times New Roman" w:cs="Times New Roman"/>
          <w:color w:val="auto"/>
          <w:lang w:eastAsia="ar-SA" w:bidi="ar-SA"/>
        </w:rPr>
        <w:tab/>
      </w:r>
      <w:r>
        <w:rPr>
          <w:rFonts w:ascii="Times New Roman" w:eastAsia="Times New Roman" w:hAnsi="Times New Roman" w:cs="Times New Roman"/>
          <w:color w:val="auto"/>
          <w:lang w:eastAsia="ar-SA" w:bidi="ar-SA"/>
        </w:rPr>
        <w:tab/>
      </w:r>
      <w:r>
        <w:rPr>
          <w:rFonts w:ascii="Times New Roman" w:eastAsia="Times New Roman" w:hAnsi="Times New Roman" w:cs="Times New Roman"/>
          <w:color w:val="auto"/>
          <w:lang w:eastAsia="ar-SA" w:bidi="ar-SA"/>
        </w:rPr>
        <w:tab/>
      </w:r>
      <w:r>
        <w:rPr>
          <w:rFonts w:ascii="Times New Roman" w:eastAsia="Times New Roman" w:hAnsi="Times New Roman" w:cs="Times New Roman"/>
          <w:color w:val="auto"/>
          <w:lang w:eastAsia="ar-SA" w:bidi="ar-SA"/>
        </w:rPr>
        <w:tab/>
      </w:r>
      <w:r>
        <w:rPr>
          <w:rFonts w:ascii="Times New Roman" w:eastAsia="Times New Roman" w:hAnsi="Times New Roman" w:cs="Times New Roman"/>
          <w:color w:val="auto"/>
          <w:lang w:eastAsia="ar-SA" w:bidi="ar-SA"/>
        </w:rPr>
        <w:tab/>
      </w:r>
      <w:r>
        <w:rPr>
          <w:rFonts w:ascii="Times New Roman" w:eastAsia="Times New Roman" w:hAnsi="Times New Roman" w:cs="Times New Roman"/>
          <w:color w:val="auto"/>
          <w:lang w:eastAsia="ar-SA" w:bidi="ar-SA"/>
        </w:rPr>
        <w:tab/>
      </w:r>
      <w:r>
        <w:rPr>
          <w:rFonts w:ascii="Times New Roman" w:eastAsia="Times New Roman" w:hAnsi="Times New Roman" w:cs="Times New Roman"/>
          <w:color w:val="auto"/>
          <w:lang w:eastAsia="ar-SA" w:bidi="ar-SA"/>
        </w:rPr>
        <w:tab/>
        <w:t>Дата:</w:t>
      </w:r>
    </w:p>
    <w:p w:rsidR="0048587B" w:rsidRPr="00ED1EB0" w:rsidRDefault="0048587B" w:rsidP="00ED1EB0">
      <w:pPr>
        <w:widowControl/>
        <w:jc w:val="both"/>
        <w:rPr>
          <w:rFonts w:ascii="Times New Roman" w:eastAsia="Times New Roman" w:hAnsi="Times New Roman" w:cs="Times New Roman"/>
          <w:color w:val="auto"/>
          <w:lang w:eastAsia="ar-SA" w:bidi="ar-SA"/>
        </w:rPr>
      </w:pPr>
    </w:p>
    <w:p w:rsidR="00ED1EB0" w:rsidRPr="00ED1EB0" w:rsidRDefault="00ED1EB0" w:rsidP="00ED1EB0">
      <w:pPr>
        <w:widowControl/>
        <w:jc w:val="both"/>
        <w:rPr>
          <w:rFonts w:ascii="Times New Roman" w:eastAsia="Times New Roman" w:hAnsi="Times New Roman" w:cs="Times New Roman"/>
          <w:color w:val="auto"/>
          <w:lang w:eastAsia="ar-SA" w:bidi="ar-SA"/>
        </w:rPr>
      </w:pPr>
    </w:p>
    <w:p w:rsidR="00ED1EB0" w:rsidRPr="00ED1EB0" w:rsidRDefault="00ED1EB0" w:rsidP="00ED1EB0">
      <w:pPr>
        <w:widowControl/>
        <w:jc w:val="both"/>
        <w:rPr>
          <w:rFonts w:ascii="Times New Roman" w:eastAsia="Times New Roman" w:hAnsi="Times New Roman" w:cs="Times New Roman"/>
          <w:color w:val="auto"/>
          <w:lang w:eastAsia="ar-SA" w:bidi="ar-SA"/>
        </w:rPr>
      </w:pPr>
    </w:p>
    <w:p w:rsidR="00145D7A" w:rsidRDefault="00145D7A">
      <w:pPr>
        <w:rPr>
          <w:rFonts w:ascii="Times New Roman" w:hAnsi="Times New Roman" w:cs="Times New Roman"/>
        </w:rPr>
      </w:pPr>
    </w:p>
    <w:p w:rsidR="00145D7A" w:rsidRDefault="00145D7A">
      <w:pPr>
        <w:rPr>
          <w:rFonts w:ascii="Times New Roman" w:hAnsi="Times New Roman" w:cs="Times New Roman"/>
        </w:rPr>
      </w:pPr>
    </w:p>
    <w:p w:rsidR="00145D7A" w:rsidRDefault="00145D7A">
      <w:pPr>
        <w:rPr>
          <w:rFonts w:ascii="Times New Roman" w:hAnsi="Times New Roman" w:cs="Times New Roman"/>
        </w:rPr>
      </w:pPr>
    </w:p>
    <w:p w:rsidR="00145D7A" w:rsidRDefault="00145D7A">
      <w:pPr>
        <w:rPr>
          <w:rFonts w:ascii="Times New Roman" w:hAnsi="Times New Roman" w:cs="Times New Roman"/>
        </w:rPr>
      </w:pPr>
    </w:p>
    <w:p w:rsidR="00145D7A" w:rsidRDefault="00145D7A">
      <w:pPr>
        <w:rPr>
          <w:rFonts w:ascii="Times New Roman" w:hAnsi="Times New Roman" w:cs="Times New Roman"/>
        </w:rPr>
      </w:pPr>
    </w:p>
    <w:p w:rsidR="00145D7A" w:rsidRDefault="00145D7A">
      <w:pPr>
        <w:rPr>
          <w:rFonts w:ascii="Times New Roman" w:hAnsi="Times New Roman" w:cs="Times New Roman"/>
        </w:rPr>
      </w:pPr>
    </w:p>
    <w:p w:rsidR="00145D7A" w:rsidRDefault="00145D7A">
      <w:pPr>
        <w:rPr>
          <w:rFonts w:ascii="Times New Roman" w:hAnsi="Times New Roman" w:cs="Times New Roman"/>
        </w:rPr>
      </w:pPr>
    </w:p>
    <w:p w:rsidR="00145D7A" w:rsidRDefault="00145D7A">
      <w:pPr>
        <w:rPr>
          <w:rFonts w:ascii="Times New Roman" w:hAnsi="Times New Roman" w:cs="Times New Roman"/>
        </w:rPr>
      </w:pPr>
      <w:r>
        <w:rPr>
          <w:rFonts w:ascii="Times New Roman" w:hAnsi="Times New Roman" w:cs="Times New Roman"/>
        </w:rPr>
        <w:br w:type="page"/>
      </w:r>
    </w:p>
    <w:p w:rsidR="00F11C72" w:rsidRPr="00F11C72" w:rsidRDefault="00F11C72" w:rsidP="00F11C72">
      <w:pPr>
        <w:ind w:left="5103"/>
        <w:jc w:val="right"/>
        <w:rPr>
          <w:rFonts w:ascii="Times New Roman" w:hAnsi="Times New Roman" w:cs="Times New Roman"/>
        </w:rPr>
      </w:pPr>
      <w:r w:rsidRPr="00F11C72">
        <w:rPr>
          <w:rFonts w:ascii="Times New Roman" w:hAnsi="Times New Roman" w:cs="Times New Roman"/>
        </w:rPr>
        <w:lastRenderedPageBreak/>
        <w:t>Приложение №______</w:t>
      </w:r>
    </w:p>
    <w:p w:rsidR="00F11C72" w:rsidRPr="00F11C72" w:rsidRDefault="00F11C72" w:rsidP="00F11C72">
      <w:pPr>
        <w:ind w:left="5103"/>
        <w:jc w:val="right"/>
        <w:rPr>
          <w:rFonts w:ascii="Times New Roman" w:hAnsi="Times New Roman" w:cs="Times New Roman"/>
        </w:rPr>
      </w:pPr>
      <w:r w:rsidRPr="00F11C72">
        <w:rPr>
          <w:rFonts w:ascii="Times New Roman" w:hAnsi="Times New Roman" w:cs="Times New Roman"/>
        </w:rPr>
        <w:t xml:space="preserve"> К Заявлению-анкете на страхование ответственности за действия органов управления юридических лиц от _________________ </w:t>
      </w:r>
      <w:proofErr w:type="gramStart"/>
      <w:r w:rsidRPr="00F11C72">
        <w:rPr>
          <w:rFonts w:ascii="Times New Roman" w:hAnsi="Times New Roman" w:cs="Times New Roman"/>
        </w:rPr>
        <w:t>г</w:t>
      </w:r>
      <w:proofErr w:type="gramEnd"/>
      <w:r w:rsidRPr="00F11C72">
        <w:rPr>
          <w:rFonts w:ascii="Times New Roman" w:hAnsi="Times New Roman" w:cs="Times New Roman"/>
        </w:rPr>
        <w:t>.</w:t>
      </w:r>
    </w:p>
    <w:p w:rsidR="00F11C72" w:rsidRPr="00F11C72" w:rsidRDefault="00F11C72" w:rsidP="00F11C72">
      <w:pPr>
        <w:jc w:val="right"/>
        <w:rPr>
          <w:rFonts w:ascii="Times New Roman" w:hAnsi="Times New Roman" w:cs="Times New Roman"/>
        </w:rPr>
      </w:pPr>
    </w:p>
    <w:p w:rsidR="009A2472" w:rsidRPr="00F11C72" w:rsidRDefault="00F11C72">
      <w:pPr>
        <w:rPr>
          <w:rFonts w:ascii="Times New Roman" w:hAnsi="Times New Roman" w:cs="Times New Roman"/>
          <w:b/>
          <w:caps/>
        </w:rPr>
      </w:pPr>
      <w:r w:rsidRPr="00F11C72">
        <w:rPr>
          <w:rFonts w:ascii="Times New Roman" w:hAnsi="Times New Roman" w:cs="Times New Roman"/>
          <w:b/>
          <w:caps/>
        </w:rPr>
        <w:t>Дополнительные сведения.</w:t>
      </w:r>
    </w:p>
    <w:tbl>
      <w:tblPr>
        <w:tblW w:w="5000" w:type="pct"/>
        <w:tblCellMar>
          <w:left w:w="70" w:type="dxa"/>
          <w:right w:w="70" w:type="dxa"/>
        </w:tblCellMar>
        <w:tblLook w:val="0000" w:firstRow="0" w:lastRow="0" w:firstColumn="0" w:lastColumn="0" w:noHBand="0" w:noVBand="0"/>
      </w:tblPr>
      <w:tblGrid>
        <w:gridCol w:w="1260"/>
        <w:gridCol w:w="1462"/>
        <w:gridCol w:w="475"/>
        <w:gridCol w:w="613"/>
        <w:gridCol w:w="319"/>
        <w:gridCol w:w="634"/>
        <w:gridCol w:w="899"/>
        <w:gridCol w:w="683"/>
        <w:gridCol w:w="1113"/>
        <w:gridCol w:w="199"/>
        <w:gridCol w:w="1831"/>
      </w:tblGrid>
      <w:tr w:rsidR="009A2472" w:rsidRPr="00145D7A" w:rsidTr="00145D7A">
        <w:tc>
          <w:tcPr>
            <w:tcW w:w="5000" w:type="pct"/>
            <w:gridSpan w:val="11"/>
          </w:tcPr>
          <w:p w:rsidR="009A2472" w:rsidRDefault="009A2472" w:rsidP="00F11C72">
            <w:pPr>
              <w:tabs>
                <w:tab w:val="left" w:pos="142"/>
              </w:tabs>
              <w:jc w:val="both"/>
              <w:rPr>
                <w:rFonts w:ascii="Times New Roman" w:hAnsi="Times New Roman" w:cs="Times New Roman"/>
              </w:rPr>
            </w:pPr>
            <w:r w:rsidRPr="00145D7A">
              <w:rPr>
                <w:rFonts w:ascii="Times New Roman" w:hAnsi="Times New Roman" w:cs="Times New Roman"/>
                <w:b/>
              </w:rPr>
              <w:t>1.</w:t>
            </w:r>
            <w:r w:rsidRPr="00145D7A">
              <w:rPr>
                <w:rFonts w:ascii="Times New Roman" w:hAnsi="Times New Roman" w:cs="Times New Roman"/>
              </w:rPr>
              <w:t xml:space="preserve"> Сколько времени Заявитель (Страхователь) непрерывно работает на рынке:</w:t>
            </w:r>
            <w:r w:rsidRPr="00145D7A">
              <w:rPr>
                <w:rFonts w:ascii="Times New Roman" w:hAnsi="Times New Roman" w:cs="Times New Roman"/>
                <w:b/>
              </w:rPr>
              <w:t xml:space="preserve"> </w:t>
            </w:r>
            <w:r w:rsidRPr="00145D7A">
              <w:rPr>
                <w:rFonts w:ascii="Times New Roman" w:hAnsi="Times New Roman" w:cs="Times New Roman"/>
              </w:rPr>
              <w:t>_____________________________________________________________________________</w:t>
            </w:r>
            <w:r w:rsidR="00F11C72">
              <w:rPr>
                <w:rFonts w:ascii="Times New Roman" w:hAnsi="Times New Roman" w:cs="Times New Roman"/>
              </w:rPr>
              <w:t xml:space="preserve"> </w:t>
            </w:r>
          </w:p>
          <w:p w:rsidR="00F11C72" w:rsidRPr="00145D7A" w:rsidRDefault="00F11C72" w:rsidP="00F11C72">
            <w:pPr>
              <w:tabs>
                <w:tab w:val="left" w:pos="142"/>
              </w:tabs>
              <w:jc w:val="both"/>
              <w:rPr>
                <w:rFonts w:ascii="Times New Roman" w:hAnsi="Times New Roman" w:cs="Times New Roman"/>
              </w:rPr>
            </w:pPr>
          </w:p>
        </w:tc>
      </w:tr>
      <w:tr w:rsidR="009A2472" w:rsidRPr="00145D7A" w:rsidTr="00145D7A">
        <w:tc>
          <w:tcPr>
            <w:tcW w:w="5000" w:type="pct"/>
            <w:gridSpan w:val="11"/>
          </w:tcPr>
          <w:p w:rsidR="009A2472" w:rsidRPr="00145D7A" w:rsidRDefault="009A2472" w:rsidP="00145D7A">
            <w:pPr>
              <w:tabs>
                <w:tab w:val="left" w:pos="142"/>
              </w:tabs>
              <w:jc w:val="both"/>
              <w:rPr>
                <w:rFonts w:ascii="Times New Roman" w:hAnsi="Times New Roman" w:cs="Times New Roman"/>
              </w:rPr>
            </w:pPr>
            <w:r w:rsidRPr="00145D7A">
              <w:rPr>
                <w:rFonts w:ascii="Times New Roman" w:hAnsi="Times New Roman" w:cs="Times New Roman"/>
                <w:b/>
              </w:rPr>
              <w:t>2.</w:t>
            </w:r>
            <w:r w:rsidRPr="00145D7A">
              <w:rPr>
                <w:rFonts w:ascii="Times New Roman" w:hAnsi="Times New Roman" w:cs="Times New Roman"/>
              </w:rPr>
              <w:t xml:space="preserve"> Происходили ли за последние 5 (пять) лет следующие события, связанные с Заявителем (Страхователем):</w:t>
            </w:r>
          </w:p>
          <w:p w:rsidR="009A2472" w:rsidRPr="00145D7A" w:rsidRDefault="009A2472" w:rsidP="00145D7A">
            <w:pPr>
              <w:tabs>
                <w:tab w:val="left" w:pos="142"/>
              </w:tabs>
              <w:jc w:val="both"/>
              <w:rPr>
                <w:rFonts w:ascii="Times New Roman" w:hAnsi="Times New Roman" w:cs="Times New Roman"/>
              </w:rPr>
            </w:pPr>
            <w:r w:rsidRPr="00145D7A">
              <w:rPr>
                <w:rFonts w:ascii="Times New Roman" w:hAnsi="Times New Roman" w:cs="Times New Roman"/>
                <w:b/>
              </w:rPr>
              <w:t>2.1.</w:t>
            </w:r>
            <w:r w:rsidRPr="00145D7A">
              <w:rPr>
                <w:rFonts w:ascii="Times New Roman" w:hAnsi="Times New Roman" w:cs="Times New Roman"/>
              </w:rPr>
              <w:t xml:space="preserve"> Изменение названия компании    </w:t>
            </w:r>
            <w:r w:rsidR="00F11C72">
              <w:rPr>
                <w:rFonts w:ascii="Times New Roman" w:hAnsi="Times New Roman" w:cs="Times New Roman"/>
              </w:rPr>
              <w:t xml:space="preserve">                                                                  </w:t>
            </w:r>
            <w:r w:rsidRPr="00145D7A">
              <w:rPr>
                <w:rFonts w:ascii="Times New Roman" w:hAnsi="Times New Roman" w:cs="Times New Roman"/>
              </w:rPr>
              <w:sym w:font="Wingdings" w:char="F06F"/>
            </w:r>
            <w:r w:rsidRPr="00145D7A">
              <w:rPr>
                <w:rFonts w:ascii="Times New Roman" w:hAnsi="Times New Roman" w:cs="Times New Roman"/>
              </w:rPr>
              <w:t xml:space="preserve">   да           </w:t>
            </w:r>
            <w:r w:rsidRPr="00145D7A">
              <w:rPr>
                <w:rFonts w:ascii="Times New Roman" w:hAnsi="Times New Roman" w:cs="Times New Roman"/>
              </w:rPr>
              <w:sym w:font="Wingdings" w:char="F06F"/>
            </w:r>
            <w:r w:rsidRPr="00145D7A">
              <w:rPr>
                <w:rFonts w:ascii="Times New Roman" w:hAnsi="Times New Roman" w:cs="Times New Roman"/>
              </w:rPr>
              <w:t xml:space="preserve">   нет</w:t>
            </w:r>
          </w:p>
          <w:p w:rsidR="009A2472" w:rsidRPr="00145D7A" w:rsidRDefault="009A2472" w:rsidP="00145D7A">
            <w:pPr>
              <w:tabs>
                <w:tab w:val="left" w:pos="142"/>
              </w:tabs>
              <w:jc w:val="both"/>
              <w:rPr>
                <w:rFonts w:ascii="Times New Roman" w:hAnsi="Times New Roman" w:cs="Times New Roman"/>
              </w:rPr>
            </w:pPr>
            <w:r w:rsidRPr="00145D7A">
              <w:rPr>
                <w:rFonts w:ascii="Times New Roman" w:hAnsi="Times New Roman" w:cs="Times New Roman"/>
                <w:b/>
              </w:rPr>
              <w:t>2.2.</w:t>
            </w:r>
            <w:r w:rsidRPr="00145D7A">
              <w:rPr>
                <w:rFonts w:ascii="Times New Roman" w:hAnsi="Times New Roman" w:cs="Times New Roman"/>
              </w:rPr>
              <w:t xml:space="preserve"> Слияние с другими компаниями или приобретение других компаний</w:t>
            </w:r>
            <w:r w:rsidRPr="00145D7A">
              <w:rPr>
                <w:rFonts w:ascii="Times New Roman" w:hAnsi="Times New Roman" w:cs="Times New Roman"/>
              </w:rPr>
              <w:sym w:font="Wingdings" w:char="F06F"/>
            </w:r>
            <w:r w:rsidRPr="00145D7A">
              <w:rPr>
                <w:rFonts w:ascii="Times New Roman" w:hAnsi="Times New Roman" w:cs="Times New Roman"/>
              </w:rPr>
              <w:t xml:space="preserve">   да          </w:t>
            </w:r>
            <w:r w:rsidRPr="00145D7A">
              <w:rPr>
                <w:rFonts w:ascii="Times New Roman" w:hAnsi="Times New Roman" w:cs="Times New Roman"/>
              </w:rPr>
              <w:sym w:font="Wingdings" w:char="F06F"/>
            </w:r>
            <w:r w:rsidRPr="00145D7A">
              <w:rPr>
                <w:rFonts w:ascii="Times New Roman" w:hAnsi="Times New Roman" w:cs="Times New Roman"/>
              </w:rPr>
              <w:t xml:space="preserve">   нет</w:t>
            </w:r>
          </w:p>
          <w:p w:rsidR="009A2472" w:rsidRDefault="00F11C72" w:rsidP="00145D7A">
            <w:pPr>
              <w:tabs>
                <w:tab w:val="left" w:pos="142"/>
              </w:tabs>
              <w:jc w:val="both"/>
              <w:rPr>
                <w:rFonts w:ascii="Times New Roman" w:hAnsi="Times New Roman" w:cs="Times New Roman"/>
              </w:rPr>
            </w:pPr>
            <w:r>
              <w:rPr>
                <w:rFonts w:ascii="Times New Roman" w:hAnsi="Times New Roman" w:cs="Times New Roman"/>
                <w:b/>
              </w:rPr>
              <w:t>2</w:t>
            </w:r>
            <w:r w:rsidR="009A2472" w:rsidRPr="00145D7A">
              <w:rPr>
                <w:rFonts w:ascii="Times New Roman" w:hAnsi="Times New Roman" w:cs="Times New Roman"/>
                <w:b/>
              </w:rPr>
              <w:t>.3.</w:t>
            </w:r>
            <w:r w:rsidR="009A2472" w:rsidRPr="00145D7A">
              <w:rPr>
                <w:rFonts w:ascii="Times New Roman" w:hAnsi="Times New Roman" w:cs="Times New Roman"/>
              </w:rPr>
              <w:t xml:space="preserve"> Продажа или прекращение деятельности какой-либо </w:t>
            </w:r>
            <w:r>
              <w:rPr>
                <w:rFonts w:ascii="Times New Roman" w:hAnsi="Times New Roman" w:cs="Times New Roman"/>
              </w:rPr>
              <w:t xml:space="preserve">                                </w:t>
            </w:r>
            <w:r w:rsidR="009A2472" w:rsidRPr="00145D7A">
              <w:rPr>
                <w:rFonts w:ascii="Times New Roman" w:hAnsi="Times New Roman" w:cs="Times New Roman"/>
              </w:rPr>
              <w:sym w:font="Wingdings" w:char="F06F"/>
            </w:r>
            <w:r w:rsidR="009A2472" w:rsidRPr="00145D7A">
              <w:rPr>
                <w:rFonts w:ascii="Times New Roman" w:hAnsi="Times New Roman" w:cs="Times New Roman"/>
              </w:rPr>
              <w:t xml:space="preserve">   да           </w:t>
            </w:r>
            <w:r w:rsidR="009A2472" w:rsidRPr="00145D7A">
              <w:rPr>
                <w:rFonts w:ascii="Times New Roman" w:hAnsi="Times New Roman" w:cs="Times New Roman"/>
              </w:rPr>
              <w:sym w:font="Wingdings" w:char="F06F"/>
            </w:r>
            <w:r w:rsidR="009A2472" w:rsidRPr="00145D7A">
              <w:rPr>
                <w:rFonts w:ascii="Times New Roman" w:hAnsi="Times New Roman" w:cs="Times New Roman"/>
              </w:rPr>
              <w:t xml:space="preserve">   нет</w:t>
            </w:r>
          </w:p>
          <w:p w:rsidR="00F11C72" w:rsidRPr="00145D7A" w:rsidRDefault="00F11C72" w:rsidP="00145D7A">
            <w:pPr>
              <w:tabs>
                <w:tab w:val="left" w:pos="142"/>
              </w:tabs>
              <w:jc w:val="both"/>
              <w:rPr>
                <w:rFonts w:ascii="Times New Roman" w:hAnsi="Times New Roman" w:cs="Times New Roman"/>
              </w:rPr>
            </w:pPr>
            <w:r w:rsidRPr="00145D7A">
              <w:rPr>
                <w:rFonts w:ascii="Times New Roman" w:hAnsi="Times New Roman" w:cs="Times New Roman"/>
              </w:rPr>
              <w:t xml:space="preserve">дочерней компании    </w:t>
            </w:r>
          </w:p>
          <w:p w:rsidR="009A2472" w:rsidRPr="00145D7A" w:rsidRDefault="009A2472" w:rsidP="00145D7A">
            <w:pPr>
              <w:tabs>
                <w:tab w:val="left" w:pos="142"/>
              </w:tabs>
              <w:jc w:val="both"/>
              <w:rPr>
                <w:rFonts w:ascii="Times New Roman" w:hAnsi="Times New Roman" w:cs="Times New Roman"/>
              </w:rPr>
            </w:pPr>
            <w:r w:rsidRPr="00145D7A">
              <w:rPr>
                <w:rFonts w:ascii="Times New Roman" w:hAnsi="Times New Roman" w:cs="Times New Roman"/>
                <w:b/>
              </w:rPr>
              <w:t>2.4.</w:t>
            </w:r>
            <w:r w:rsidRPr="00145D7A">
              <w:rPr>
                <w:rFonts w:ascii="Times New Roman" w:hAnsi="Times New Roman" w:cs="Times New Roman"/>
              </w:rPr>
              <w:t xml:space="preserve"> Изменение структуры капитала Заявителя (Страхователя)    </w:t>
            </w:r>
            <w:r w:rsidR="00F11C72">
              <w:rPr>
                <w:rFonts w:ascii="Times New Roman" w:hAnsi="Times New Roman" w:cs="Times New Roman"/>
              </w:rPr>
              <w:t xml:space="preserve">                     </w:t>
            </w:r>
            <w:r w:rsidRPr="00145D7A">
              <w:rPr>
                <w:rFonts w:ascii="Times New Roman" w:hAnsi="Times New Roman" w:cs="Times New Roman"/>
              </w:rPr>
              <w:sym w:font="Wingdings" w:char="F06F"/>
            </w:r>
            <w:r w:rsidRPr="00145D7A">
              <w:rPr>
                <w:rFonts w:ascii="Times New Roman" w:hAnsi="Times New Roman" w:cs="Times New Roman"/>
              </w:rPr>
              <w:t xml:space="preserve">   да           </w:t>
            </w:r>
            <w:r w:rsidRPr="00145D7A">
              <w:rPr>
                <w:rFonts w:ascii="Times New Roman" w:hAnsi="Times New Roman" w:cs="Times New Roman"/>
              </w:rPr>
              <w:sym w:font="Wingdings" w:char="F06F"/>
            </w:r>
            <w:r w:rsidRPr="00145D7A">
              <w:rPr>
                <w:rFonts w:ascii="Times New Roman" w:hAnsi="Times New Roman" w:cs="Times New Roman"/>
              </w:rPr>
              <w:t xml:space="preserve">   нет</w:t>
            </w:r>
          </w:p>
          <w:p w:rsidR="009A2472" w:rsidRPr="00145D7A" w:rsidRDefault="009A2472" w:rsidP="00145D7A">
            <w:pPr>
              <w:tabs>
                <w:tab w:val="left" w:pos="142"/>
              </w:tabs>
              <w:jc w:val="both"/>
              <w:rPr>
                <w:rFonts w:ascii="Times New Roman" w:hAnsi="Times New Roman" w:cs="Times New Roman"/>
              </w:rPr>
            </w:pPr>
            <w:r w:rsidRPr="00145D7A">
              <w:rPr>
                <w:rFonts w:ascii="Times New Roman" w:hAnsi="Times New Roman" w:cs="Times New Roman"/>
              </w:rPr>
              <w:t>Если хотя бы на один вопрос есть ответ "да", пожалуйста, приведите подробности _____________________________________________________________________________</w:t>
            </w:r>
          </w:p>
          <w:p w:rsidR="009A2472" w:rsidRPr="00145D7A" w:rsidRDefault="009A2472" w:rsidP="00F11C72">
            <w:pPr>
              <w:tabs>
                <w:tab w:val="left" w:pos="142"/>
              </w:tabs>
              <w:jc w:val="both"/>
              <w:rPr>
                <w:rFonts w:ascii="Times New Roman" w:hAnsi="Times New Roman" w:cs="Times New Roman"/>
              </w:rPr>
            </w:pPr>
            <w:r w:rsidRPr="00145D7A">
              <w:rPr>
                <w:rFonts w:ascii="Times New Roman" w:hAnsi="Times New Roman" w:cs="Times New Roman"/>
              </w:rPr>
              <w:t>_____________________________________________________________________________</w:t>
            </w:r>
            <w:r w:rsidR="00F11C72">
              <w:rPr>
                <w:rFonts w:ascii="Times New Roman" w:hAnsi="Times New Roman" w:cs="Times New Roman"/>
              </w:rPr>
              <w:t xml:space="preserve"> </w:t>
            </w:r>
          </w:p>
        </w:tc>
      </w:tr>
      <w:tr w:rsidR="009A2472" w:rsidRPr="00145D7A" w:rsidTr="00145D7A">
        <w:tc>
          <w:tcPr>
            <w:tcW w:w="5000" w:type="pct"/>
            <w:gridSpan w:val="11"/>
          </w:tcPr>
          <w:p w:rsidR="009A2472" w:rsidRPr="00145D7A" w:rsidRDefault="009A2472" w:rsidP="00145D7A">
            <w:pPr>
              <w:tabs>
                <w:tab w:val="left" w:pos="142"/>
              </w:tabs>
              <w:jc w:val="both"/>
              <w:rPr>
                <w:rFonts w:ascii="Times New Roman" w:hAnsi="Times New Roman" w:cs="Times New Roman"/>
              </w:rPr>
            </w:pPr>
            <w:r w:rsidRPr="00145D7A">
              <w:rPr>
                <w:rFonts w:ascii="Times New Roman" w:hAnsi="Times New Roman" w:cs="Times New Roman"/>
                <w:b/>
              </w:rPr>
              <w:t xml:space="preserve">3. </w:t>
            </w:r>
            <w:r w:rsidRPr="00145D7A">
              <w:rPr>
                <w:rFonts w:ascii="Times New Roman" w:hAnsi="Times New Roman" w:cs="Times New Roman"/>
              </w:rPr>
              <w:t xml:space="preserve">Рассматриваются ли в настоящее время Компанией или  планы о поглощении, предложения о приобретении компаний или проходит ли в данное время или планируется слияние компаний?    </w:t>
            </w:r>
            <w:r w:rsidRPr="00145D7A">
              <w:rPr>
                <w:rFonts w:ascii="Times New Roman" w:hAnsi="Times New Roman" w:cs="Times New Roman"/>
              </w:rPr>
              <w:sym w:font="Wingdings" w:char="F06F"/>
            </w:r>
            <w:r w:rsidRPr="00145D7A">
              <w:rPr>
                <w:rFonts w:ascii="Times New Roman" w:hAnsi="Times New Roman" w:cs="Times New Roman"/>
              </w:rPr>
              <w:t xml:space="preserve">   да           </w:t>
            </w:r>
            <w:r w:rsidRPr="00145D7A">
              <w:rPr>
                <w:rFonts w:ascii="Times New Roman" w:hAnsi="Times New Roman" w:cs="Times New Roman"/>
              </w:rPr>
              <w:sym w:font="Wingdings" w:char="F06F"/>
            </w:r>
            <w:r w:rsidRPr="00145D7A">
              <w:rPr>
                <w:rFonts w:ascii="Times New Roman" w:hAnsi="Times New Roman" w:cs="Times New Roman"/>
              </w:rPr>
              <w:t xml:space="preserve">   нет</w:t>
            </w:r>
          </w:p>
          <w:p w:rsidR="009A2472" w:rsidRPr="00145D7A" w:rsidRDefault="009A2472" w:rsidP="00145D7A">
            <w:pPr>
              <w:tabs>
                <w:tab w:val="left" w:pos="142"/>
              </w:tabs>
              <w:jc w:val="both"/>
              <w:rPr>
                <w:rFonts w:ascii="Times New Roman" w:hAnsi="Times New Roman" w:cs="Times New Roman"/>
                <w:b/>
              </w:rPr>
            </w:pPr>
          </w:p>
        </w:tc>
      </w:tr>
      <w:tr w:rsidR="009A2472" w:rsidRPr="00145D7A" w:rsidTr="00145D7A">
        <w:tc>
          <w:tcPr>
            <w:tcW w:w="5000" w:type="pct"/>
            <w:gridSpan w:val="11"/>
          </w:tcPr>
          <w:p w:rsidR="009A2472" w:rsidRPr="00145D7A" w:rsidRDefault="009A2472" w:rsidP="00145D7A">
            <w:pPr>
              <w:tabs>
                <w:tab w:val="left" w:pos="142"/>
              </w:tabs>
              <w:jc w:val="both"/>
              <w:rPr>
                <w:rFonts w:ascii="Times New Roman" w:hAnsi="Times New Roman" w:cs="Times New Roman"/>
              </w:rPr>
            </w:pPr>
            <w:r w:rsidRPr="00145D7A">
              <w:rPr>
                <w:rFonts w:ascii="Times New Roman" w:hAnsi="Times New Roman" w:cs="Times New Roman"/>
              </w:rPr>
              <w:t xml:space="preserve">Известно ли Компании о любом предложении, относящемся к её приобретению другой компанией?       </w:t>
            </w:r>
            <w:r w:rsidRPr="00145D7A">
              <w:rPr>
                <w:rFonts w:ascii="Times New Roman" w:hAnsi="Times New Roman" w:cs="Times New Roman"/>
              </w:rPr>
              <w:sym w:font="Wingdings" w:char="F06F"/>
            </w:r>
            <w:r w:rsidRPr="00145D7A">
              <w:rPr>
                <w:rFonts w:ascii="Times New Roman" w:hAnsi="Times New Roman" w:cs="Times New Roman"/>
              </w:rPr>
              <w:t xml:space="preserve">   да         </w:t>
            </w:r>
            <w:r w:rsidRPr="00145D7A">
              <w:rPr>
                <w:rFonts w:ascii="Times New Roman" w:hAnsi="Times New Roman" w:cs="Times New Roman"/>
              </w:rPr>
              <w:sym w:font="Wingdings" w:char="F06F"/>
            </w:r>
            <w:r w:rsidRPr="00145D7A">
              <w:rPr>
                <w:rFonts w:ascii="Times New Roman" w:hAnsi="Times New Roman" w:cs="Times New Roman"/>
              </w:rPr>
              <w:t xml:space="preserve">   нет</w:t>
            </w:r>
          </w:p>
          <w:p w:rsidR="009A2472" w:rsidRPr="00145D7A" w:rsidRDefault="009A2472" w:rsidP="00145D7A">
            <w:pPr>
              <w:tabs>
                <w:tab w:val="left" w:pos="142"/>
              </w:tabs>
              <w:jc w:val="both"/>
              <w:rPr>
                <w:rFonts w:ascii="Times New Roman" w:hAnsi="Times New Roman" w:cs="Times New Roman"/>
              </w:rPr>
            </w:pPr>
          </w:p>
        </w:tc>
      </w:tr>
      <w:tr w:rsidR="009A2472" w:rsidRPr="00145D7A" w:rsidTr="00145D7A">
        <w:tc>
          <w:tcPr>
            <w:tcW w:w="5000" w:type="pct"/>
            <w:gridSpan w:val="11"/>
          </w:tcPr>
          <w:p w:rsidR="009A2472" w:rsidRPr="00145D7A" w:rsidRDefault="009A2472" w:rsidP="00145D7A">
            <w:pPr>
              <w:shd w:val="clear" w:color="auto" w:fill="FFFFFF"/>
              <w:tabs>
                <w:tab w:val="left" w:pos="142"/>
              </w:tabs>
              <w:rPr>
                <w:rFonts w:ascii="Times New Roman" w:hAnsi="Times New Roman" w:cs="Times New Roman"/>
              </w:rPr>
            </w:pPr>
            <w:r w:rsidRPr="00145D7A">
              <w:rPr>
                <w:rFonts w:ascii="Times New Roman" w:hAnsi="Times New Roman" w:cs="Times New Roman"/>
              </w:rPr>
              <w:t xml:space="preserve">Собирается ли Компания осуществить новый выпуск ценных бумаг в течение ближайшего года?            </w:t>
            </w:r>
            <w:r w:rsidRPr="00145D7A">
              <w:rPr>
                <w:rFonts w:ascii="Times New Roman" w:hAnsi="Times New Roman" w:cs="Times New Roman"/>
              </w:rPr>
              <w:sym w:font="Wingdings" w:char="F06F"/>
            </w:r>
            <w:r w:rsidRPr="00145D7A">
              <w:rPr>
                <w:rFonts w:ascii="Times New Roman" w:hAnsi="Times New Roman" w:cs="Times New Roman"/>
              </w:rPr>
              <w:t xml:space="preserve">   да          </w:t>
            </w:r>
            <w:r w:rsidRPr="00145D7A">
              <w:rPr>
                <w:rFonts w:ascii="Times New Roman" w:hAnsi="Times New Roman" w:cs="Times New Roman"/>
              </w:rPr>
              <w:sym w:font="Wingdings" w:char="F06F"/>
            </w:r>
            <w:r w:rsidRPr="00145D7A">
              <w:rPr>
                <w:rFonts w:ascii="Times New Roman" w:hAnsi="Times New Roman" w:cs="Times New Roman"/>
              </w:rPr>
              <w:t xml:space="preserve">   нет</w:t>
            </w:r>
          </w:p>
        </w:tc>
      </w:tr>
      <w:tr w:rsidR="009A2472" w:rsidRPr="00145D7A" w:rsidTr="00145D7A">
        <w:tc>
          <w:tcPr>
            <w:tcW w:w="5000" w:type="pct"/>
            <w:gridSpan w:val="11"/>
          </w:tcPr>
          <w:p w:rsidR="009A2472" w:rsidRPr="00145D7A" w:rsidRDefault="009A2472" w:rsidP="00145D7A">
            <w:pPr>
              <w:tabs>
                <w:tab w:val="left" w:pos="142"/>
              </w:tabs>
              <w:jc w:val="both"/>
              <w:rPr>
                <w:rFonts w:ascii="Times New Roman" w:hAnsi="Times New Roman" w:cs="Times New Roman"/>
              </w:rPr>
            </w:pPr>
            <w:r w:rsidRPr="00145D7A">
              <w:rPr>
                <w:rFonts w:ascii="Times New Roman" w:hAnsi="Times New Roman" w:cs="Times New Roman"/>
              </w:rPr>
              <w:t xml:space="preserve">Если хотя бы на один вопрос есть ответ "да", пожалуйста, приведите подробности </w:t>
            </w:r>
          </w:p>
          <w:p w:rsidR="009A2472" w:rsidRPr="00145D7A" w:rsidRDefault="009A2472" w:rsidP="00145D7A">
            <w:pPr>
              <w:tabs>
                <w:tab w:val="left" w:pos="142"/>
              </w:tabs>
              <w:jc w:val="both"/>
              <w:rPr>
                <w:rFonts w:ascii="Times New Roman" w:hAnsi="Times New Roman" w:cs="Times New Roman"/>
              </w:rPr>
            </w:pPr>
            <w:r w:rsidRPr="00145D7A">
              <w:rPr>
                <w:rFonts w:ascii="Times New Roman" w:hAnsi="Times New Roman" w:cs="Times New Roman"/>
              </w:rPr>
              <w:t>_____________________________________________________________________________</w:t>
            </w:r>
          </w:p>
          <w:p w:rsidR="009A2472" w:rsidRPr="00145D7A" w:rsidRDefault="009A2472" w:rsidP="00F11C72">
            <w:pPr>
              <w:tabs>
                <w:tab w:val="left" w:pos="142"/>
              </w:tabs>
              <w:jc w:val="both"/>
              <w:rPr>
                <w:rFonts w:ascii="Times New Roman" w:hAnsi="Times New Roman" w:cs="Times New Roman"/>
              </w:rPr>
            </w:pPr>
            <w:r w:rsidRPr="00145D7A">
              <w:rPr>
                <w:rFonts w:ascii="Times New Roman" w:hAnsi="Times New Roman" w:cs="Times New Roman"/>
              </w:rPr>
              <w:t>_____________________________________________________________________________</w:t>
            </w:r>
            <w:r w:rsidR="00F11C72">
              <w:rPr>
                <w:rFonts w:ascii="Times New Roman" w:hAnsi="Times New Roman" w:cs="Times New Roman"/>
              </w:rPr>
              <w:t xml:space="preserve"> </w:t>
            </w:r>
          </w:p>
        </w:tc>
      </w:tr>
      <w:tr w:rsidR="009A2472" w:rsidRPr="00145D7A" w:rsidTr="00145D7A">
        <w:tc>
          <w:tcPr>
            <w:tcW w:w="5000" w:type="pct"/>
            <w:gridSpan w:val="11"/>
          </w:tcPr>
          <w:p w:rsidR="009A2472" w:rsidRPr="00145D7A" w:rsidRDefault="009A2472" w:rsidP="00145D7A">
            <w:pPr>
              <w:tabs>
                <w:tab w:val="left" w:pos="142"/>
              </w:tabs>
              <w:jc w:val="both"/>
              <w:rPr>
                <w:rFonts w:ascii="Times New Roman" w:hAnsi="Times New Roman" w:cs="Times New Roman"/>
              </w:rPr>
            </w:pPr>
            <w:r w:rsidRPr="00145D7A">
              <w:rPr>
                <w:rFonts w:ascii="Times New Roman" w:hAnsi="Times New Roman" w:cs="Times New Roman"/>
                <w:b/>
              </w:rPr>
              <w:t>4.</w:t>
            </w:r>
            <w:r w:rsidRPr="00145D7A">
              <w:rPr>
                <w:rFonts w:ascii="Times New Roman" w:hAnsi="Times New Roman" w:cs="Times New Roman"/>
              </w:rPr>
              <w:t xml:space="preserve"> Является ли Заявитель (Страхователь):</w:t>
            </w:r>
          </w:p>
          <w:p w:rsidR="009A2472" w:rsidRPr="00145D7A" w:rsidRDefault="009A2472" w:rsidP="00145D7A">
            <w:pPr>
              <w:tabs>
                <w:tab w:val="left" w:pos="142"/>
              </w:tabs>
              <w:jc w:val="both"/>
              <w:rPr>
                <w:rFonts w:ascii="Times New Roman" w:hAnsi="Times New Roman" w:cs="Times New Roman"/>
              </w:rPr>
            </w:pPr>
            <w:r w:rsidRPr="00145D7A">
              <w:rPr>
                <w:rFonts w:ascii="Times New Roman" w:hAnsi="Times New Roman" w:cs="Times New Roman"/>
                <w:b/>
              </w:rPr>
              <w:t>4.1</w:t>
            </w:r>
            <w:r w:rsidRPr="00145D7A">
              <w:rPr>
                <w:rFonts w:ascii="Times New Roman" w:hAnsi="Times New Roman" w:cs="Times New Roman"/>
              </w:rPr>
              <w:t xml:space="preserve">. Коммерческой организацией </w:t>
            </w:r>
            <w:r w:rsidRPr="00145D7A">
              <w:rPr>
                <w:rFonts w:ascii="Times New Roman" w:hAnsi="Times New Roman" w:cs="Times New Roman"/>
              </w:rPr>
              <w:sym w:font="Wingdings" w:char="F06F"/>
            </w:r>
            <w:r w:rsidRPr="00145D7A">
              <w:rPr>
                <w:rFonts w:ascii="Times New Roman" w:hAnsi="Times New Roman" w:cs="Times New Roman"/>
              </w:rPr>
              <w:t xml:space="preserve">   да          </w:t>
            </w:r>
            <w:r w:rsidRPr="00145D7A">
              <w:rPr>
                <w:rFonts w:ascii="Times New Roman" w:hAnsi="Times New Roman" w:cs="Times New Roman"/>
              </w:rPr>
              <w:sym w:font="Wingdings" w:char="F06F"/>
            </w:r>
            <w:r w:rsidRPr="00145D7A">
              <w:rPr>
                <w:rFonts w:ascii="Times New Roman" w:hAnsi="Times New Roman" w:cs="Times New Roman"/>
              </w:rPr>
              <w:t xml:space="preserve">   нет</w:t>
            </w:r>
          </w:p>
          <w:p w:rsidR="009A2472" w:rsidRPr="00145D7A" w:rsidRDefault="009A2472" w:rsidP="00145D7A">
            <w:pPr>
              <w:tabs>
                <w:tab w:val="left" w:pos="142"/>
              </w:tabs>
              <w:jc w:val="both"/>
              <w:rPr>
                <w:rFonts w:ascii="Times New Roman" w:hAnsi="Times New Roman" w:cs="Times New Roman"/>
              </w:rPr>
            </w:pPr>
            <w:r w:rsidRPr="00145D7A">
              <w:rPr>
                <w:rFonts w:ascii="Times New Roman" w:hAnsi="Times New Roman" w:cs="Times New Roman"/>
                <w:b/>
              </w:rPr>
              <w:t>4.2</w:t>
            </w:r>
            <w:r w:rsidRPr="00145D7A">
              <w:rPr>
                <w:rFonts w:ascii="Times New Roman" w:hAnsi="Times New Roman" w:cs="Times New Roman"/>
              </w:rPr>
              <w:t xml:space="preserve">. Корпоративным юридическим лицом </w:t>
            </w:r>
            <w:r w:rsidRPr="00145D7A">
              <w:rPr>
                <w:rFonts w:ascii="Times New Roman" w:hAnsi="Times New Roman" w:cs="Times New Roman"/>
              </w:rPr>
              <w:sym w:font="Wingdings" w:char="F06F"/>
            </w:r>
            <w:r w:rsidRPr="00145D7A">
              <w:rPr>
                <w:rFonts w:ascii="Times New Roman" w:hAnsi="Times New Roman" w:cs="Times New Roman"/>
              </w:rPr>
              <w:t xml:space="preserve">   да          </w:t>
            </w:r>
            <w:r w:rsidRPr="00145D7A">
              <w:rPr>
                <w:rFonts w:ascii="Times New Roman" w:hAnsi="Times New Roman" w:cs="Times New Roman"/>
              </w:rPr>
              <w:sym w:font="Wingdings" w:char="F06F"/>
            </w:r>
            <w:r w:rsidRPr="00145D7A">
              <w:rPr>
                <w:rFonts w:ascii="Times New Roman" w:hAnsi="Times New Roman" w:cs="Times New Roman"/>
              </w:rPr>
              <w:t xml:space="preserve">   нет</w:t>
            </w:r>
          </w:p>
          <w:p w:rsidR="009A2472" w:rsidRPr="00145D7A" w:rsidRDefault="009A2472" w:rsidP="00145D7A">
            <w:pPr>
              <w:tabs>
                <w:tab w:val="left" w:pos="142"/>
              </w:tabs>
              <w:jc w:val="both"/>
              <w:rPr>
                <w:rFonts w:ascii="Times New Roman" w:hAnsi="Times New Roman" w:cs="Times New Roman"/>
              </w:rPr>
            </w:pPr>
            <w:r w:rsidRPr="00145D7A">
              <w:rPr>
                <w:rFonts w:ascii="Times New Roman" w:hAnsi="Times New Roman" w:cs="Times New Roman"/>
                <w:b/>
              </w:rPr>
              <w:t>4.3.</w:t>
            </w:r>
            <w:r w:rsidRPr="00145D7A">
              <w:rPr>
                <w:rFonts w:ascii="Times New Roman" w:hAnsi="Times New Roman" w:cs="Times New Roman"/>
              </w:rPr>
              <w:t xml:space="preserve"> Унитарным юридическим лицом </w:t>
            </w:r>
            <w:r w:rsidRPr="00145D7A">
              <w:rPr>
                <w:rFonts w:ascii="Times New Roman" w:hAnsi="Times New Roman" w:cs="Times New Roman"/>
              </w:rPr>
              <w:sym w:font="Wingdings" w:char="F06F"/>
            </w:r>
            <w:r w:rsidRPr="00145D7A">
              <w:rPr>
                <w:rFonts w:ascii="Times New Roman" w:hAnsi="Times New Roman" w:cs="Times New Roman"/>
              </w:rPr>
              <w:t xml:space="preserve">   да          </w:t>
            </w:r>
            <w:r w:rsidRPr="00145D7A">
              <w:rPr>
                <w:rFonts w:ascii="Times New Roman" w:hAnsi="Times New Roman" w:cs="Times New Roman"/>
              </w:rPr>
              <w:sym w:font="Wingdings" w:char="F06F"/>
            </w:r>
            <w:r w:rsidRPr="00145D7A">
              <w:rPr>
                <w:rFonts w:ascii="Times New Roman" w:hAnsi="Times New Roman" w:cs="Times New Roman"/>
              </w:rPr>
              <w:t xml:space="preserve">   нет</w:t>
            </w:r>
          </w:p>
          <w:p w:rsidR="009A2472" w:rsidRPr="00145D7A" w:rsidRDefault="009A2472" w:rsidP="00145D7A">
            <w:pPr>
              <w:tabs>
                <w:tab w:val="left" w:pos="142"/>
              </w:tabs>
              <w:jc w:val="both"/>
              <w:rPr>
                <w:rFonts w:ascii="Times New Roman" w:hAnsi="Times New Roman" w:cs="Times New Roman"/>
              </w:rPr>
            </w:pPr>
            <w:r w:rsidRPr="00145D7A">
              <w:rPr>
                <w:rFonts w:ascii="Times New Roman" w:hAnsi="Times New Roman" w:cs="Times New Roman"/>
                <w:b/>
              </w:rPr>
              <w:t>4.4.</w:t>
            </w:r>
            <w:r w:rsidRPr="00145D7A">
              <w:rPr>
                <w:rFonts w:ascii="Times New Roman" w:hAnsi="Times New Roman" w:cs="Times New Roman"/>
              </w:rPr>
              <w:t xml:space="preserve"> Публичным акционерным обществом </w:t>
            </w:r>
            <w:r w:rsidRPr="00145D7A">
              <w:rPr>
                <w:rFonts w:ascii="Times New Roman" w:hAnsi="Times New Roman" w:cs="Times New Roman"/>
              </w:rPr>
              <w:sym w:font="Wingdings" w:char="F06F"/>
            </w:r>
            <w:r w:rsidRPr="00145D7A">
              <w:rPr>
                <w:rFonts w:ascii="Times New Roman" w:hAnsi="Times New Roman" w:cs="Times New Roman"/>
              </w:rPr>
              <w:t xml:space="preserve">   да          </w:t>
            </w:r>
            <w:r w:rsidRPr="00145D7A">
              <w:rPr>
                <w:rFonts w:ascii="Times New Roman" w:hAnsi="Times New Roman" w:cs="Times New Roman"/>
              </w:rPr>
              <w:sym w:font="Wingdings" w:char="F06F"/>
            </w:r>
            <w:r w:rsidRPr="00145D7A">
              <w:rPr>
                <w:rFonts w:ascii="Times New Roman" w:hAnsi="Times New Roman" w:cs="Times New Roman"/>
              </w:rPr>
              <w:t xml:space="preserve">   нет</w:t>
            </w:r>
          </w:p>
          <w:p w:rsidR="009A2472" w:rsidRPr="00145D7A" w:rsidRDefault="009A2472" w:rsidP="00145D7A">
            <w:pPr>
              <w:tabs>
                <w:tab w:val="left" w:pos="142"/>
              </w:tabs>
              <w:jc w:val="both"/>
              <w:rPr>
                <w:rFonts w:ascii="Times New Roman" w:hAnsi="Times New Roman" w:cs="Times New Roman"/>
              </w:rPr>
            </w:pPr>
            <w:r w:rsidRPr="00145D7A">
              <w:rPr>
                <w:rFonts w:ascii="Times New Roman" w:hAnsi="Times New Roman" w:cs="Times New Roman"/>
              </w:rPr>
              <w:t xml:space="preserve">Если хотя бы на один вопрос есть ответ "да", пожалуйста, приведите подробности </w:t>
            </w:r>
          </w:p>
          <w:p w:rsidR="009A2472" w:rsidRPr="00145D7A" w:rsidRDefault="009A2472" w:rsidP="00145D7A">
            <w:pPr>
              <w:tabs>
                <w:tab w:val="left" w:pos="142"/>
              </w:tabs>
              <w:jc w:val="both"/>
              <w:rPr>
                <w:rFonts w:ascii="Times New Roman" w:hAnsi="Times New Roman" w:cs="Times New Roman"/>
              </w:rPr>
            </w:pPr>
            <w:r w:rsidRPr="00145D7A">
              <w:rPr>
                <w:rFonts w:ascii="Times New Roman" w:hAnsi="Times New Roman" w:cs="Times New Roman"/>
              </w:rPr>
              <w:t>_____________________________________________________________________________</w:t>
            </w:r>
          </w:p>
          <w:p w:rsidR="009A2472" w:rsidRPr="00145D7A" w:rsidRDefault="009A2472" w:rsidP="00145D7A">
            <w:pPr>
              <w:tabs>
                <w:tab w:val="left" w:pos="142"/>
              </w:tabs>
              <w:jc w:val="both"/>
              <w:rPr>
                <w:rFonts w:ascii="Times New Roman" w:hAnsi="Times New Roman" w:cs="Times New Roman"/>
                <w:b/>
              </w:rPr>
            </w:pPr>
            <w:r w:rsidRPr="00145D7A">
              <w:rPr>
                <w:rFonts w:ascii="Times New Roman" w:hAnsi="Times New Roman" w:cs="Times New Roman"/>
              </w:rPr>
              <w:t>_____________________________________________________________________________</w:t>
            </w:r>
            <w:r w:rsidR="00F11C72">
              <w:rPr>
                <w:rFonts w:ascii="Times New Roman" w:hAnsi="Times New Roman" w:cs="Times New Roman"/>
              </w:rPr>
              <w:t xml:space="preserve"> </w:t>
            </w:r>
          </w:p>
          <w:p w:rsidR="009A2472" w:rsidRPr="00145D7A" w:rsidRDefault="009A2472" w:rsidP="00145D7A">
            <w:pPr>
              <w:tabs>
                <w:tab w:val="left" w:pos="142"/>
              </w:tabs>
              <w:jc w:val="both"/>
              <w:rPr>
                <w:rFonts w:ascii="Times New Roman" w:hAnsi="Times New Roman" w:cs="Times New Roman"/>
              </w:rPr>
            </w:pPr>
            <w:r w:rsidRPr="00145D7A">
              <w:rPr>
                <w:rFonts w:ascii="Times New Roman" w:hAnsi="Times New Roman" w:cs="Times New Roman"/>
                <w:b/>
              </w:rPr>
              <w:t>4.5.</w:t>
            </w:r>
            <w:r w:rsidRPr="00145D7A">
              <w:rPr>
                <w:rFonts w:ascii="Times New Roman" w:hAnsi="Times New Roman" w:cs="Times New Roman"/>
              </w:rPr>
              <w:t xml:space="preserve"> Входит ли Заявитель (Страхователь) в листинг какой-либо фондовой биржи?  </w:t>
            </w:r>
            <w:r w:rsidRPr="00145D7A">
              <w:rPr>
                <w:rFonts w:ascii="Times New Roman" w:hAnsi="Times New Roman" w:cs="Times New Roman"/>
              </w:rPr>
              <w:sym w:font="Wingdings" w:char="F06F"/>
            </w:r>
            <w:r w:rsidRPr="00145D7A">
              <w:rPr>
                <w:rFonts w:ascii="Times New Roman" w:hAnsi="Times New Roman" w:cs="Times New Roman"/>
              </w:rPr>
              <w:t xml:space="preserve">   да          </w:t>
            </w:r>
            <w:r w:rsidRPr="00145D7A">
              <w:rPr>
                <w:rFonts w:ascii="Times New Roman" w:hAnsi="Times New Roman" w:cs="Times New Roman"/>
              </w:rPr>
              <w:sym w:font="Wingdings" w:char="F06F"/>
            </w:r>
            <w:r w:rsidRPr="00145D7A">
              <w:rPr>
                <w:rFonts w:ascii="Times New Roman" w:hAnsi="Times New Roman" w:cs="Times New Roman"/>
              </w:rPr>
              <w:t xml:space="preserve">   нет</w:t>
            </w:r>
          </w:p>
        </w:tc>
      </w:tr>
      <w:tr w:rsidR="009A2472" w:rsidRPr="00145D7A" w:rsidTr="00145D7A">
        <w:tc>
          <w:tcPr>
            <w:tcW w:w="5000" w:type="pct"/>
            <w:gridSpan w:val="11"/>
          </w:tcPr>
          <w:p w:rsidR="009A2472" w:rsidRPr="00145D7A" w:rsidRDefault="009A2472" w:rsidP="00145D7A">
            <w:pPr>
              <w:tabs>
                <w:tab w:val="left" w:pos="142"/>
              </w:tabs>
              <w:jc w:val="both"/>
              <w:rPr>
                <w:rFonts w:ascii="Times New Roman" w:hAnsi="Times New Roman" w:cs="Times New Roman"/>
              </w:rPr>
            </w:pPr>
            <w:r w:rsidRPr="00145D7A">
              <w:rPr>
                <w:rFonts w:ascii="Times New Roman" w:hAnsi="Times New Roman" w:cs="Times New Roman"/>
              </w:rPr>
              <w:t>Если ответ "да", пожалуйста, уточните:</w:t>
            </w:r>
          </w:p>
          <w:p w:rsidR="009A2472" w:rsidRPr="00145D7A" w:rsidRDefault="009A2472" w:rsidP="00145D7A">
            <w:pPr>
              <w:tabs>
                <w:tab w:val="left" w:pos="142"/>
              </w:tabs>
              <w:jc w:val="both"/>
              <w:rPr>
                <w:rFonts w:ascii="Times New Roman" w:hAnsi="Times New Roman" w:cs="Times New Roman"/>
              </w:rPr>
            </w:pPr>
          </w:p>
          <w:p w:rsidR="009A2472" w:rsidRPr="00145D7A" w:rsidRDefault="009A2472" w:rsidP="00145D7A">
            <w:pPr>
              <w:tabs>
                <w:tab w:val="left" w:pos="142"/>
              </w:tabs>
              <w:jc w:val="both"/>
              <w:rPr>
                <w:rFonts w:ascii="Times New Roman" w:hAnsi="Times New Roman" w:cs="Times New Roman"/>
              </w:rPr>
            </w:pPr>
          </w:p>
        </w:tc>
      </w:tr>
      <w:tr w:rsidR="009A2472" w:rsidRPr="00145D7A" w:rsidTr="008D33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686" w:type="pct"/>
          </w:tcPr>
          <w:p w:rsidR="009A2472" w:rsidRPr="00145D7A" w:rsidRDefault="009A2472" w:rsidP="00145D7A">
            <w:pPr>
              <w:shd w:val="clear" w:color="auto" w:fill="FFFFFF"/>
              <w:tabs>
                <w:tab w:val="left" w:pos="142"/>
              </w:tabs>
              <w:rPr>
                <w:rFonts w:ascii="Times New Roman" w:hAnsi="Times New Roman" w:cs="Times New Roman"/>
              </w:rPr>
            </w:pPr>
            <w:r w:rsidRPr="00145D7A">
              <w:rPr>
                <w:rFonts w:ascii="Times New Roman" w:hAnsi="Times New Roman" w:cs="Times New Roman"/>
              </w:rPr>
              <w:t>Название фондовой биржи</w:t>
            </w:r>
          </w:p>
        </w:tc>
        <w:tc>
          <w:tcPr>
            <w:tcW w:w="731" w:type="pct"/>
          </w:tcPr>
          <w:p w:rsidR="009A2472" w:rsidRPr="00145D7A" w:rsidRDefault="009A2472" w:rsidP="00145D7A">
            <w:pPr>
              <w:shd w:val="clear" w:color="auto" w:fill="FFFFFF"/>
              <w:tabs>
                <w:tab w:val="left" w:pos="142"/>
              </w:tabs>
              <w:rPr>
                <w:rFonts w:ascii="Times New Roman" w:hAnsi="Times New Roman" w:cs="Times New Roman"/>
              </w:rPr>
            </w:pPr>
            <w:r w:rsidRPr="00145D7A">
              <w:rPr>
                <w:rFonts w:ascii="Times New Roman" w:hAnsi="Times New Roman" w:cs="Times New Roman"/>
              </w:rPr>
              <w:t>Страна образования регистрации фондовой биржи</w:t>
            </w:r>
          </w:p>
        </w:tc>
        <w:tc>
          <w:tcPr>
            <w:tcW w:w="756" w:type="pct"/>
            <w:gridSpan w:val="3"/>
          </w:tcPr>
          <w:p w:rsidR="009A2472" w:rsidRPr="00145D7A" w:rsidRDefault="009A2472" w:rsidP="00145D7A">
            <w:pPr>
              <w:shd w:val="clear" w:color="auto" w:fill="FFFFFF"/>
              <w:tabs>
                <w:tab w:val="left" w:pos="142"/>
              </w:tabs>
              <w:rPr>
                <w:rFonts w:ascii="Times New Roman" w:hAnsi="Times New Roman" w:cs="Times New Roman"/>
              </w:rPr>
            </w:pPr>
            <w:r w:rsidRPr="00145D7A">
              <w:rPr>
                <w:rFonts w:ascii="Times New Roman" w:hAnsi="Times New Roman" w:cs="Times New Roman"/>
              </w:rPr>
              <w:t>Страны, где котируются акции</w:t>
            </w:r>
          </w:p>
        </w:tc>
        <w:tc>
          <w:tcPr>
            <w:tcW w:w="834" w:type="pct"/>
            <w:gridSpan w:val="2"/>
          </w:tcPr>
          <w:p w:rsidR="009A2472" w:rsidRPr="00145D7A" w:rsidRDefault="009A2472" w:rsidP="00145D7A">
            <w:pPr>
              <w:shd w:val="clear" w:color="auto" w:fill="FFFFFF"/>
              <w:tabs>
                <w:tab w:val="left" w:pos="142"/>
              </w:tabs>
              <w:rPr>
                <w:rFonts w:ascii="Times New Roman" w:hAnsi="Times New Roman" w:cs="Times New Roman"/>
              </w:rPr>
            </w:pPr>
            <w:r w:rsidRPr="00145D7A">
              <w:rPr>
                <w:rFonts w:ascii="Times New Roman" w:hAnsi="Times New Roman" w:cs="Times New Roman"/>
              </w:rPr>
              <w:t>Биржа или рынок ценных бумаг по каждой стране</w:t>
            </w:r>
          </w:p>
        </w:tc>
        <w:tc>
          <w:tcPr>
            <w:tcW w:w="995" w:type="pct"/>
            <w:gridSpan w:val="3"/>
          </w:tcPr>
          <w:p w:rsidR="009A2472" w:rsidRPr="00145D7A" w:rsidRDefault="009A2472" w:rsidP="00145D7A">
            <w:pPr>
              <w:shd w:val="clear" w:color="auto" w:fill="FFFFFF"/>
              <w:tabs>
                <w:tab w:val="left" w:pos="142"/>
              </w:tabs>
              <w:rPr>
                <w:rFonts w:ascii="Times New Roman" w:hAnsi="Times New Roman" w:cs="Times New Roman"/>
              </w:rPr>
            </w:pPr>
            <w:r w:rsidRPr="00145D7A">
              <w:rPr>
                <w:rFonts w:ascii="Times New Roman" w:hAnsi="Times New Roman" w:cs="Times New Roman"/>
              </w:rPr>
              <w:t>Вид обращения акций (прямой листинг на бирже, АДР и уровень АДР, внебиржевой)</w:t>
            </w:r>
          </w:p>
          <w:p w:rsidR="009A2472" w:rsidRPr="00145D7A" w:rsidRDefault="009A2472" w:rsidP="00145D7A">
            <w:pPr>
              <w:shd w:val="clear" w:color="auto" w:fill="FFFFFF"/>
              <w:tabs>
                <w:tab w:val="left" w:pos="142"/>
              </w:tabs>
              <w:rPr>
                <w:rFonts w:ascii="Times New Roman" w:hAnsi="Times New Roman" w:cs="Times New Roman"/>
              </w:rPr>
            </w:pPr>
            <w:r w:rsidRPr="00145D7A">
              <w:rPr>
                <w:rFonts w:ascii="Times New Roman" w:hAnsi="Times New Roman" w:cs="Times New Roman"/>
              </w:rPr>
              <w:t xml:space="preserve">и </w:t>
            </w:r>
            <w:r w:rsidRPr="00145D7A">
              <w:rPr>
                <w:rFonts w:ascii="Times New Roman" w:hAnsi="Times New Roman" w:cs="Times New Roman"/>
              </w:rPr>
              <w:lastRenderedPageBreak/>
              <w:t>регистрационный номер</w:t>
            </w:r>
          </w:p>
        </w:tc>
        <w:tc>
          <w:tcPr>
            <w:tcW w:w="997" w:type="pct"/>
          </w:tcPr>
          <w:p w:rsidR="009A2472" w:rsidRPr="00145D7A" w:rsidRDefault="009A2472" w:rsidP="00145D7A">
            <w:pPr>
              <w:shd w:val="clear" w:color="auto" w:fill="FFFFFF"/>
              <w:tabs>
                <w:tab w:val="left" w:pos="142"/>
              </w:tabs>
              <w:rPr>
                <w:rFonts w:ascii="Times New Roman" w:hAnsi="Times New Roman" w:cs="Times New Roman"/>
              </w:rPr>
            </w:pPr>
            <w:r w:rsidRPr="00145D7A">
              <w:rPr>
                <w:rFonts w:ascii="Times New Roman" w:hAnsi="Times New Roman" w:cs="Times New Roman"/>
              </w:rPr>
              <w:lastRenderedPageBreak/>
              <w:t>Процент от общего числа акций в обращении</w:t>
            </w:r>
          </w:p>
        </w:tc>
      </w:tr>
      <w:tr w:rsidR="009A2472" w:rsidRPr="00145D7A" w:rsidTr="008D33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686" w:type="pct"/>
            <w:shd w:val="clear" w:color="auto" w:fill="FFFFFF"/>
          </w:tcPr>
          <w:p w:rsidR="009A2472" w:rsidRPr="00145D7A" w:rsidRDefault="009A2472" w:rsidP="00145D7A">
            <w:pPr>
              <w:shd w:val="clear" w:color="auto" w:fill="FFFFFF"/>
              <w:tabs>
                <w:tab w:val="left" w:pos="142"/>
              </w:tabs>
              <w:rPr>
                <w:rFonts w:ascii="Times New Roman" w:hAnsi="Times New Roman" w:cs="Times New Roman"/>
              </w:rPr>
            </w:pPr>
          </w:p>
        </w:tc>
        <w:tc>
          <w:tcPr>
            <w:tcW w:w="731" w:type="pct"/>
            <w:shd w:val="clear" w:color="auto" w:fill="FFFFFF"/>
          </w:tcPr>
          <w:p w:rsidR="009A2472" w:rsidRPr="00145D7A" w:rsidRDefault="009A2472" w:rsidP="00145D7A">
            <w:pPr>
              <w:shd w:val="clear" w:color="auto" w:fill="FFFFFF"/>
              <w:tabs>
                <w:tab w:val="left" w:pos="142"/>
              </w:tabs>
              <w:rPr>
                <w:rFonts w:ascii="Times New Roman" w:hAnsi="Times New Roman" w:cs="Times New Roman"/>
              </w:rPr>
            </w:pPr>
          </w:p>
        </w:tc>
        <w:tc>
          <w:tcPr>
            <w:tcW w:w="756" w:type="pct"/>
            <w:gridSpan w:val="3"/>
            <w:shd w:val="clear" w:color="auto" w:fill="FFFFFF"/>
          </w:tcPr>
          <w:p w:rsidR="009A2472" w:rsidRPr="00145D7A" w:rsidRDefault="009A2472" w:rsidP="00145D7A">
            <w:pPr>
              <w:shd w:val="clear" w:color="auto" w:fill="FFFFFF"/>
              <w:tabs>
                <w:tab w:val="left" w:pos="142"/>
              </w:tabs>
              <w:rPr>
                <w:rFonts w:ascii="Times New Roman" w:hAnsi="Times New Roman" w:cs="Times New Roman"/>
              </w:rPr>
            </w:pPr>
          </w:p>
        </w:tc>
        <w:tc>
          <w:tcPr>
            <w:tcW w:w="834" w:type="pct"/>
            <w:gridSpan w:val="2"/>
            <w:shd w:val="clear" w:color="auto" w:fill="FFFFFF"/>
          </w:tcPr>
          <w:p w:rsidR="009A2472" w:rsidRPr="00145D7A" w:rsidRDefault="009A2472" w:rsidP="00145D7A">
            <w:pPr>
              <w:shd w:val="clear" w:color="auto" w:fill="FFFFFF"/>
              <w:tabs>
                <w:tab w:val="left" w:pos="142"/>
              </w:tabs>
              <w:rPr>
                <w:rFonts w:ascii="Times New Roman" w:hAnsi="Times New Roman" w:cs="Times New Roman"/>
              </w:rPr>
            </w:pPr>
          </w:p>
        </w:tc>
        <w:tc>
          <w:tcPr>
            <w:tcW w:w="995" w:type="pct"/>
            <w:gridSpan w:val="3"/>
            <w:shd w:val="clear" w:color="auto" w:fill="FFFFFF"/>
          </w:tcPr>
          <w:p w:rsidR="009A2472" w:rsidRPr="00145D7A" w:rsidRDefault="009A2472" w:rsidP="00145D7A">
            <w:pPr>
              <w:shd w:val="clear" w:color="auto" w:fill="FFFFFF"/>
              <w:tabs>
                <w:tab w:val="left" w:pos="142"/>
              </w:tabs>
              <w:rPr>
                <w:rFonts w:ascii="Times New Roman" w:hAnsi="Times New Roman" w:cs="Times New Roman"/>
              </w:rPr>
            </w:pPr>
          </w:p>
        </w:tc>
        <w:tc>
          <w:tcPr>
            <w:tcW w:w="997" w:type="pct"/>
            <w:shd w:val="clear" w:color="auto" w:fill="FFFFFF"/>
          </w:tcPr>
          <w:p w:rsidR="009A2472" w:rsidRPr="00145D7A" w:rsidRDefault="009A2472" w:rsidP="00145D7A">
            <w:pPr>
              <w:shd w:val="clear" w:color="auto" w:fill="FFFFFF"/>
              <w:tabs>
                <w:tab w:val="left" w:pos="142"/>
              </w:tabs>
              <w:jc w:val="center"/>
              <w:rPr>
                <w:rFonts w:ascii="Times New Roman" w:hAnsi="Times New Roman" w:cs="Times New Roman"/>
              </w:rPr>
            </w:pPr>
            <w:r w:rsidRPr="00145D7A">
              <w:rPr>
                <w:rFonts w:ascii="Times New Roman" w:hAnsi="Times New Roman" w:cs="Times New Roman"/>
              </w:rPr>
              <w:t>%</w:t>
            </w:r>
          </w:p>
        </w:tc>
      </w:tr>
      <w:tr w:rsidR="009A2472" w:rsidRPr="00145D7A" w:rsidTr="008D33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686" w:type="pct"/>
            <w:shd w:val="clear" w:color="auto" w:fill="FFFFFF"/>
          </w:tcPr>
          <w:p w:rsidR="009A2472" w:rsidRPr="00145D7A" w:rsidRDefault="009A2472" w:rsidP="00145D7A">
            <w:pPr>
              <w:shd w:val="clear" w:color="auto" w:fill="FFFFFF"/>
              <w:tabs>
                <w:tab w:val="left" w:pos="142"/>
              </w:tabs>
              <w:rPr>
                <w:rFonts w:ascii="Times New Roman" w:hAnsi="Times New Roman" w:cs="Times New Roman"/>
              </w:rPr>
            </w:pPr>
          </w:p>
        </w:tc>
        <w:tc>
          <w:tcPr>
            <w:tcW w:w="731" w:type="pct"/>
            <w:shd w:val="clear" w:color="auto" w:fill="FFFFFF"/>
          </w:tcPr>
          <w:p w:rsidR="009A2472" w:rsidRPr="00145D7A" w:rsidRDefault="009A2472" w:rsidP="00145D7A">
            <w:pPr>
              <w:shd w:val="clear" w:color="auto" w:fill="FFFFFF"/>
              <w:tabs>
                <w:tab w:val="left" w:pos="142"/>
              </w:tabs>
              <w:rPr>
                <w:rFonts w:ascii="Times New Roman" w:hAnsi="Times New Roman" w:cs="Times New Roman"/>
              </w:rPr>
            </w:pPr>
          </w:p>
        </w:tc>
        <w:tc>
          <w:tcPr>
            <w:tcW w:w="756" w:type="pct"/>
            <w:gridSpan w:val="3"/>
            <w:shd w:val="clear" w:color="auto" w:fill="FFFFFF"/>
          </w:tcPr>
          <w:p w:rsidR="009A2472" w:rsidRPr="00145D7A" w:rsidRDefault="009A2472" w:rsidP="00145D7A">
            <w:pPr>
              <w:shd w:val="clear" w:color="auto" w:fill="FFFFFF"/>
              <w:tabs>
                <w:tab w:val="left" w:pos="142"/>
              </w:tabs>
              <w:rPr>
                <w:rFonts w:ascii="Times New Roman" w:hAnsi="Times New Roman" w:cs="Times New Roman"/>
              </w:rPr>
            </w:pPr>
          </w:p>
        </w:tc>
        <w:tc>
          <w:tcPr>
            <w:tcW w:w="834" w:type="pct"/>
            <w:gridSpan w:val="2"/>
            <w:shd w:val="clear" w:color="auto" w:fill="FFFFFF"/>
          </w:tcPr>
          <w:p w:rsidR="009A2472" w:rsidRPr="00145D7A" w:rsidRDefault="009A2472" w:rsidP="00145D7A">
            <w:pPr>
              <w:shd w:val="clear" w:color="auto" w:fill="FFFFFF"/>
              <w:tabs>
                <w:tab w:val="left" w:pos="142"/>
              </w:tabs>
              <w:rPr>
                <w:rFonts w:ascii="Times New Roman" w:hAnsi="Times New Roman" w:cs="Times New Roman"/>
              </w:rPr>
            </w:pPr>
          </w:p>
        </w:tc>
        <w:tc>
          <w:tcPr>
            <w:tcW w:w="995" w:type="pct"/>
            <w:gridSpan w:val="3"/>
            <w:shd w:val="clear" w:color="auto" w:fill="FFFFFF"/>
          </w:tcPr>
          <w:p w:rsidR="009A2472" w:rsidRPr="00145D7A" w:rsidRDefault="009A2472" w:rsidP="00145D7A">
            <w:pPr>
              <w:shd w:val="clear" w:color="auto" w:fill="FFFFFF"/>
              <w:tabs>
                <w:tab w:val="left" w:pos="142"/>
              </w:tabs>
              <w:rPr>
                <w:rFonts w:ascii="Times New Roman" w:hAnsi="Times New Roman" w:cs="Times New Roman"/>
              </w:rPr>
            </w:pPr>
          </w:p>
        </w:tc>
        <w:tc>
          <w:tcPr>
            <w:tcW w:w="997" w:type="pct"/>
            <w:shd w:val="clear" w:color="auto" w:fill="FFFFFF"/>
          </w:tcPr>
          <w:p w:rsidR="009A2472" w:rsidRPr="00145D7A" w:rsidRDefault="009A2472" w:rsidP="00145D7A">
            <w:pPr>
              <w:shd w:val="clear" w:color="auto" w:fill="FFFFFF"/>
              <w:tabs>
                <w:tab w:val="left" w:pos="142"/>
              </w:tabs>
              <w:jc w:val="center"/>
              <w:rPr>
                <w:rFonts w:ascii="Times New Roman" w:hAnsi="Times New Roman" w:cs="Times New Roman"/>
              </w:rPr>
            </w:pPr>
            <w:r w:rsidRPr="00145D7A">
              <w:rPr>
                <w:rFonts w:ascii="Times New Roman" w:hAnsi="Times New Roman" w:cs="Times New Roman"/>
              </w:rPr>
              <w:t>%</w:t>
            </w:r>
          </w:p>
        </w:tc>
      </w:tr>
      <w:tr w:rsidR="009A2472" w:rsidRPr="00145D7A" w:rsidTr="00145D7A">
        <w:tc>
          <w:tcPr>
            <w:tcW w:w="5000" w:type="pct"/>
            <w:gridSpan w:val="11"/>
          </w:tcPr>
          <w:p w:rsidR="009A2472" w:rsidRPr="00145D7A" w:rsidRDefault="009A2472" w:rsidP="00145D7A">
            <w:pPr>
              <w:tabs>
                <w:tab w:val="left" w:pos="142"/>
              </w:tabs>
              <w:jc w:val="both"/>
              <w:rPr>
                <w:rFonts w:ascii="Times New Roman" w:hAnsi="Times New Roman" w:cs="Times New Roman"/>
              </w:rPr>
            </w:pPr>
          </w:p>
        </w:tc>
      </w:tr>
      <w:tr w:rsidR="009A2472" w:rsidRPr="00145D7A" w:rsidTr="00145D7A">
        <w:tc>
          <w:tcPr>
            <w:tcW w:w="5000" w:type="pct"/>
            <w:gridSpan w:val="11"/>
          </w:tcPr>
          <w:p w:rsidR="009A2472" w:rsidRPr="00145D7A" w:rsidRDefault="009A2472" w:rsidP="00145D7A">
            <w:pPr>
              <w:tabs>
                <w:tab w:val="left" w:pos="142"/>
              </w:tabs>
              <w:jc w:val="both"/>
              <w:rPr>
                <w:rFonts w:ascii="Times New Roman" w:hAnsi="Times New Roman" w:cs="Times New Roman"/>
              </w:rPr>
            </w:pPr>
            <w:r w:rsidRPr="00145D7A">
              <w:rPr>
                <w:rFonts w:ascii="Times New Roman" w:hAnsi="Times New Roman" w:cs="Times New Roman"/>
                <w:b/>
              </w:rPr>
              <w:t xml:space="preserve">5. </w:t>
            </w:r>
            <w:r w:rsidRPr="00145D7A">
              <w:rPr>
                <w:rFonts w:ascii="Times New Roman" w:hAnsi="Times New Roman" w:cs="Times New Roman"/>
              </w:rPr>
              <w:t>Сведения об акционерах:</w:t>
            </w:r>
          </w:p>
        </w:tc>
      </w:tr>
      <w:tr w:rsidR="009A2472" w:rsidRPr="00145D7A" w:rsidTr="00145D7A">
        <w:tc>
          <w:tcPr>
            <w:tcW w:w="5000" w:type="pct"/>
            <w:gridSpan w:val="11"/>
          </w:tcPr>
          <w:p w:rsidR="009A2472" w:rsidRPr="00145D7A" w:rsidRDefault="009A2472" w:rsidP="00F11C72">
            <w:pPr>
              <w:tabs>
                <w:tab w:val="left" w:pos="142"/>
              </w:tabs>
              <w:jc w:val="both"/>
              <w:rPr>
                <w:rFonts w:ascii="Times New Roman" w:hAnsi="Times New Roman" w:cs="Times New Roman"/>
              </w:rPr>
            </w:pPr>
            <w:r w:rsidRPr="00145D7A">
              <w:rPr>
                <w:rFonts w:ascii="Times New Roman" w:hAnsi="Times New Roman" w:cs="Times New Roman"/>
                <w:b/>
              </w:rPr>
              <w:t>5.1.</w:t>
            </w:r>
            <w:r w:rsidRPr="00145D7A">
              <w:rPr>
                <w:rFonts w:ascii="Times New Roman" w:hAnsi="Times New Roman" w:cs="Times New Roman"/>
              </w:rPr>
              <w:t xml:space="preserve"> Общее количество акционеров ______________________________________</w:t>
            </w:r>
          </w:p>
        </w:tc>
      </w:tr>
      <w:tr w:rsidR="009A2472" w:rsidRPr="00145D7A" w:rsidTr="00145D7A">
        <w:tc>
          <w:tcPr>
            <w:tcW w:w="5000" w:type="pct"/>
            <w:gridSpan w:val="11"/>
          </w:tcPr>
          <w:p w:rsidR="009A2472" w:rsidRPr="00145D7A" w:rsidRDefault="009A2472" w:rsidP="00F11C72">
            <w:pPr>
              <w:tabs>
                <w:tab w:val="left" w:pos="142"/>
              </w:tabs>
              <w:jc w:val="both"/>
              <w:rPr>
                <w:rFonts w:ascii="Times New Roman" w:hAnsi="Times New Roman" w:cs="Times New Roman"/>
              </w:rPr>
            </w:pPr>
            <w:r w:rsidRPr="00145D7A">
              <w:rPr>
                <w:rFonts w:ascii="Times New Roman" w:hAnsi="Times New Roman" w:cs="Times New Roman"/>
                <w:b/>
              </w:rPr>
              <w:t>5.2.</w:t>
            </w:r>
            <w:r w:rsidRPr="00145D7A">
              <w:rPr>
                <w:rFonts w:ascii="Times New Roman" w:hAnsi="Times New Roman" w:cs="Times New Roman"/>
              </w:rPr>
              <w:t xml:space="preserve"> Общее количество выпущенных акций ________________________________________</w:t>
            </w:r>
          </w:p>
        </w:tc>
      </w:tr>
      <w:tr w:rsidR="009A2472" w:rsidRPr="00145D7A" w:rsidTr="00145D7A">
        <w:tc>
          <w:tcPr>
            <w:tcW w:w="5000" w:type="pct"/>
            <w:gridSpan w:val="11"/>
          </w:tcPr>
          <w:p w:rsidR="009A2472" w:rsidRPr="00145D7A" w:rsidRDefault="009A2472" w:rsidP="00F11C72">
            <w:pPr>
              <w:tabs>
                <w:tab w:val="left" w:pos="142"/>
              </w:tabs>
              <w:jc w:val="both"/>
              <w:rPr>
                <w:rFonts w:ascii="Times New Roman" w:hAnsi="Times New Roman" w:cs="Times New Roman"/>
              </w:rPr>
            </w:pPr>
            <w:r w:rsidRPr="00145D7A">
              <w:rPr>
                <w:rFonts w:ascii="Times New Roman" w:hAnsi="Times New Roman" w:cs="Times New Roman"/>
                <w:b/>
              </w:rPr>
              <w:t>5.3.</w:t>
            </w:r>
            <w:r w:rsidRPr="00145D7A">
              <w:rPr>
                <w:rFonts w:ascii="Times New Roman" w:hAnsi="Times New Roman" w:cs="Times New Roman"/>
              </w:rPr>
              <w:t xml:space="preserve"> Общее количество акций, находящихся прямо или косвенно в собственности директоров и должностных лиц _________________________________________</w:t>
            </w:r>
          </w:p>
        </w:tc>
      </w:tr>
      <w:tr w:rsidR="009A2472" w:rsidRPr="00145D7A" w:rsidTr="00145D7A">
        <w:tc>
          <w:tcPr>
            <w:tcW w:w="5000" w:type="pct"/>
            <w:gridSpan w:val="11"/>
          </w:tcPr>
          <w:p w:rsidR="009A2472" w:rsidRPr="00145D7A" w:rsidRDefault="009A2472" w:rsidP="00145D7A">
            <w:pPr>
              <w:tabs>
                <w:tab w:val="left" w:pos="142"/>
              </w:tabs>
              <w:jc w:val="both"/>
              <w:rPr>
                <w:rFonts w:ascii="Times New Roman" w:hAnsi="Times New Roman" w:cs="Times New Roman"/>
              </w:rPr>
            </w:pPr>
            <w:r w:rsidRPr="00145D7A">
              <w:rPr>
                <w:rFonts w:ascii="Times New Roman" w:hAnsi="Times New Roman" w:cs="Times New Roman"/>
                <w:b/>
              </w:rPr>
              <w:t>5.4.</w:t>
            </w:r>
            <w:r w:rsidRPr="00145D7A">
              <w:rPr>
                <w:rFonts w:ascii="Times New Roman" w:hAnsi="Times New Roman" w:cs="Times New Roman"/>
              </w:rPr>
              <w:t xml:space="preserve"> Для </w:t>
            </w:r>
            <w:proofErr w:type="gramStart"/>
            <w:r w:rsidRPr="00145D7A">
              <w:rPr>
                <w:rFonts w:ascii="Times New Roman" w:hAnsi="Times New Roman" w:cs="Times New Roman"/>
              </w:rPr>
              <w:t>всех акционеров, владеющих прямо или косвенно 5% и более обыкновенных акций заполните</w:t>
            </w:r>
            <w:proofErr w:type="gramEnd"/>
            <w:r w:rsidRPr="00145D7A">
              <w:rPr>
                <w:rFonts w:ascii="Times New Roman" w:hAnsi="Times New Roman" w:cs="Times New Roman"/>
              </w:rPr>
              <w:t>, пожалуйста, следующие сведения:</w:t>
            </w:r>
          </w:p>
        </w:tc>
      </w:tr>
      <w:tr w:rsidR="009A2472" w:rsidRPr="00145D7A" w:rsidTr="008D332C">
        <w:tc>
          <w:tcPr>
            <w:tcW w:w="2002" w:type="pct"/>
            <w:gridSpan w:val="4"/>
          </w:tcPr>
          <w:p w:rsidR="009A2472" w:rsidRPr="00145D7A" w:rsidRDefault="009A2472" w:rsidP="00145D7A">
            <w:pPr>
              <w:shd w:val="clear" w:color="auto" w:fill="FFFFFF"/>
              <w:tabs>
                <w:tab w:val="left" w:pos="142"/>
              </w:tabs>
              <w:rPr>
                <w:rFonts w:ascii="Times New Roman" w:hAnsi="Times New Roman" w:cs="Times New Roman"/>
              </w:rPr>
            </w:pPr>
            <w:r w:rsidRPr="00145D7A">
              <w:rPr>
                <w:rFonts w:ascii="Times New Roman" w:hAnsi="Times New Roman" w:cs="Times New Roman"/>
              </w:rPr>
              <w:t>Держатель</w:t>
            </w:r>
          </w:p>
        </w:tc>
        <w:tc>
          <w:tcPr>
            <w:tcW w:w="1902" w:type="pct"/>
            <w:gridSpan w:val="5"/>
          </w:tcPr>
          <w:p w:rsidR="009A2472" w:rsidRPr="00145D7A" w:rsidRDefault="009A2472" w:rsidP="00145D7A">
            <w:pPr>
              <w:shd w:val="clear" w:color="auto" w:fill="FFFFFF"/>
              <w:tabs>
                <w:tab w:val="left" w:pos="142"/>
              </w:tabs>
              <w:rPr>
                <w:rFonts w:ascii="Times New Roman" w:hAnsi="Times New Roman" w:cs="Times New Roman"/>
              </w:rPr>
            </w:pPr>
          </w:p>
        </w:tc>
        <w:tc>
          <w:tcPr>
            <w:tcW w:w="1096" w:type="pct"/>
            <w:gridSpan w:val="2"/>
          </w:tcPr>
          <w:p w:rsidR="009A2472" w:rsidRPr="00145D7A" w:rsidRDefault="009A2472" w:rsidP="00145D7A">
            <w:pPr>
              <w:shd w:val="clear" w:color="auto" w:fill="FFFFFF"/>
              <w:tabs>
                <w:tab w:val="left" w:pos="142"/>
              </w:tabs>
              <w:rPr>
                <w:rFonts w:ascii="Times New Roman" w:hAnsi="Times New Roman" w:cs="Times New Roman"/>
              </w:rPr>
            </w:pPr>
            <w:r w:rsidRPr="00145D7A">
              <w:rPr>
                <w:rFonts w:ascii="Times New Roman" w:hAnsi="Times New Roman" w:cs="Times New Roman"/>
              </w:rPr>
              <w:t>Процент принадлежащих акций</w:t>
            </w:r>
          </w:p>
        </w:tc>
      </w:tr>
      <w:tr w:rsidR="009A2472" w:rsidRPr="00145D7A" w:rsidTr="008D332C">
        <w:tc>
          <w:tcPr>
            <w:tcW w:w="2002" w:type="pct"/>
            <w:gridSpan w:val="4"/>
          </w:tcPr>
          <w:p w:rsidR="009A2472" w:rsidRPr="00145D7A" w:rsidRDefault="009A2472" w:rsidP="00145D7A">
            <w:pPr>
              <w:shd w:val="clear" w:color="auto" w:fill="FFFFFF"/>
              <w:tabs>
                <w:tab w:val="left" w:pos="142"/>
              </w:tabs>
              <w:jc w:val="center"/>
              <w:rPr>
                <w:rFonts w:ascii="Times New Roman" w:hAnsi="Times New Roman" w:cs="Times New Roman"/>
              </w:rPr>
            </w:pPr>
          </w:p>
        </w:tc>
        <w:tc>
          <w:tcPr>
            <w:tcW w:w="1902" w:type="pct"/>
            <w:gridSpan w:val="5"/>
          </w:tcPr>
          <w:p w:rsidR="009A2472" w:rsidRPr="00145D7A" w:rsidRDefault="009A2472" w:rsidP="00145D7A">
            <w:pPr>
              <w:shd w:val="clear" w:color="auto" w:fill="FFFFFF"/>
              <w:tabs>
                <w:tab w:val="left" w:pos="142"/>
              </w:tabs>
              <w:rPr>
                <w:rFonts w:ascii="Times New Roman" w:hAnsi="Times New Roman" w:cs="Times New Roman"/>
              </w:rPr>
            </w:pPr>
          </w:p>
        </w:tc>
        <w:tc>
          <w:tcPr>
            <w:tcW w:w="1096" w:type="pct"/>
            <w:gridSpan w:val="2"/>
          </w:tcPr>
          <w:p w:rsidR="009A2472" w:rsidRPr="00145D7A" w:rsidRDefault="009A2472" w:rsidP="00145D7A">
            <w:pPr>
              <w:shd w:val="clear" w:color="auto" w:fill="FFFFFF"/>
              <w:tabs>
                <w:tab w:val="left" w:pos="142"/>
              </w:tabs>
              <w:jc w:val="center"/>
              <w:rPr>
                <w:rFonts w:ascii="Times New Roman" w:hAnsi="Times New Roman" w:cs="Times New Roman"/>
              </w:rPr>
            </w:pPr>
          </w:p>
        </w:tc>
      </w:tr>
      <w:tr w:rsidR="009A2472" w:rsidRPr="00145D7A" w:rsidTr="008D332C">
        <w:tc>
          <w:tcPr>
            <w:tcW w:w="2002" w:type="pct"/>
            <w:gridSpan w:val="4"/>
            <w:shd w:val="pct5" w:color="auto" w:fill="auto"/>
          </w:tcPr>
          <w:p w:rsidR="009A2472" w:rsidRPr="00145D7A" w:rsidRDefault="009A2472" w:rsidP="00145D7A">
            <w:pPr>
              <w:shd w:val="clear" w:color="auto" w:fill="FFFFFF"/>
              <w:tabs>
                <w:tab w:val="left" w:pos="142"/>
              </w:tabs>
              <w:jc w:val="center"/>
              <w:rPr>
                <w:rFonts w:ascii="Times New Roman" w:hAnsi="Times New Roman" w:cs="Times New Roman"/>
              </w:rPr>
            </w:pPr>
          </w:p>
        </w:tc>
        <w:tc>
          <w:tcPr>
            <w:tcW w:w="1902" w:type="pct"/>
            <w:gridSpan w:val="5"/>
          </w:tcPr>
          <w:p w:rsidR="009A2472" w:rsidRPr="00145D7A" w:rsidRDefault="009A2472" w:rsidP="00145D7A">
            <w:pPr>
              <w:shd w:val="clear" w:color="auto" w:fill="FFFFFF"/>
              <w:tabs>
                <w:tab w:val="left" w:pos="142"/>
              </w:tabs>
              <w:rPr>
                <w:rFonts w:ascii="Times New Roman" w:hAnsi="Times New Roman" w:cs="Times New Roman"/>
              </w:rPr>
            </w:pPr>
          </w:p>
        </w:tc>
        <w:tc>
          <w:tcPr>
            <w:tcW w:w="1096" w:type="pct"/>
            <w:gridSpan w:val="2"/>
          </w:tcPr>
          <w:p w:rsidR="009A2472" w:rsidRPr="00145D7A" w:rsidRDefault="009A2472" w:rsidP="00145D7A">
            <w:pPr>
              <w:shd w:val="clear" w:color="auto" w:fill="FFFFFF"/>
              <w:tabs>
                <w:tab w:val="left" w:pos="142"/>
              </w:tabs>
              <w:jc w:val="center"/>
              <w:rPr>
                <w:rFonts w:ascii="Times New Roman" w:hAnsi="Times New Roman" w:cs="Times New Roman"/>
              </w:rPr>
            </w:pPr>
          </w:p>
        </w:tc>
      </w:tr>
      <w:tr w:rsidR="009A2472" w:rsidRPr="00145D7A" w:rsidTr="00145D7A">
        <w:tc>
          <w:tcPr>
            <w:tcW w:w="5000" w:type="pct"/>
            <w:gridSpan w:val="11"/>
            <w:shd w:val="pct5" w:color="auto" w:fill="auto"/>
          </w:tcPr>
          <w:p w:rsidR="009A2472" w:rsidRPr="00145D7A" w:rsidRDefault="009A2472" w:rsidP="00145D7A">
            <w:pPr>
              <w:shd w:val="clear" w:color="auto" w:fill="FFFFFF"/>
              <w:tabs>
                <w:tab w:val="left" w:pos="142"/>
              </w:tabs>
              <w:rPr>
                <w:rFonts w:ascii="Times New Roman" w:hAnsi="Times New Roman" w:cs="Times New Roman"/>
              </w:rPr>
            </w:pPr>
            <w:r w:rsidRPr="00145D7A">
              <w:rPr>
                <w:rFonts w:ascii="Times New Roman" w:hAnsi="Times New Roman" w:cs="Times New Roman"/>
                <w:b/>
              </w:rPr>
              <w:t>6.</w:t>
            </w:r>
            <w:r w:rsidRPr="00145D7A">
              <w:rPr>
                <w:rFonts w:ascii="Times New Roman" w:hAnsi="Times New Roman" w:cs="Times New Roman"/>
              </w:rPr>
              <w:t xml:space="preserve"> Есть ли у компании или у какого-либо директора или должностного лица действующий договор страхования (полис) по страхованию ответственности директоров и должностных лиц? </w:t>
            </w:r>
            <w:r w:rsidRPr="00145D7A">
              <w:rPr>
                <w:rFonts w:ascii="Times New Roman" w:hAnsi="Times New Roman" w:cs="Times New Roman"/>
              </w:rPr>
              <w:sym w:font="Wingdings" w:char="F06F"/>
            </w:r>
            <w:r w:rsidRPr="00145D7A">
              <w:rPr>
                <w:rFonts w:ascii="Times New Roman" w:hAnsi="Times New Roman" w:cs="Times New Roman"/>
              </w:rPr>
              <w:t xml:space="preserve">   да          </w:t>
            </w:r>
            <w:r w:rsidRPr="00145D7A">
              <w:rPr>
                <w:rFonts w:ascii="Times New Roman" w:hAnsi="Times New Roman" w:cs="Times New Roman"/>
              </w:rPr>
              <w:sym w:font="Wingdings" w:char="F06F"/>
            </w:r>
            <w:r w:rsidRPr="00145D7A">
              <w:rPr>
                <w:rFonts w:ascii="Times New Roman" w:hAnsi="Times New Roman" w:cs="Times New Roman"/>
              </w:rPr>
              <w:t xml:space="preserve">   нет</w:t>
            </w:r>
          </w:p>
          <w:p w:rsidR="009A2472" w:rsidRPr="00145D7A" w:rsidRDefault="009A2472" w:rsidP="00145D7A">
            <w:pPr>
              <w:shd w:val="clear" w:color="auto" w:fill="FFFFFF"/>
              <w:tabs>
                <w:tab w:val="left" w:pos="142"/>
              </w:tabs>
              <w:rPr>
                <w:rFonts w:ascii="Times New Roman" w:hAnsi="Times New Roman" w:cs="Times New Roman"/>
              </w:rPr>
            </w:pPr>
            <w:r w:rsidRPr="00145D7A">
              <w:rPr>
                <w:rFonts w:ascii="Times New Roman" w:hAnsi="Times New Roman" w:cs="Times New Roman"/>
              </w:rPr>
              <w:t>Если "да", укажите наименование страховщика, страховую сумму, лимиты ответственности, размер и вид франшизы, дату окончания договора страхования (полиса) ____________________________________________________________________</w:t>
            </w:r>
          </w:p>
          <w:p w:rsidR="009A2472" w:rsidRPr="00145D7A" w:rsidRDefault="00F11C72" w:rsidP="00F11C72">
            <w:pPr>
              <w:shd w:val="clear" w:color="auto" w:fill="FFFFFF"/>
              <w:tabs>
                <w:tab w:val="left" w:pos="142"/>
              </w:tabs>
              <w:jc w:val="both"/>
              <w:rPr>
                <w:rFonts w:ascii="Times New Roman" w:hAnsi="Times New Roman" w:cs="Times New Roman"/>
              </w:rPr>
            </w:pPr>
            <w:r>
              <w:rPr>
                <w:rFonts w:ascii="Times New Roman" w:hAnsi="Times New Roman" w:cs="Times New Roman"/>
              </w:rPr>
              <w:t xml:space="preserve"> </w:t>
            </w:r>
          </w:p>
        </w:tc>
      </w:tr>
      <w:tr w:rsidR="009A2472" w:rsidRPr="00145D7A" w:rsidTr="00145D7A">
        <w:tc>
          <w:tcPr>
            <w:tcW w:w="5000" w:type="pct"/>
            <w:gridSpan w:val="11"/>
            <w:shd w:val="pct5" w:color="auto" w:fill="auto"/>
          </w:tcPr>
          <w:p w:rsidR="009A2472" w:rsidRPr="00145D7A" w:rsidRDefault="009A2472" w:rsidP="00145D7A">
            <w:pPr>
              <w:shd w:val="clear" w:color="auto" w:fill="FFFFFF"/>
              <w:tabs>
                <w:tab w:val="left" w:pos="142"/>
              </w:tabs>
              <w:rPr>
                <w:rFonts w:ascii="Times New Roman" w:hAnsi="Times New Roman" w:cs="Times New Roman"/>
              </w:rPr>
            </w:pPr>
            <w:r w:rsidRPr="00145D7A">
              <w:rPr>
                <w:rFonts w:ascii="Times New Roman" w:hAnsi="Times New Roman" w:cs="Times New Roman"/>
                <w:b/>
              </w:rPr>
              <w:t>7.</w:t>
            </w:r>
            <w:r w:rsidRPr="00145D7A">
              <w:rPr>
                <w:rFonts w:ascii="Times New Roman" w:hAnsi="Times New Roman" w:cs="Times New Roman"/>
              </w:rPr>
              <w:t xml:space="preserve"> Получал ли когда-либо Заявитель (Страхователь) отказ от какой-либо страховой компании выдать или возобновить договор страхования ответственности директоров и должностных лиц? </w:t>
            </w:r>
            <w:r w:rsidRPr="00145D7A">
              <w:rPr>
                <w:rFonts w:ascii="Times New Roman" w:hAnsi="Times New Roman" w:cs="Times New Roman"/>
              </w:rPr>
              <w:sym w:font="Wingdings" w:char="F06F"/>
            </w:r>
            <w:r w:rsidRPr="00145D7A">
              <w:rPr>
                <w:rFonts w:ascii="Times New Roman" w:hAnsi="Times New Roman" w:cs="Times New Roman"/>
              </w:rPr>
              <w:t xml:space="preserve">   да          </w:t>
            </w:r>
            <w:r w:rsidRPr="00145D7A">
              <w:rPr>
                <w:rFonts w:ascii="Times New Roman" w:hAnsi="Times New Roman" w:cs="Times New Roman"/>
              </w:rPr>
              <w:sym w:font="Wingdings" w:char="F06F"/>
            </w:r>
            <w:r w:rsidRPr="00145D7A">
              <w:rPr>
                <w:rFonts w:ascii="Times New Roman" w:hAnsi="Times New Roman" w:cs="Times New Roman"/>
              </w:rPr>
              <w:t xml:space="preserve">   нет</w:t>
            </w:r>
          </w:p>
          <w:p w:rsidR="009A2472" w:rsidRPr="00145D7A" w:rsidRDefault="009A2472" w:rsidP="00145D7A">
            <w:pPr>
              <w:shd w:val="clear" w:color="auto" w:fill="FFFFFF"/>
              <w:tabs>
                <w:tab w:val="left" w:pos="142"/>
              </w:tabs>
              <w:rPr>
                <w:rFonts w:ascii="Times New Roman" w:hAnsi="Times New Roman" w:cs="Times New Roman"/>
              </w:rPr>
            </w:pPr>
            <w:r w:rsidRPr="00145D7A">
              <w:rPr>
                <w:rFonts w:ascii="Times New Roman" w:hAnsi="Times New Roman" w:cs="Times New Roman"/>
              </w:rPr>
              <w:t>Если "да", укажите наименование страховщика, страховую сумму, лимиты ответственности, размер и вид франшизы, дату окончания договора страхования (полиса) ____________________________________________________________________</w:t>
            </w:r>
          </w:p>
          <w:p w:rsidR="009A2472" w:rsidRPr="00145D7A" w:rsidRDefault="00F11C72" w:rsidP="00145D7A">
            <w:pPr>
              <w:shd w:val="clear" w:color="auto" w:fill="FFFFFF"/>
              <w:tabs>
                <w:tab w:val="num" w:pos="-3240"/>
                <w:tab w:val="left" w:pos="142"/>
              </w:tabs>
              <w:rPr>
                <w:rFonts w:ascii="Times New Roman" w:hAnsi="Times New Roman" w:cs="Times New Roman"/>
              </w:rPr>
            </w:pPr>
            <w:r>
              <w:rPr>
                <w:rFonts w:ascii="Times New Roman" w:hAnsi="Times New Roman" w:cs="Times New Roman"/>
              </w:rPr>
              <w:t xml:space="preserve"> </w:t>
            </w:r>
          </w:p>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b/>
              </w:rPr>
              <w:t>8.</w:t>
            </w:r>
            <w:r w:rsidRPr="00145D7A">
              <w:rPr>
                <w:rFonts w:ascii="Times New Roman" w:hAnsi="Times New Roman" w:cs="Times New Roman"/>
              </w:rPr>
              <w:t xml:space="preserve"> Укажите общее количество сотрудников Заявителя</w:t>
            </w:r>
            <w:r w:rsidR="00F11C72">
              <w:rPr>
                <w:rFonts w:ascii="Times New Roman" w:hAnsi="Times New Roman" w:cs="Times New Roman"/>
              </w:rPr>
              <w:t xml:space="preserve"> (Страхователя) _</w:t>
            </w:r>
            <w:r w:rsidRPr="00145D7A">
              <w:rPr>
                <w:rFonts w:ascii="Times New Roman" w:hAnsi="Times New Roman" w:cs="Times New Roman"/>
              </w:rPr>
              <w:t>____</w:t>
            </w:r>
            <w:r w:rsidR="00F11C72">
              <w:rPr>
                <w:rFonts w:ascii="Times New Roman" w:hAnsi="Times New Roman" w:cs="Times New Roman"/>
              </w:rPr>
              <w:t>,</w:t>
            </w:r>
          </w:p>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rPr>
              <w:t xml:space="preserve">                       в том числе: - на территории США</w:t>
            </w:r>
            <w:r w:rsidR="00F11C72">
              <w:rPr>
                <w:rFonts w:ascii="Times New Roman" w:hAnsi="Times New Roman" w:cs="Times New Roman"/>
              </w:rPr>
              <w:t xml:space="preserve"> и Канады _____________________</w:t>
            </w:r>
          </w:p>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rPr>
              <w:t xml:space="preserve">                                             - на территории других стран ________________________</w:t>
            </w:r>
          </w:p>
        </w:tc>
      </w:tr>
      <w:tr w:rsidR="009A2472" w:rsidRPr="00145D7A" w:rsidTr="00145D7A">
        <w:tc>
          <w:tcPr>
            <w:tcW w:w="5000" w:type="pct"/>
            <w:gridSpan w:val="11"/>
            <w:shd w:val="pct5" w:color="auto" w:fill="auto"/>
          </w:tcPr>
          <w:p w:rsidR="009A2472" w:rsidRDefault="009A2472" w:rsidP="00145D7A">
            <w:pPr>
              <w:shd w:val="clear" w:color="auto" w:fill="FFFFFF"/>
              <w:tabs>
                <w:tab w:val="left" w:pos="142"/>
              </w:tabs>
              <w:jc w:val="both"/>
              <w:rPr>
                <w:rFonts w:ascii="Times New Roman" w:hAnsi="Times New Roman" w:cs="Times New Roman"/>
              </w:rPr>
            </w:pPr>
          </w:p>
          <w:p w:rsidR="00F11C72" w:rsidRDefault="00F11C72" w:rsidP="00145D7A">
            <w:pPr>
              <w:shd w:val="clear" w:color="auto" w:fill="FFFFFF"/>
              <w:tabs>
                <w:tab w:val="left" w:pos="142"/>
              </w:tabs>
              <w:jc w:val="both"/>
              <w:rPr>
                <w:rFonts w:ascii="Times New Roman" w:hAnsi="Times New Roman" w:cs="Times New Roman"/>
              </w:rPr>
            </w:pPr>
          </w:p>
          <w:p w:rsidR="00F11C72" w:rsidRPr="00145D7A" w:rsidRDefault="00F11C72" w:rsidP="00145D7A">
            <w:pPr>
              <w:shd w:val="clear" w:color="auto" w:fill="FFFFFF"/>
              <w:tabs>
                <w:tab w:val="left" w:pos="142"/>
              </w:tabs>
              <w:jc w:val="both"/>
              <w:rPr>
                <w:rFonts w:ascii="Times New Roman" w:hAnsi="Times New Roman" w:cs="Times New Roman"/>
              </w:rPr>
            </w:pPr>
          </w:p>
        </w:tc>
      </w:tr>
      <w:tr w:rsidR="009A2472" w:rsidRPr="00145D7A" w:rsidTr="00145D7A">
        <w:tc>
          <w:tcPr>
            <w:tcW w:w="5000" w:type="pct"/>
            <w:gridSpan w:val="11"/>
            <w:shd w:val="pct5" w:color="auto" w:fill="auto"/>
          </w:tcPr>
          <w:p w:rsidR="009A2472" w:rsidRPr="00145D7A" w:rsidRDefault="009A2472" w:rsidP="00145D7A">
            <w:pPr>
              <w:tabs>
                <w:tab w:val="left" w:pos="142"/>
              </w:tabs>
              <w:jc w:val="both"/>
              <w:rPr>
                <w:rFonts w:ascii="Times New Roman" w:hAnsi="Times New Roman" w:cs="Times New Roman"/>
                <w:b/>
                <w:i/>
              </w:rPr>
            </w:pPr>
            <w:r w:rsidRPr="00145D7A">
              <w:rPr>
                <w:rFonts w:ascii="Times New Roman" w:hAnsi="Times New Roman" w:cs="Times New Roman"/>
                <w:b/>
              </w:rPr>
              <w:t xml:space="preserve"> Сведения о бизнесе, связанном с США и Канадой:</w:t>
            </w:r>
          </w:p>
        </w:tc>
      </w:tr>
      <w:tr w:rsidR="009A2472" w:rsidRPr="00145D7A" w:rsidTr="00145D7A">
        <w:tc>
          <w:tcPr>
            <w:tcW w:w="5000" w:type="pct"/>
            <w:gridSpan w:val="11"/>
            <w:shd w:val="pct5" w:color="auto" w:fill="auto"/>
          </w:tcPr>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b/>
              </w:rPr>
              <w:t>1.</w:t>
            </w:r>
            <w:r w:rsidRPr="00145D7A">
              <w:rPr>
                <w:rFonts w:ascii="Times New Roman" w:hAnsi="Times New Roman" w:cs="Times New Roman"/>
              </w:rPr>
              <w:t xml:space="preserve"> Укажите общий размер активов Заявителя (Страхователя) в Северной Америке: ___________________ долларов США</w:t>
            </w:r>
          </w:p>
        </w:tc>
      </w:tr>
      <w:tr w:rsidR="009A2472" w:rsidRPr="00145D7A" w:rsidTr="00145D7A">
        <w:tc>
          <w:tcPr>
            <w:tcW w:w="5000" w:type="pct"/>
            <w:gridSpan w:val="11"/>
            <w:shd w:val="pct5" w:color="auto" w:fill="auto"/>
          </w:tcPr>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b/>
              </w:rPr>
              <w:t>2.</w:t>
            </w:r>
            <w:r w:rsidRPr="00145D7A">
              <w:rPr>
                <w:rFonts w:ascii="Times New Roman" w:hAnsi="Times New Roman" w:cs="Times New Roman"/>
              </w:rPr>
              <w:t xml:space="preserve"> Пожалуйста, перечислите дочерние предприятия Заявителя (Страхователя) в Северной Америке, которыми Заявитель (Страхователь) владеет не полностью, с указанием доли Заявителя (Страхователя) в каждом из таких дочерних предприятий _____________________________________________________________________________</w:t>
            </w:r>
          </w:p>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rPr>
              <w:t>_____________________________________________________________________________</w:t>
            </w:r>
            <w:r w:rsidR="00F11C72">
              <w:rPr>
                <w:rFonts w:ascii="Times New Roman" w:hAnsi="Times New Roman" w:cs="Times New Roman"/>
              </w:rPr>
              <w:t xml:space="preserve"> </w:t>
            </w:r>
          </w:p>
          <w:p w:rsidR="009A2472" w:rsidRPr="00145D7A" w:rsidRDefault="009A2472" w:rsidP="00F11C72">
            <w:pPr>
              <w:shd w:val="clear" w:color="auto" w:fill="FFFFFF"/>
              <w:tabs>
                <w:tab w:val="left" w:pos="142"/>
              </w:tabs>
              <w:jc w:val="both"/>
              <w:rPr>
                <w:rFonts w:ascii="Times New Roman" w:hAnsi="Times New Roman" w:cs="Times New Roman"/>
              </w:rPr>
            </w:pPr>
            <w:r w:rsidRPr="00145D7A">
              <w:rPr>
                <w:rFonts w:ascii="Times New Roman" w:hAnsi="Times New Roman" w:cs="Times New Roman"/>
              </w:rPr>
              <w:t xml:space="preserve">По каждому дочернему предприятию </w:t>
            </w:r>
            <w:proofErr w:type="gramStart"/>
            <w:r w:rsidRPr="00145D7A">
              <w:rPr>
                <w:rFonts w:ascii="Times New Roman" w:hAnsi="Times New Roman" w:cs="Times New Roman"/>
              </w:rPr>
              <w:t>укажите</w:t>
            </w:r>
            <w:proofErr w:type="gramEnd"/>
            <w:r w:rsidRPr="00145D7A">
              <w:rPr>
                <w:rFonts w:ascii="Times New Roman" w:hAnsi="Times New Roman" w:cs="Times New Roman"/>
              </w:rPr>
              <w:t xml:space="preserve"> кому принадлежат оставшиеся доли __</w:t>
            </w:r>
            <w:r w:rsidR="00F11C72">
              <w:rPr>
                <w:rFonts w:ascii="Times New Roman" w:hAnsi="Times New Roman" w:cs="Times New Roman"/>
              </w:rPr>
              <w:t>_______________________________</w:t>
            </w:r>
            <w:r w:rsidRPr="00145D7A">
              <w:rPr>
                <w:rFonts w:ascii="Times New Roman" w:hAnsi="Times New Roman" w:cs="Times New Roman"/>
              </w:rPr>
              <w:t>___________________________</w:t>
            </w:r>
          </w:p>
        </w:tc>
      </w:tr>
      <w:tr w:rsidR="009A2472" w:rsidRPr="00145D7A" w:rsidTr="00145D7A">
        <w:tc>
          <w:tcPr>
            <w:tcW w:w="5000" w:type="pct"/>
            <w:gridSpan w:val="11"/>
            <w:shd w:val="pct5" w:color="auto" w:fill="auto"/>
          </w:tcPr>
          <w:p w:rsidR="009A2472" w:rsidRPr="00145D7A" w:rsidRDefault="009A2472" w:rsidP="00145D7A">
            <w:pPr>
              <w:shd w:val="clear" w:color="auto" w:fill="FFFFFF"/>
              <w:tabs>
                <w:tab w:val="left" w:pos="142"/>
              </w:tabs>
              <w:rPr>
                <w:rFonts w:ascii="Times New Roman" w:hAnsi="Times New Roman" w:cs="Times New Roman"/>
              </w:rPr>
            </w:pPr>
            <w:r w:rsidRPr="00145D7A">
              <w:rPr>
                <w:rFonts w:ascii="Times New Roman" w:hAnsi="Times New Roman" w:cs="Times New Roman"/>
                <w:b/>
              </w:rPr>
              <w:t>3.</w:t>
            </w:r>
            <w:r w:rsidRPr="00145D7A">
              <w:rPr>
                <w:rFonts w:ascii="Times New Roman" w:hAnsi="Times New Roman" w:cs="Times New Roman"/>
              </w:rPr>
              <w:t xml:space="preserve"> Выпускает ли Заявитель (Страхователь) или любая его дочерняя компания любые акции или облигации в Северной Америке?        </w:t>
            </w:r>
            <w:r w:rsidRPr="00145D7A">
              <w:rPr>
                <w:rFonts w:ascii="Times New Roman" w:hAnsi="Times New Roman" w:cs="Times New Roman"/>
              </w:rPr>
              <w:sym w:font="Wingdings" w:char="F06F"/>
            </w:r>
            <w:r w:rsidRPr="00145D7A">
              <w:rPr>
                <w:rFonts w:ascii="Times New Roman" w:hAnsi="Times New Roman" w:cs="Times New Roman"/>
              </w:rPr>
              <w:t xml:space="preserve">  да        </w:t>
            </w:r>
            <w:r w:rsidRPr="00145D7A">
              <w:rPr>
                <w:rFonts w:ascii="Times New Roman" w:hAnsi="Times New Roman" w:cs="Times New Roman"/>
              </w:rPr>
              <w:sym w:font="Wingdings" w:char="F06F"/>
            </w:r>
            <w:r w:rsidRPr="00145D7A">
              <w:rPr>
                <w:rFonts w:ascii="Times New Roman" w:hAnsi="Times New Roman" w:cs="Times New Roman"/>
              </w:rPr>
              <w:t xml:space="preserve">  нет</w:t>
            </w:r>
          </w:p>
          <w:p w:rsidR="009A2472" w:rsidRPr="00145D7A" w:rsidRDefault="009A2472" w:rsidP="00145D7A">
            <w:pPr>
              <w:shd w:val="clear" w:color="auto" w:fill="FFFFFF"/>
              <w:tabs>
                <w:tab w:val="left" w:pos="142"/>
              </w:tabs>
              <w:rPr>
                <w:rFonts w:ascii="Times New Roman" w:hAnsi="Times New Roman" w:cs="Times New Roman"/>
              </w:rPr>
            </w:pPr>
            <w:r w:rsidRPr="00145D7A">
              <w:rPr>
                <w:rFonts w:ascii="Times New Roman" w:hAnsi="Times New Roman" w:cs="Times New Roman"/>
                <w:b/>
              </w:rPr>
              <w:t>3.1.</w:t>
            </w:r>
            <w:r w:rsidRPr="00145D7A">
              <w:rPr>
                <w:rFonts w:ascii="Times New Roman" w:hAnsi="Times New Roman" w:cs="Times New Roman"/>
              </w:rPr>
              <w:t xml:space="preserve"> Если "да", укажите:</w:t>
            </w:r>
          </w:p>
          <w:p w:rsidR="009A2472" w:rsidRPr="00145D7A" w:rsidRDefault="009A2472" w:rsidP="00145D7A">
            <w:pPr>
              <w:shd w:val="clear" w:color="auto" w:fill="FFFFFF"/>
              <w:tabs>
                <w:tab w:val="left" w:pos="142"/>
              </w:tabs>
              <w:rPr>
                <w:rFonts w:ascii="Times New Roman" w:hAnsi="Times New Roman" w:cs="Times New Roman"/>
              </w:rPr>
            </w:pPr>
            <w:r w:rsidRPr="00145D7A">
              <w:rPr>
                <w:rFonts w:ascii="Times New Roman" w:hAnsi="Times New Roman" w:cs="Times New Roman"/>
              </w:rPr>
              <w:t>- Когда был сделан последний выпуск _______________________________________________________________________</w:t>
            </w:r>
          </w:p>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rPr>
              <w:lastRenderedPageBreak/>
              <w:t>- Попадало ли это предложение под действие Акта 1933, США и/или Акта о фондовом рынке и/или дополнений к ним?</w:t>
            </w:r>
          </w:p>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rPr>
              <w:t xml:space="preserve">  </w:t>
            </w:r>
            <w:r w:rsidRPr="00145D7A">
              <w:rPr>
                <w:rFonts w:ascii="Times New Roman" w:hAnsi="Times New Roman" w:cs="Times New Roman"/>
              </w:rPr>
              <w:sym w:font="Wingdings" w:char="F06F"/>
            </w:r>
            <w:r w:rsidRPr="00145D7A">
              <w:rPr>
                <w:rFonts w:ascii="Times New Roman" w:hAnsi="Times New Roman" w:cs="Times New Roman"/>
              </w:rPr>
              <w:t xml:space="preserve">  да        </w:t>
            </w:r>
            <w:r w:rsidRPr="00145D7A">
              <w:rPr>
                <w:rFonts w:ascii="Times New Roman" w:hAnsi="Times New Roman" w:cs="Times New Roman"/>
              </w:rPr>
              <w:sym w:font="Wingdings" w:char="F06F"/>
            </w:r>
            <w:r w:rsidRPr="00145D7A">
              <w:rPr>
                <w:rFonts w:ascii="Times New Roman" w:hAnsi="Times New Roman" w:cs="Times New Roman"/>
              </w:rPr>
              <w:t xml:space="preserve">  нет</w:t>
            </w:r>
          </w:p>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b/>
              </w:rPr>
              <w:t>3.2.</w:t>
            </w:r>
            <w:r w:rsidRPr="00145D7A">
              <w:rPr>
                <w:rFonts w:ascii="Times New Roman" w:hAnsi="Times New Roman" w:cs="Times New Roman"/>
              </w:rPr>
              <w:t xml:space="preserve"> Если ценные бумаги обращаются в виде АДР, </w:t>
            </w:r>
            <w:proofErr w:type="gramStart"/>
            <w:r w:rsidRPr="00145D7A">
              <w:rPr>
                <w:rFonts w:ascii="Times New Roman" w:hAnsi="Times New Roman" w:cs="Times New Roman"/>
              </w:rPr>
              <w:t>пожалуйста</w:t>
            </w:r>
            <w:proofErr w:type="gramEnd"/>
            <w:r w:rsidRPr="00145D7A">
              <w:rPr>
                <w:rFonts w:ascii="Times New Roman" w:hAnsi="Times New Roman" w:cs="Times New Roman"/>
              </w:rPr>
              <w:t xml:space="preserve"> уточните:</w:t>
            </w:r>
          </w:p>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rPr>
              <w:t>- спонсируемые или не спонсируемые _____________________________________________</w:t>
            </w:r>
          </w:p>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rPr>
              <w:t>- какой процент от общего числа выпущенных акций обращается таким образом? __________________________________</w:t>
            </w:r>
          </w:p>
          <w:p w:rsidR="009A2472" w:rsidRPr="00145D7A" w:rsidRDefault="009A2472" w:rsidP="00F11C72">
            <w:pPr>
              <w:shd w:val="clear" w:color="auto" w:fill="FFFFFF"/>
              <w:tabs>
                <w:tab w:val="left" w:pos="142"/>
              </w:tabs>
              <w:jc w:val="both"/>
              <w:rPr>
                <w:rFonts w:ascii="Times New Roman" w:hAnsi="Times New Roman" w:cs="Times New Roman"/>
              </w:rPr>
            </w:pPr>
            <w:r w:rsidRPr="00145D7A">
              <w:rPr>
                <w:rFonts w:ascii="Times New Roman" w:hAnsi="Times New Roman" w:cs="Times New Roman"/>
              </w:rPr>
              <w:t>- количество держателей АДР ___________________________________________________</w:t>
            </w:r>
          </w:p>
        </w:tc>
      </w:tr>
      <w:tr w:rsidR="009A2472" w:rsidRPr="00145D7A" w:rsidTr="00145D7A">
        <w:tc>
          <w:tcPr>
            <w:tcW w:w="5000" w:type="pct"/>
            <w:gridSpan w:val="11"/>
            <w:shd w:val="pct5" w:color="auto" w:fill="auto"/>
          </w:tcPr>
          <w:p w:rsidR="009A2472" w:rsidRPr="00145D7A" w:rsidRDefault="009A2472" w:rsidP="00145D7A">
            <w:pPr>
              <w:shd w:val="clear" w:color="auto" w:fill="FFFFFF"/>
              <w:tabs>
                <w:tab w:val="left" w:pos="142"/>
              </w:tabs>
              <w:rPr>
                <w:rFonts w:ascii="Times New Roman" w:hAnsi="Times New Roman" w:cs="Times New Roman"/>
              </w:rPr>
            </w:pPr>
            <w:r w:rsidRPr="00145D7A">
              <w:rPr>
                <w:rFonts w:ascii="Times New Roman" w:hAnsi="Times New Roman" w:cs="Times New Roman"/>
                <w:b/>
              </w:rPr>
              <w:lastRenderedPageBreak/>
              <w:t>3.3.</w:t>
            </w:r>
            <w:r w:rsidRPr="00145D7A">
              <w:rPr>
                <w:rFonts w:ascii="Times New Roman" w:hAnsi="Times New Roman" w:cs="Times New Roman"/>
              </w:rPr>
              <w:t xml:space="preserve"> Подавался ли отчёт по форме 20-F в регулирующие органы США? </w:t>
            </w:r>
            <w:r w:rsidRPr="00145D7A">
              <w:rPr>
                <w:rFonts w:ascii="Times New Roman" w:hAnsi="Times New Roman" w:cs="Times New Roman"/>
              </w:rPr>
              <w:sym w:font="Wingdings" w:char="F06F"/>
            </w:r>
            <w:r w:rsidRPr="00145D7A">
              <w:rPr>
                <w:rFonts w:ascii="Times New Roman" w:hAnsi="Times New Roman" w:cs="Times New Roman"/>
              </w:rPr>
              <w:t xml:space="preserve">  да        </w:t>
            </w:r>
            <w:r w:rsidRPr="00145D7A">
              <w:rPr>
                <w:rFonts w:ascii="Times New Roman" w:hAnsi="Times New Roman" w:cs="Times New Roman"/>
              </w:rPr>
              <w:sym w:font="Wingdings" w:char="F06F"/>
            </w:r>
            <w:r w:rsidRPr="00145D7A">
              <w:rPr>
                <w:rFonts w:ascii="Times New Roman" w:hAnsi="Times New Roman" w:cs="Times New Roman"/>
              </w:rPr>
              <w:t xml:space="preserve">  нет</w:t>
            </w:r>
          </w:p>
          <w:p w:rsidR="009A2472" w:rsidRPr="00145D7A" w:rsidRDefault="009A2472" w:rsidP="00145D7A">
            <w:pPr>
              <w:shd w:val="clear" w:color="auto" w:fill="FFFFFF"/>
              <w:tabs>
                <w:tab w:val="left" w:pos="142"/>
              </w:tabs>
              <w:rPr>
                <w:rFonts w:ascii="Times New Roman" w:hAnsi="Times New Roman" w:cs="Times New Roman"/>
              </w:rPr>
            </w:pPr>
            <w:r w:rsidRPr="00145D7A">
              <w:rPr>
                <w:rFonts w:ascii="Times New Roman" w:hAnsi="Times New Roman" w:cs="Times New Roman"/>
              </w:rPr>
              <w:t>Если ответ "нет", пожалуйста, объясните, почему _____________________________________________________________</w:t>
            </w:r>
          </w:p>
          <w:p w:rsidR="009A2472" w:rsidRDefault="009A2472" w:rsidP="00145D7A">
            <w:pPr>
              <w:shd w:val="clear" w:color="auto" w:fill="FFFFFF"/>
              <w:tabs>
                <w:tab w:val="left" w:pos="142"/>
              </w:tabs>
              <w:rPr>
                <w:rFonts w:ascii="Times New Roman" w:hAnsi="Times New Roman" w:cs="Times New Roman"/>
              </w:rPr>
            </w:pPr>
          </w:p>
          <w:p w:rsidR="00F11C72" w:rsidRPr="00145D7A" w:rsidRDefault="00F11C72" w:rsidP="00145D7A">
            <w:pPr>
              <w:shd w:val="clear" w:color="auto" w:fill="FFFFFF"/>
              <w:tabs>
                <w:tab w:val="left" w:pos="142"/>
              </w:tabs>
              <w:rPr>
                <w:rFonts w:ascii="Times New Roman" w:hAnsi="Times New Roman" w:cs="Times New Roman"/>
              </w:rPr>
            </w:pPr>
          </w:p>
        </w:tc>
      </w:tr>
      <w:tr w:rsidR="009A2472" w:rsidRPr="00145D7A" w:rsidTr="00145D7A">
        <w:tc>
          <w:tcPr>
            <w:tcW w:w="5000" w:type="pct"/>
            <w:gridSpan w:val="11"/>
            <w:shd w:val="pct5" w:color="auto" w:fill="auto"/>
          </w:tcPr>
          <w:p w:rsidR="009A2472" w:rsidRPr="00145D7A" w:rsidRDefault="009A2472" w:rsidP="00145D7A">
            <w:pPr>
              <w:tabs>
                <w:tab w:val="left" w:pos="142"/>
              </w:tabs>
              <w:jc w:val="both"/>
              <w:rPr>
                <w:rFonts w:ascii="Times New Roman" w:hAnsi="Times New Roman" w:cs="Times New Roman"/>
                <w:b/>
                <w:i/>
              </w:rPr>
            </w:pPr>
            <w:r w:rsidRPr="00145D7A">
              <w:rPr>
                <w:rFonts w:ascii="Times New Roman" w:hAnsi="Times New Roman" w:cs="Times New Roman"/>
                <w:b/>
              </w:rPr>
              <w:t xml:space="preserve">Корпоративное управление и соответствие требованиям акта </w:t>
            </w:r>
            <w:proofErr w:type="spellStart"/>
            <w:r w:rsidRPr="00145D7A">
              <w:rPr>
                <w:rFonts w:ascii="Times New Roman" w:hAnsi="Times New Roman" w:cs="Times New Roman"/>
                <w:b/>
              </w:rPr>
              <w:t>Сарбэйнса-Оксли</w:t>
            </w:r>
            <w:proofErr w:type="spellEnd"/>
          </w:p>
        </w:tc>
      </w:tr>
      <w:tr w:rsidR="009A2472" w:rsidRPr="00145D7A" w:rsidTr="00145D7A">
        <w:tc>
          <w:tcPr>
            <w:tcW w:w="5000" w:type="pct"/>
            <w:gridSpan w:val="11"/>
            <w:shd w:val="pct5" w:color="auto" w:fill="auto"/>
          </w:tcPr>
          <w:p w:rsidR="009A2472" w:rsidRPr="00145D7A" w:rsidRDefault="009A2472" w:rsidP="00145D7A">
            <w:pPr>
              <w:tabs>
                <w:tab w:val="left" w:pos="142"/>
              </w:tabs>
              <w:jc w:val="both"/>
              <w:rPr>
                <w:rFonts w:ascii="Times New Roman" w:hAnsi="Times New Roman" w:cs="Times New Roman"/>
                <w:b/>
              </w:rPr>
            </w:pPr>
            <w:r w:rsidRPr="00145D7A">
              <w:rPr>
                <w:rFonts w:ascii="Times New Roman" w:hAnsi="Times New Roman" w:cs="Times New Roman"/>
                <w:b/>
              </w:rPr>
              <w:t>1. Директора и должностные лица</w:t>
            </w:r>
          </w:p>
        </w:tc>
      </w:tr>
      <w:tr w:rsidR="009A2472" w:rsidRPr="00145D7A" w:rsidTr="00145D7A">
        <w:tc>
          <w:tcPr>
            <w:tcW w:w="5000" w:type="pct"/>
            <w:gridSpan w:val="11"/>
            <w:shd w:val="pct5" w:color="auto" w:fill="auto"/>
          </w:tcPr>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b/>
              </w:rPr>
              <w:t>1.1.</w:t>
            </w:r>
            <w:r w:rsidRPr="00145D7A">
              <w:rPr>
                <w:rFonts w:ascii="Times New Roman" w:hAnsi="Times New Roman" w:cs="Times New Roman"/>
              </w:rPr>
              <w:t xml:space="preserve"> Есть ли у Вас внутренний Комитет по аудиту?  </w:t>
            </w:r>
            <w:r w:rsidRPr="00145D7A">
              <w:rPr>
                <w:rFonts w:ascii="Times New Roman" w:hAnsi="Times New Roman" w:cs="Times New Roman"/>
              </w:rPr>
              <w:sym w:font="Wingdings" w:char="F06F"/>
            </w:r>
            <w:r w:rsidRPr="00145D7A">
              <w:rPr>
                <w:rFonts w:ascii="Times New Roman" w:hAnsi="Times New Roman" w:cs="Times New Roman"/>
              </w:rPr>
              <w:t xml:space="preserve">  да        </w:t>
            </w:r>
            <w:r w:rsidRPr="00145D7A">
              <w:rPr>
                <w:rFonts w:ascii="Times New Roman" w:hAnsi="Times New Roman" w:cs="Times New Roman"/>
              </w:rPr>
              <w:sym w:font="Wingdings" w:char="F06F"/>
            </w:r>
            <w:r w:rsidRPr="00145D7A">
              <w:rPr>
                <w:rFonts w:ascii="Times New Roman" w:hAnsi="Times New Roman" w:cs="Times New Roman"/>
              </w:rPr>
              <w:t xml:space="preserve">  нет</w:t>
            </w:r>
          </w:p>
        </w:tc>
      </w:tr>
      <w:tr w:rsidR="009A2472" w:rsidRPr="00145D7A" w:rsidTr="00145D7A">
        <w:tc>
          <w:tcPr>
            <w:tcW w:w="5000" w:type="pct"/>
            <w:gridSpan w:val="11"/>
            <w:shd w:val="pct5" w:color="auto" w:fill="auto"/>
          </w:tcPr>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b/>
              </w:rPr>
              <w:t>1.2.</w:t>
            </w:r>
            <w:r w:rsidRPr="00145D7A">
              <w:rPr>
                <w:rFonts w:ascii="Times New Roman" w:hAnsi="Times New Roman" w:cs="Times New Roman"/>
              </w:rPr>
              <w:t xml:space="preserve"> Поручает ли Совет директоров Комитету по аудиту одобрить размер и вид вознаграждения директоров и должностных лиц? </w:t>
            </w:r>
            <w:r w:rsidRPr="00145D7A">
              <w:rPr>
                <w:rFonts w:ascii="Times New Roman" w:hAnsi="Times New Roman" w:cs="Times New Roman"/>
              </w:rPr>
              <w:sym w:font="Wingdings" w:char="F06F"/>
            </w:r>
            <w:r w:rsidRPr="00145D7A">
              <w:rPr>
                <w:rFonts w:ascii="Times New Roman" w:hAnsi="Times New Roman" w:cs="Times New Roman"/>
              </w:rPr>
              <w:t xml:space="preserve">  да        </w:t>
            </w:r>
            <w:r w:rsidRPr="00145D7A">
              <w:rPr>
                <w:rFonts w:ascii="Times New Roman" w:hAnsi="Times New Roman" w:cs="Times New Roman"/>
              </w:rPr>
              <w:sym w:font="Wingdings" w:char="F06F"/>
            </w:r>
            <w:r w:rsidRPr="00145D7A">
              <w:rPr>
                <w:rFonts w:ascii="Times New Roman" w:hAnsi="Times New Roman" w:cs="Times New Roman"/>
              </w:rPr>
              <w:t xml:space="preserve">  нет</w:t>
            </w:r>
          </w:p>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rPr>
              <w:t>Если "нет", объясните, пожалуйста, почему __________________________________________________________________</w:t>
            </w:r>
          </w:p>
        </w:tc>
      </w:tr>
      <w:tr w:rsidR="009A2472" w:rsidRPr="00145D7A" w:rsidTr="00145D7A">
        <w:tc>
          <w:tcPr>
            <w:tcW w:w="5000" w:type="pct"/>
            <w:gridSpan w:val="11"/>
            <w:shd w:val="pct5" w:color="auto" w:fill="auto"/>
          </w:tcPr>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b/>
              </w:rPr>
              <w:t>1.3.</w:t>
            </w:r>
            <w:r w:rsidRPr="00145D7A">
              <w:rPr>
                <w:rFonts w:ascii="Times New Roman" w:hAnsi="Times New Roman" w:cs="Times New Roman"/>
              </w:rPr>
              <w:t xml:space="preserve"> </w:t>
            </w:r>
            <w:proofErr w:type="gramStart"/>
            <w:r w:rsidRPr="00145D7A">
              <w:rPr>
                <w:rFonts w:ascii="Times New Roman" w:hAnsi="Times New Roman" w:cs="Times New Roman"/>
              </w:rPr>
              <w:t xml:space="preserve">Сменился ли за последние 24 месяца старший исполнительный директор, старший финансовый директор, генеральный директор, главный юрист, любой член комитета по аудиту или комитета по вознаграждениям (или лица, занимающие должности соответствующие вышеуказанным)? </w:t>
            </w:r>
            <w:r w:rsidRPr="00145D7A">
              <w:rPr>
                <w:rFonts w:ascii="Times New Roman" w:hAnsi="Times New Roman" w:cs="Times New Roman"/>
              </w:rPr>
              <w:sym w:font="Wingdings" w:char="F06F"/>
            </w:r>
            <w:r w:rsidRPr="00145D7A">
              <w:rPr>
                <w:rFonts w:ascii="Times New Roman" w:hAnsi="Times New Roman" w:cs="Times New Roman"/>
              </w:rPr>
              <w:t xml:space="preserve">  да        </w:t>
            </w:r>
            <w:r w:rsidRPr="00145D7A">
              <w:rPr>
                <w:rFonts w:ascii="Times New Roman" w:hAnsi="Times New Roman" w:cs="Times New Roman"/>
              </w:rPr>
              <w:sym w:font="Wingdings" w:char="F06F"/>
            </w:r>
            <w:r w:rsidRPr="00145D7A">
              <w:rPr>
                <w:rFonts w:ascii="Times New Roman" w:hAnsi="Times New Roman" w:cs="Times New Roman"/>
              </w:rPr>
              <w:t xml:space="preserve">  нет</w:t>
            </w:r>
            <w:proofErr w:type="gramEnd"/>
          </w:p>
          <w:p w:rsidR="009A2472" w:rsidRPr="00145D7A" w:rsidRDefault="009A2472" w:rsidP="00BD2967">
            <w:pPr>
              <w:shd w:val="clear" w:color="auto" w:fill="FFFFFF"/>
              <w:tabs>
                <w:tab w:val="left" w:pos="142"/>
              </w:tabs>
              <w:jc w:val="both"/>
              <w:rPr>
                <w:rFonts w:ascii="Times New Roman" w:hAnsi="Times New Roman" w:cs="Times New Roman"/>
              </w:rPr>
            </w:pPr>
            <w:r w:rsidRPr="00145D7A">
              <w:rPr>
                <w:rFonts w:ascii="Times New Roman" w:hAnsi="Times New Roman" w:cs="Times New Roman"/>
              </w:rPr>
              <w:t>Если "да", объясните, пожалуйста, почему _________________________________</w:t>
            </w:r>
          </w:p>
        </w:tc>
      </w:tr>
      <w:tr w:rsidR="009A2472" w:rsidRPr="00145D7A" w:rsidTr="00145D7A">
        <w:tc>
          <w:tcPr>
            <w:tcW w:w="5000" w:type="pct"/>
            <w:gridSpan w:val="11"/>
            <w:shd w:val="pct5" w:color="auto" w:fill="auto"/>
          </w:tcPr>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b/>
              </w:rPr>
              <w:t>1.4.</w:t>
            </w:r>
            <w:r w:rsidRPr="00145D7A">
              <w:rPr>
                <w:rFonts w:ascii="Times New Roman" w:hAnsi="Times New Roman" w:cs="Times New Roman"/>
              </w:rPr>
              <w:t xml:space="preserve"> </w:t>
            </w:r>
            <w:proofErr w:type="gramStart"/>
            <w:r w:rsidRPr="00145D7A">
              <w:rPr>
                <w:rFonts w:ascii="Times New Roman" w:hAnsi="Times New Roman" w:cs="Times New Roman"/>
              </w:rPr>
              <w:t>Пожалуйста</w:t>
            </w:r>
            <w:proofErr w:type="gramEnd"/>
            <w:r w:rsidRPr="00145D7A">
              <w:rPr>
                <w:rFonts w:ascii="Times New Roman" w:hAnsi="Times New Roman" w:cs="Times New Roman"/>
              </w:rPr>
              <w:t xml:space="preserve"> укажите:</w:t>
            </w:r>
          </w:p>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rPr>
              <w:t>- Количество</w:t>
            </w:r>
            <w:r w:rsidR="00BD2967">
              <w:rPr>
                <w:rFonts w:ascii="Times New Roman" w:hAnsi="Times New Roman" w:cs="Times New Roman"/>
              </w:rPr>
              <w:t xml:space="preserve"> членов Совета директоров: ___</w:t>
            </w:r>
            <w:r w:rsidRPr="00145D7A">
              <w:rPr>
                <w:rFonts w:ascii="Times New Roman" w:hAnsi="Times New Roman" w:cs="Times New Roman"/>
              </w:rPr>
              <w:t>________________________________</w:t>
            </w:r>
          </w:p>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rPr>
              <w:t>- Количество не</w:t>
            </w:r>
            <w:r w:rsidR="00BD2967">
              <w:rPr>
                <w:rFonts w:ascii="Times New Roman" w:hAnsi="Times New Roman" w:cs="Times New Roman"/>
              </w:rPr>
              <w:t>зависимых директоров: _____</w:t>
            </w:r>
            <w:r w:rsidRPr="00145D7A">
              <w:rPr>
                <w:rFonts w:ascii="Times New Roman" w:hAnsi="Times New Roman" w:cs="Times New Roman"/>
              </w:rPr>
              <w:t>________________________________</w:t>
            </w:r>
          </w:p>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rPr>
              <w:t xml:space="preserve">- Число заседаний Совета директоров за </w:t>
            </w:r>
            <w:proofErr w:type="gramStart"/>
            <w:r w:rsidRPr="00145D7A">
              <w:rPr>
                <w:rFonts w:ascii="Times New Roman" w:hAnsi="Times New Roman" w:cs="Times New Roman"/>
              </w:rPr>
              <w:t>последние</w:t>
            </w:r>
            <w:proofErr w:type="gramEnd"/>
            <w:r w:rsidRPr="00145D7A">
              <w:rPr>
                <w:rFonts w:ascii="Times New Roman" w:hAnsi="Times New Roman" w:cs="Times New Roman"/>
              </w:rPr>
              <w:t xml:space="preserve"> 12 месяцев: _______</w:t>
            </w:r>
            <w:r w:rsidR="00BD2967">
              <w:rPr>
                <w:rFonts w:ascii="Times New Roman" w:hAnsi="Times New Roman" w:cs="Times New Roman"/>
              </w:rPr>
              <w:t>________________</w:t>
            </w:r>
            <w:r w:rsidRPr="00145D7A">
              <w:rPr>
                <w:rFonts w:ascii="Times New Roman" w:hAnsi="Times New Roman" w:cs="Times New Roman"/>
              </w:rPr>
              <w:t>___________</w:t>
            </w:r>
          </w:p>
        </w:tc>
      </w:tr>
      <w:tr w:rsidR="009A2472" w:rsidRPr="00145D7A" w:rsidTr="00145D7A">
        <w:tc>
          <w:tcPr>
            <w:tcW w:w="5000" w:type="pct"/>
            <w:gridSpan w:val="11"/>
            <w:shd w:val="pct5" w:color="auto" w:fill="auto"/>
          </w:tcPr>
          <w:p w:rsidR="009A2472" w:rsidRPr="00145D7A" w:rsidRDefault="009A2472" w:rsidP="00145D7A">
            <w:pPr>
              <w:tabs>
                <w:tab w:val="left" w:pos="142"/>
              </w:tabs>
              <w:jc w:val="both"/>
              <w:rPr>
                <w:rFonts w:ascii="Times New Roman" w:hAnsi="Times New Roman" w:cs="Times New Roman"/>
                <w:b/>
              </w:rPr>
            </w:pPr>
            <w:r w:rsidRPr="00145D7A">
              <w:rPr>
                <w:rFonts w:ascii="Times New Roman" w:hAnsi="Times New Roman" w:cs="Times New Roman"/>
                <w:b/>
              </w:rPr>
              <w:t>2. Внешние аудиторы</w:t>
            </w:r>
          </w:p>
        </w:tc>
      </w:tr>
      <w:tr w:rsidR="009A2472" w:rsidRPr="00145D7A" w:rsidTr="00145D7A">
        <w:tc>
          <w:tcPr>
            <w:tcW w:w="5000" w:type="pct"/>
            <w:gridSpan w:val="11"/>
            <w:shd w:val="pct5" w:color="auto" w:fill="auto"/>
          </w:tcPr>
          <w:p w:rsidR="009A2472" w:rsidRPr="00145D7A" w:rsidRDefault="009A2472" w:rsidP="00BD2967">
            <w:pPr>
              <w:shd w:val="clear" w:color="auto" w:fill="FFFFFF"/>
              <w:tabs>
                <w:tab w:val="left" w:pos="142"/>
              </w:tabs>
              <w:jc w:val="both"/>
              <w:rPr>
                <w:rFonts w:ascii="Times New Roman" w:hAnsi="Times New Roman" w:cs="Times New Roman"/>
              </w:rPr>
            </w:pPr>
            <w:r w:rsidRPr="00145D7A">
              <w:rPr>
                <w:rFonts w:ascii="Times New Roman" w:hAnsi="Times New Roman" w:cs="Times New Roman"/>
                <w:b/>
              </w:rPr>
              <w:t>2.1.</w:t>
            </w:r>
            <w:r w:rsidRPr="00145D7A">
              <w:rPr>
                <w:rFonts w:ascii="Times New Roman" w:hAnsi="Times New Roman" w:cs="Times New Roman"/>
              </w:rPr>
              <w:t xml:space="preserve"> Название ________________________________________________________________</w:t>
            </w:r>
          </w:p>
        </w:tc>
      </w:tr>
      <w:tr w:rsidR="009A2472" w:rsidRPr="00145D7A" w:rsidTr="00145D7A">
        <w:tc>
          <w:tcPr>
            <w:tcW w:w="5000" w:type="pct"/>
            <w:gridSpan w:val="11"/>
            <w:shd w:val="pct5" w:color="auto" w:fill="auto"/>
          </w:tcPr>
          <w:p w:rsidR="009A2472" w:rsidRPr="00145D7A" w:rsidRDefault="009A2472" w:rsidP="00BD2967">
            <w:pPr>
              <w:shd w:val="clear" w:color="auto" w:fill="FFFFFF"/>
              <w:tabs>
                <w:tab w:val="left" w:pos="142"/>
              </w:tabs>
              <w:jc w:val="both"/>
              <w:rPr>
                <w:rFonts w:ascii="Times New Roman" w:hAnsi="Times New Roman" w:cs="Times New Roman"/>
              </w:rPr>
            </w:pPr>
            <w:r w:rsidRPr="00145D7A">
              <w:rPr>
                <w:rFonts w:ascii="Times New Roman" w:hAnsi="Times New Roman" w:cs="Times New Roman"/>
                <w:b/>
              </w:rPr>
              <w:t>2.2.</w:t>
            </w:r>
            <w:r w:rsidRPr="00145D7A">
              <w:rPr>
                <w:rFonts w:ascii="Times New Roman" w:hAnsi="Times New Roman" w:cs="Times New Roman"/>
              </w:rPr>
              <w:t xml:space="preserve"> Год начала проведения аудитором, указанным в п. 2.1 Заявления, аудита Заявителя (Страхователя) _____________</w:t>
            </w:r>
          </w:p>
        </w:tc>
      </w:tr>
      <w:tr w:rsidR="009A2472" w:rsidRPr="00145D7A" w:rsidTr="00145D7A">
        <w:tc>
          <w:tcPr>
            <w:tcW w:w="5000" w:type="pct"/>
            <w:gridSpan w:val="11"/>
            <w:shd w:val="pct5" w:color="auto" w:fill="auto"/>
          </w:tcPr>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b/>
              </w:rPr>
              <w:t>2.3.</w:t>
            </w:r>
            <w:r w:rsidRPr="00145D7A">
              <w:rPr>
                <w:rFonts w:ascii="Times New Roman" w:hAnsi="Times New Roman" w:cs="Times New Roman"/>
              </w:rPr>
              <w:t xml:space="preserve"> </w:t>
            </w:r>
            <w:proofErr w:type="gramStart"/>
            <w:r w:rsidRPr="00145D7A">
              <w:rPr>
                <w:rFonts w:ascii="Times New Roman" w:hAnsi="Times New Roman" w:cs="Times New Roman"/>
              </w:rPr>
              <w:t xml:space="preserve">Менялись ли внешние аудиторы Заявителя (Страхователя) за последние 5 лет? </w:t>
            </w:r>
            <w:r w:rsidRPr="00145D7A">
              <w:rPr>
                <w:rFonts w:ascii="Times New Roman" w:hAnsi="Times New Roman" w:cs="Times New Roman"/>
              </w:rPr>
              <w:sym w:font="Wingdings" w:char="F06F"/>
            </w:r>
            <w:r w:rsidRPr="00145D7A">
              <w:rPr>
                <w:rFonts w:ascii="Times New Roman" w:hAnsi="Times New Roman" w:cs="Times New Roman"/>
              </w:rPr>
              <w:t xml:space="preserve">  да        </w:t>
            </w:r>
            <w:r w:rsidRPr="00145D7A">
              <w:rPr>
                <w:rFonts w:ascii="Times New Roman" w:hAnsi="Times New Roman" w:cs="Times New Roman"/>
              </w:rPr>
              <w:sym w:font="Wingdings" w:char="F06F"/>
            </w:r>
            <w:r w:rsidRPr="00145D7A">
              <w:rPr>
                <w:rFonts w:ascii="Times New Roman" w:hAnsi="Times New Roman" w:cs="Times New Roman"/>
              </w:rPr>
              <w:t xml:space="preserve">  нет</w:t>
            </w:r>
            <w:proofErr w:type="gramEnd"/>
          </w:p>
          <w:p w:rsidR="009A2472" w:rsidRPr="00145D7A" w:rsidRDefault="009A2472" w:rsidP="00BD2967">
            <w:pPr>
              <w:shd w:val="clear" w:color="auto" w:fill="FFFFFF"/>
              <w:tabs>
                <w:tab w:val="left" w:pos="142"/>
              </w:tabs>
              <w:jc w:val="both"/>
              <w:rPr>
                <w:rFonts w:ascii="Times New Roman" w:hAnsi="Times New Roman" w:cs="Times New Roman"/>
              </w:rPr>
            </w:pPr>
            <w:r w:rsidRPr="00145D7A">
              <w:rPr>
                <w:rFonts w:ascii="Times New Roman" w:hAnsi="Times New Roman" w:cs="Times New Roman"/>
              </w:rPr>
              <w:t>Если "да", объясните, пожалуйста, почему _______________________________________</w:t>
            </w:r>
          </w:p>
        </w:tc>
      </w:tr>
      <w:tr w:rsidR="009A2472" w:rsidRPr="00145D7A" w:rsidTr="00145D7A">
        <w:tc>
          <w:tcPr>
            <w:tcW w:w="5000" w:type="pct"/>
            <w:gridSpan w:val="11"/>
            <w:shd w:val="pct5" w:color="auto" w:fill="auto"/>
          </w:tcPr>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b/>
              </w:rPr>
              <w:t>2.4.</w:t>
            </w:r>
            <w:r w:rsidRPr="00145D7A">
              <w:rPr>
                <w:rFonts w:ascii="Times New Roman" w:hAnsi="Times New Roman" w:cs="Times New Roman"/>
              </w:rPr>
              <w:t xml:space="preserve"> Выражали ли внешние аудиторы любую озабоченность в отношении раскрытия сведений или бухгалтерских практик Компании или любого её директора и/или должностного лица? </w:t>
            </w:r>
            <w:r w:rsidRPr="00145D7A">
              <w:rPr>
                <w:rFonts w:ascii="Times New Roman" w:hAnsi="Times New Roman" w:cs="Times New Roman"/>
              </w:rPr>
              <w:sym w:font="Wingdings" w:char="F06F"/>
            </w:r>
            <w:r w:rsidRPr="00145D7A">
              <w:rPr>
                <w:rFonts w:ascii="Times New Roman" w:hAnsi="Times New Roman" w:cs="Times New Roman"/>
              </w:rPr>
              <w:t xml:space="preserve">  да        </w:t>
            </w:r>
            <w:r w:rsidRPr="00145D7A">
              <w:rPr>
                <w:rFonts w:ascii="Times New Roman" w:hAnsi="Times New Roman" w:cs="Times New Roman"/>
              </w:rPr>
              <w:sym w:font="Wingdings" w:char="F06F"/>
            </w:r>
            <w:r w:rsidRPr="00145D7A">
              <w:rPr>
                <w:rFonts w:ascii="Times New Roman" w:hAnsi="Times New Roman" w:cs="Times New Roman"/>
              </w:rPr>
              <w:t xml:space="preserve">  нет</w:t>
            </w:r>
          </w:p>
          <w:p w:rsidR="009A2472" w:rsidRPr="00145D7A" w:rsidRDefault="009A2472" w:rsidP="00BD2967">
            <w:pPr>
              <w:shd w:val="clear" w:color="auto" w:fill="FFFFFF"/>
              <w:tabs>
                <w:tab w:val="left" w:pos="142"/>
              </w:tabs>
              <w:jc w:val="both"/>
              <w:rPr>
                <w:rFonts w:ascii="Times New Roman" w:hAnsi="Times New Roman" w:cs="Times New Roman"/>
              </w:rPr>
            </w:pPr>
            <w:r w:rsidRPr="00145D7A">
              <w:rPr>
                <w:rFonts w:ascii="Times New Roman" w:hAnsi="Times New Roman" w:cs="Times New Roman"/>
              </w:rPr>
              <w:t>Если "да", объясните, пожалуйста, почему _________________________________</w:t>
            </w:r>
          </w:p>
        </w:tc>
      </w:tr>
      <w:tr w:rsidR="009A2472" w:rsidRPr="00145D7A" w:rsidTr="00145D7A">
        <w:tc>
          <w:tcPr>
            <w:tcW w:w="5000" w:type="pct"/>
            <w:gridSpan w:val="11"/>
            <w:shd w:val="pct5" w:color="auto" w:fill="auto"/>
          </w:tcPr>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b/>
              </w:rPr>
              <w:t>2.5.</w:t>
            </w:r>
            <w:r w:rsidRPr="00145D7A">
              <w:rPr>
                <w:rFonts w:ascii="Times New Roman" w:hAnsi="Times New Roman" w:cs="Times New Roman"/>
              </w:rPr>
              <w:t xml:space="preserve"> Получает ли Компания от своих внешних аудиторов какие-либо Консультации или иные услуги? </w:t>
            </w:r>
            <w:r w:rsidRPr="00145D7A">
              <w:rPr>
                <w:rFonts w:ascii="Times New Roman" w:hAnsi="Times New Roman" w:cs="Times New Roman"/>
              </w:rPr>
              <w:sym w:font="Wingdings" w:char="F06F"/>
            </w:r>
            <w:r w:rsidRPr="00145D7A">
              <w:rPr>
                <w:rFonts w:ascii="Times New Roman" w:hAnsi="Times New Roman" w:cs="Times New Roman"/>
              </w:rPr>
              <w:t xml:space="preserve">  да        </w:t>
            </w:r>
            <w:r w:rsidRPr="00145D7A">
              <w:rPr>
                <w:rFonts w:ascii="Times New Roman" w:hAnsi="Times New Roman" w:cs="Times New Roman"/>
              </w:rPr>
              <w:sym w:font="Wingdings" w:char="F06F"/>
            </w:r>
            <w:r w:rsidRPr="00145D7A">
              <w:rPr>
                <w:rFonts w:ascii="Times New Roman" w:hAnsi="Times New Roman" w:cs="Times New Roman"/>
              </w:rPr>
              <w:t xml:space="preserve">  нет</w:t>
            </w:r>
          </w:p>
          <w:p w:rsidR="009A2472" w:rsidRPr="00145D7A" w:rsidRDefault="009A2472" w:rsidP="00BD2967">
            <w:pPr>
              <w:shd w:val="clear" w:color="auto" w:fill="FFFFFF"/>
              <w:tabs>
                <w:tab w:val="left" w:pos="142"/>
              </w:tabs>
              <w:jc w:val="both"/>
              <w:rPr>
                <w:rFonts w:ascii="Times New Roman" w:hAnsi="Times New Roman" w:cs="Times New Roman"/>
              </w:rPr>
            </w:pPr>
            <w:r w:rsidRPr="00145D7A">
              <w:rPr>
                <w:rFonts w:ascii="Times New Roman" w:hAnsi="Times New Roman" w:cs="Times New Roman"/>
              </w:rPr>
              <w:t xml:space="preserve">Если "да", </w:t>
            </w:r>
            <w:proofErr w:type="gramStart"/>
            <w:r w:rsidRPr="00145D7A">
              <w:rPr>
                <w:rFonts w:ascii="Times New Roman" w:hAnsi="Times New Roman" w:cs="Times New Roman"/>
              </w:rPr>
              <w:t>пожалуйста</w:t>
            </w:r>
            <w:proofErr w:type="gramEnd"/>
            <w:r w:rsidRPr="00145D7A">
              <w:rPr>
                <w:rFonts w:ascii="Times New Roman" w:hAnsi="Times New Roman" w:cs="Times New Roman"/>
              </w:rPr>
              <w:t xml:space="preserve"> перечислите какие именно услуги оказываются с указанием их оплаченной стоимости _____________________________________________</w:t>
            </w:r>
            <w:r w:rsidR="00BD2967">
              <w:rPr>
                <w:rFonts w:ascii="Times New Roman" w:hAnsi="Times New Roman" w:cs="Times New Roman"/>
              </w:rPr>
              <w:t>______</w:t>
            </w:r>
          </w:p>
        </w:tc>
      </w:tr>
      <w:tr w:rsidR="009A2472" w:rsidRPr="00145D7A" w:rsidTr="00145D7A">
        <w:tc>
          <w:tcPr>
            <w:tcW w:w="5000" w:type="pct"/>
            <w:gridSpan w:val="11"/>
            <w:shd w:val="pct5" w:color="auto" w:fill="auto"/>
          </w:tcPr>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b/>
              </w:rPr>
              <w:t>2.6.</w:t>
            </w:r>
            <w:r w:rsidRPr="00145D7A">
              <w:rPr>
                <w:rFonts w:ascii="Times New Roman" w:hAnsi="Times New Roman" w:cs="Times New Roman"/>
              </w:rPr>
              <w:t xml:space="preserve"> Кто-либо из руководителей Компании ранее работал в </w:t>
            </w:r>
            <w:proofErr w:type="gramStart"/>
            <w:r w:rsidRPr="00145D7A">
              <w:rPr>
                <w:rFonts w:ascii="Times New Roman" w:hAnsi="Times New Roman" w:cs="Times New Roman"/>
              </w:rPr>
              <w:t>компании</w:t>
            </w:r>
            <w:proofErr w:type="gramEnd"/>
            <w:r w:rsidRPr="00145D7A">
              <w:rPr>
                <w:rFonts w:ascii="Times New Roman" w:hAnsi="Times New Roman" w:cs="Times New Roman"/>
              </w:rPr>
              <w:t xml:space="preserve"> которая в данный момент является внешним аудитором?  </w:t>
            </w:r>
            <w:r w:rsidRPr="00145D7A">
              <w:rPr>
                <w:rFonts w:ascii="Times New Roman" w:hAnsi="Times New Roman" w:cs="Times New Roman"/>
              </w:rPr>
              <w:sym w:font="Wingdings" w:char="F06F"/>
            </w:r>
            <w:r w:rsidRPr="00145D7A">
              <w:rPr>
                <w:rFonts w:ascii="Times New Roman" w:hAnsi="Times New Roman" w:cs="Times New Roman"/>
              </w:rPr>
              <w:t xml:space="preserve">  да        </w:t>
            </w:r>
            <w:r w:rsidRPr="00145D7A">
              <w:rPr>
                <w:rFonts w:ascii="Times New Roman" w:hAnsi="Times New Roman" w:cs="Times New Roman"/>
              </w:rPr>
              <w:sym w:font="Wingdings" w:char="F06F"/>
            </w:r>
            <w:r w:rsidRPr="00145D7A">
              <w:rPr>
                <w:rFonts w:ascii="Times New Roman" w:hAnsi="Times New Roman" w:cs="Times New Roman"/>
              </w:rPr>
              <w:t xml:space="preserve">  нет</w:t>
            </w:r>
          </w:p>
          <w:p w:rsidR="009A2472" w:rsidRPr="00145D7A" w:rsidRDefault="009A2472" w:rsidP="00BD2967">
            <w:pPr>
              <w:shd w:val="clear" w:color="auto" w:fill="FFFFFF"/>
              <w:tabs>
                <w:tab w:val="left" w:pos="142"/>
              </w:tabs>
              <w:jc w:val="both"/>
              <w:rPr>
                <w:rFonts w:ascii="Times New Roman" w:hAnsi="Times New Roman" w:cs="Times New Roman"/>
              </w:rPr>
            </w:pPr>
            <w:r w:rsidRPr="00145D7A">
              <w:rPr>
                <w:rFonts w:ascii="Times New Roman" w:hAnsi="Times New Roman" w:cs="Times New Roman"/>
              </w:rPr>
              <w:t>Если "да", укажите кто и когда ___________________________________________</w:t>
            </w:r>
          </w:p>
        </w:tc>
      </w:tr>
      <w:tr w:rsidR="009A2472" w:rsidRPr="00145D7A" w:rsidTr="00145D7A">
        <w:tc>
          <w:tcPr>
            <w:tcW w:w="5000" w:type="pct"/>
            <w:gridSpan w:val="11"/>
            <w:shd w:val="pct5" w:color="auto" w:fill="auto"/>
          </w:tcPr>
          <w:p w:rsidR="009A2472" w:rsidRPr="00145D7A" w:rsidRDefault="009A2472" w:rsidP="00BD2967">
            <w:pPr>
              <w:shd w:val="clear" w:color="auto" w:fill="FFFFFF"/>
              <w:tabs>
                <w:tab w:val="left" w:pos="142"/>
              </w:tabs>
              <w:jc w:val="both"/>
              <w:rPr>
                <w:rFonts w:ascii="Times New Roman" w:hAnsi="Times New Roman" w:cs="Times New Roman"/>
              </w:rPr>
            </w:pPr>
            <w:r w:rsidRPr="00145D7A">
              <w:rPr>
                <w:rFonts w:ascii="Times New Roman" w:hAnsi="Times New Roman" w:cs="Times New Roman"/>
                <w:b/>
              </w:rPr>
              <w:t>2.7.</w:t>
            </w:r>
            <w:r w:rsidRPr="00145D7A">
              <w:rPr>
                <w:rFonts w:ascii="Times New Roman" w:hAnsi="Times New Roman" w:cs="Times New Roman"/>
              </w:rPr>
              <w:t xml:space="preserve"> Количество членов Комитета по аудиту ________________________________</w:t>
            </w:r>
          </w:p>
        </w:tc>
      </w:tr>
      <w:tr w:rsidR="009A2472" w:rsidRPr="00145D7A" w:rsidTr="00145D7A">
        <w:tc>
          <w:tcPr>
            <w:tcW w:w="5000" w:type="pct"/>
            <w:gridSpan w:val="11"/>
            <w:shd w:val="pct5" w:color="auto" w:fill="auto"/>
          </w:tcPr>
          <w:p w:rsidR="009A2472" w:rsidRPr="00145D7A" w:rsidRDefault="009A2472" w:rsidP="00BD2967">
            <w:pPr>
              <w:shd w:val="clear" w:color="auto" w:fill="FFFFFF"/>
              <w:tabs>
                <w:tab w:val="left" w:pos="142"/>
              </w:tabs>
              <w:jc w:val="both"/>
              <w:rPr>
                <w:rFonts w:ascii="Times New Roman" w:hAnsi="Times New Roman" w:cs="Times New Roman"/>
              </w:rPr>
            </w:pPr>
            <w:r w:rsidRPr="00145D7A">
              <w:rPr>
                <w:rFonts w:ascii="Times New Roman" w:hAnsi="Times New Roman" w:cs="Times New Roman"/>
                <w:b/>
              </w:rPr>
              <w:t>2.8.</w:t>
            </w:r>
            <w:r w:rsidRPr="00145D7A">
              <w:rPr>
                <w:rFonts w:ascii="Times New Roman" w:hAnsi="Times New Roman" w:cs="Times New Roman"/>
              </w:rPr>
              <w:t xml:space="preserve"> Количество независимых членов Комитета по аудиту _____________________</w:t>
            </w:r>
          </w:p>
        </w:tc>
      </w:tr>
      <w:tr w:rsidR="009A2472" w:rsidRPr="00145D7A" w:rsidTr="00145D7A">
        <w:tc>
          <w:tcPr>
            <w:tcW w:w="5000" w:type="pct"/>
            <w:gridSpan w:val="11"/>
            <w:shd w:val="pct5" w:color="auto" w:fill="auto"/>
          </w:tcPr>
          <w:p w:rsidR="009A2472" w:rsidRPr="00145D7A" w:rsidRDefault="009A2472" w:rsidP="00BD2967">
            <w:pPr>
              <w:shd w:val="clear" w:color="auto" w:fill="FFFFFF"/>
              <w:tabs>
                <w:tab w:val="left" w:pos="142"/>
              </w:tabs>
              <w:jc w:val="both"/>
              <w:rPr>
                <w:rFonts w:ascii="Times New Roman" w:hAnsi="Times New Roman" w:cs="Times New Roman"/>
              </w:rPr>
            </w:pPr>
            <w:r w:rsidRPr="00145D7A">
              <w:rPr>
                <w:rFonts w:ascii="Times New Roman" w:hAnsi="Times New Roman" w:cs="Times New Roman"/>
                <w:b/>
              </w:rPr>
              <w:t>2.9.</w:t>
            </w:r>
            <w:r w:rsidRPr="00145D7A">
              <w:rPr>
                <w:rFonts w:ascii="Times New Roman" w:hAnsi="Times New Roman" w:cs="Times New Roman"/>
              </w:rPr>
              <w:t xml:space="preserve"> Количество заседаний Комитета по аудиту за последний год: ______________________</w:t>
            </w:r>
          </w:p>
        </w:tc>
      </w:tr>
      <w:tr w:rsidR="009A2472" w:rsidRPr="00145D7A" w:rsidTr="00145D7A">
        <w:tc>
          <w:tcPr>
            <w:tcW w:w="5000" w:type="pct"/>
            <w:gridSpan w:val="11"/>
            <w:shd w:val="pct5" w:color="auto" w:fill="auto"/>
          </w:tcPr>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b/>
              </w:rPr>
              <w:t>2.10.</w:t>
            </w:r>
            <w:r w:rsidRPr="00145D7A">
              <w:rPr>
                <w:rFonts w:ascii="Times New Roman" w:hAnsi="Times New Roman" w:cs="Times New Roman"/>
              </w:rPr>
              <w:t xml:space="preserve"> Каждое заседание посещалось всеми членами Комитета по аудиту? </w:t>
            </w:r>
            <w:r w:rsidRPr="00145D7A">
              <w:rPr>
                <w:rFonts w:ascii="Times New Roman" w:hAnsi="Times New Roman" w:cs="Times New Roman"/>
              </w:rPr>
              <w:sym w:font="Wingdings" w:char="F06F"/>
            </w:r>
            <w:r w:rsidRPr="00145D7A">
              <w:rPr>
                <w:rFonts w:ascii="Times New Roman" w:hAnsi="Times New Roman" w:cs="Times New Roman"/>
              </w:rPr>
              <w:t xml:space="preserve">  да        </w:t>
            </w:r>
            <w:r w:rsidRPr="00145D7A">
              <w:rPr>
                <w:rFonts w:ascii="Times New Roman" w:hAnsi="Times New Roman" w:cs="Times New Roman"/>
              </w:rPr>
              <w:sym w:font="Wingdings" w:char="F06F"/>
            </w:r>
            <w:r w:rsidRPr="00145D7A">
              <w:rPr>
                <w:rFonts w:ascii="Times New Roman" w:hAnsi="Times New Roman" w:cs="Times New Roman"/>
              </w:rPr>
              <w:t xml:space="preserve">  нет</w:t>
            </w:r>
          </w:p>
        </w:tc>
      </w:tr>
      <w:tr w:rsidR="009A2472" w:rsidRPr="00145D7A" w:rsidTr="00145D7A">
        <w:tc>
          <w:tcPr>
            <w:tcW w:w="5000" w:type="pct"/>
            <w:gridSpan w:val="11"/>
            <w:shd w:val="pct5" w:color="auto" w:fill="auto"/>
          </w:tcPr>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b/>
              </w:rPr>
              <w:lastRenderedPageBreak/>
              <w:t>2.11.</w:t>
            </w:r>
            <w:r w:rsidRPr="00145D7A">
              <w:rPr>
                <w:rFonts w:ascii="Times New Roman" w:hAnsi="Times New Roman" w:cs="Times New Roman"/>
              </w:rPr>
              <w:t xml:space="preserve"> Все ли члены Комитета по аудиту обладают финансовым образованием со степенью CPA? </w:t>
            </w:r>
            <w:r w:rsidRPr="00145D7A">
              <w:rPr>
                <w:rFonts w:ascii="Times New Roman" w:hAnsi="Times New Roman" w:cs="Times New Roman"/>
              </w:rPr>
              <w:sym w:font="Wingdings" w:char="F06F"/>
            </w:r>
            <w:r w:rsidRPr="00145D7A">
              <w:rPr>
                <w:rFonts w:ascii="Times New Roman" w:hAnsi="Times New Roman" w:cs="Times New Roman"/>
              </w:rPr>
              <w:t xml:space="preserve">  да        </w:t>
            </w:r>
            <w:r w:rsidRPr="00145D7A">
              <w:rPr>
                <w:rFonts w:ascii="Times New Roman" w:hAnsi="Times New Roman" w:cs="Times New Roman"/>
              </w:rPr>
              <w:sym w:font="Wingdings" w:char="F06F"/>
            </w:r>
            <w:r w:rsidRPr="00145D7A">
              <w:rPr>
                <w:rFonts w:ascii="Times New Roman" w:hAnsi="Times New Roman" w:cs="Times New Roman"/>
              </w:rPr>
              <w:t xml:space="preserve">  нет</w:t>
            </w:r>
          </w:p>
        </w:tc>
      </w:tr>
      <w:tr w:rsidR="009A2472" w:rsidRPr="00145D7A" w:rsidTr="00145D7A">
        <w:tc>
          <w:tcPr>
            <w:tcW w:w="5000" w:type="pct"/>
            <w:gridSpan w:val="11"/>
            <w:shd w:val="pct5" w:color="auto" w:fill="auto"/>
          </w:tcPr>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b/>
              </w:rPr>
              <w:t>2.12.</w:t>
            </w:r>
            <w:r w:rsidRPr="00145D7A">
              <w:rPr>
                <w:rFonts w:ascii="Times New Roman" w:hAnsi="Times New Roman" w:cs="Times New Roman"/>
              </w:rPr>
              <w:t xml:space="preserve"> Встречается ли Комитет по аудиту с внешними аудиторами отдельно не менее четырёх раз в год? </w:t>
            </w:r>
            <w:r w:rsidRPr="00145D7A">
              <w:rPr>
                <w:rFonts w:ascii="Times New Roman" w:hAnsi="Times New Roman" w:cs="Times New Roman"/>
              </w:rPr>
              <w:sym w:font="Wingdings" w:char="F06F"/>
            </w:r>
            <w:r w:rsidRPr="00145D7A">
              <w:rPr>
                <w:rFonts w:ascii="Times New Roman" w:hAnsi="Times New Roman" w:cs="Times New Roman"/>
              </w:rPr>
              <w:t xml:space="preserve">  да       </w:t>
            </w:r>
            <w:r w:rsidRPr="00145D7A">
              <w:rPr>
                <w:rFonts w:ascii="Times New Roman" w:hAnsi="Times New Roman" w:cs="Times New Roman"/>
              </w:rPr>
              <w:sym w:font="Wingdings" w:char="F06F"/>
            </w:r>
            <w:r w:rsidRPr="00145D7A">
              <w:rPr>
                <w:rFonts w:ascii="Times New Roman" w:hAnsi="Times New Roman" w:cs="Times New Roman"/>
              </w:rPr>
              <w:t xml:space="preserve">  нет</w:t>
            </w:r>
          </w:p>
        </w:tc>
      </w:tr>
      <w:tr w:rsidR="009A2472" w:rsidRPr="00145D7A" w:rsidTr="00145D7A">
        <w:tc>
          <w:tcPr>
            <w:tcW w:w="5000" w:type="pct"/>
            <w:gridSpan w:val="11"/>
            <w:shd w:val="pct5" w:color="auto" w:fill="auto"/>
          </w:tcPr>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b/>
              </w:rPr>
              <w:t>2.13.</w:t>
            </w:r>
            <w:r w:rsidRPr="00145D7A">
              <w:rPr>
                <w:rFonts w:ascii="Times New Roman" w:hAnsi="Times New Roman" w:cs="Times New Roman"/>
              </w:rPr>
              <w:t xml:space="preserve"> Имеет ли Комитет по аудиту (вместе с Советом директоров) исключительное право привлекать внешних аудиторов Заявителя (Страхователя), расторгать с ними договор и определять размер их вознаграждения? </w:t>
            </w:r>
            <w:r w:rsidRPr="00145D7A">
              <w:rPr>
                <w:rFonts w:ascii="Times New Roman" w:hAnsi="Times New Roman" w:cs="Times New Roman"/>
              </w:rPr>
              <w:sym w:font="Wingdings" w:char="F06F"/>
            </w:r>
            <w:r w:rsidRPr="00145D7A">
              <w:rPr>
                <w:rFonts w:ascii="Times New Roman" w:hAnsi="Times New Roman" w:cs="Times New Roman"/>
              </w:rPr>
              <w:t xml:space="preserve">  да        </w:t>
            </w:r>
            <w:r w:rsidRPr="00145D7A">
              <w:rPr>
                <w:rFonts w:ascii="Times New Roman" w:hAnsi="Times New Roman" w:cs="Times New Roman"/>
              </w:rPr>
              <w:sym w:font="Wingdings" w:char="F06F"/>
            </w:r>
            <w:r w:rsidRPr="00145D7A">
              <w:rPr>
                <w:rFonts w:ascii="Times New Roman" w:hAnsi="Times New Roman" w:cs="Times New Roman"/>
              </w:rPr>
              <w:t xml:space="preserve">  нет</w:t>
            </w:r>
          </w:p>
        </w:tc>
      </w:tr>
      <w:tr w:rsidR="009A2472" w:rsidRPr="00145D7A" w:rsidTr="00145D7A">
        <w:tc>
          <w:tcPr>
            <w:tcW w:w="5000" w:type="pct"/>
            <w:gridSpan w:val="11"/>
            <w:shd w:val="pct5" w:color="auto" w:fill="auto"/>
          </w:tcPr>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b/>
              </w:rPr>
              <w:t>2.14.</w:t>
            </w:r>
            <w:r w:rsidRPr="00145D7A">
              <w:rPr>
                <w:rFonts w:ascii="Times New Roman" w:hAnsi="Times New Roman" w:cs="Times New Roman"/>
              </w:rPr>
              <w:t xml:space="preserve"> Сообщают ли внешние аудиторы напрямую Комитету по аудиту о слабых местах в системе финансовой отчётности Заявителя (Страхователя)? </w:t>
            </w:r>
            <w:r w:rsidRPr="00145D7A">
              <w:rPr>
                <w:rFonts w:ascii="Times New Roman" w:hAnsi="Times New Roman" w:cs="Times New Roman"/>
              </w:rPr>
              <w:sym w:font="Wingdings" w:char="F06F"/>
            </w:r>
            <w:r w:rsidRPr="00145D7A">
              <w:rPr>
                <w:rFonts w:ascii="Times New Roman" w:hAnsi="Times New Roman" w:cs="Times New Roman"/>
              </w:rPr>
              <w:t xml:space="preserve">  да        </w:t>
            </w:r>
            <w:r w:rsidRPr="00145D7A">
              <w:rPr>
                <w:rFonts w:ascii="Times New Roman" w:hAnsi="Times New Roman" w:cs="Times New Roman"/>
              </w:rPr>
              <w:sym w:font="Wingdings" w:char="F06F"/>
            </w:r>
            <w:r w:rsidRPr="00145D7A">
              <w:rPr>
                <w:rFonts w:ascii="Times New Roman" w:hAnsi="Times New Roman" w:cs="Times New Roman"/>
              </w:rPr>
              <w:t xml:space="preserve">  нет</w:t>
            </w:r>
          </w:p>
        </w:tc>
      </w:tr>
      <w:tr w:rsidR="009A2472" w:rsidRPr="00145D7A" w:rsidTr="00145D7A">
        <w:tc>
          <w:tcPr>
            <w:tcW w:w="5000" w:type="pct"/>
            <w:gridSpan w:val="11"/>
            <w:shd w:val="pct5" w:color="auto" w:fill="auto"/>
          </w:tcPr>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b/>
              </w:rPr>
              <w:t>2.15.</w:t>
            </w:r>
            <w:r w:rsidRPr="00145D7A">
              <w:rPr>
                <w:rFonts w:ascii="Times New Roman" w:hAnsi="Times New Roman" w:cs="Times New Roman"/>
              </w:rPr>
              <w:t xml:space="preserve"> Встречается ли Комитет по аудиту отдельно со старшим финансовым директором в течение года? </w:t>
            </w:r>
            <w:r w:rsidRPr="00145D7A">
              <w:rPr>
                <w:rFonts w:ascii="Times New Roman" w:hAnsi="Times New Roman" w:cs="Times New Roman"/>
              </w:rPr>
              <w:sym w:font="Wingdings" w:char="F06F"/>
            </w:r>
            <w:r w:rsidRPr="00145D7A">
              <w:rPr>
                <w:rFonts w:ascii="Times New Roman" w:hAnsi="Times New Roman" w:cs="Times New Roman"/>
              </w:rPr>
              <w:t xml:space="preserve">  да        </w:t>
            </w:r>
            <w:r w:rsidRPr="00145D7A">
              <w:rPr>
                <w:rFonts w:ascii="Times New Roman" w:hAnsi="Times New Roman" w:cs="Times New Roman"/>
              </w:rPr>
              <w:sym w:font="Wingdings" w:char="F06F"/>
            </w:r>
            <w:r w:rsidRPr="00145D7A">
              <w:rPr>
                <w:rFonts w:ascii="Times New Roman" w:hAnsi="Times New Roman" w:cs="Times New Roman"/>
              </w:rPr>
              <w:t xml:space="preserve">  нет</w:t>
            </w:r>
          </w:p>
        </w:tc>
      </w:tr>
      <w:tr w:rsidR="009A2472" w:rsidRPr="00145D7A" w:rsidTr="00145D7A">
        <w:tc>
          <w:tcPr>
            <w:tcW w:w="5000" w:type="pct"/>
            <w:gridSpan w:val="11"/>
            <w:shd w:val="pct5" w:color="auto" w:fill="auto"/>
          </w:tcPr>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b/>
              </w:rPr>
              <w:t>2.16.</w:t>
            </w:r>
            <w:r w:rsidRPr="00145D7A">
              <w:rPr>
                <w:rFonts w:ascii="Times New Roman" w:hAnsi="Times New Roman" w:cs="Times New Roman"/>
              </w:rPr>
              <w:t xml:space="preserve"> Имеет ли Комитет по аудиту полный доступ к объективной информации независимо от действий руководства Заявителя (Страхователя)? </w:t>
            </w:r>
            <w:r w:rsidRPr="00145D7A">
              <w:rPr>
                <w:rFonts w:ascii="Times New Roman" w:hAnsi="Times New Roman" w:cs="Times New Roman"/>
              </w:rPr>
              <w:sym w:font="Wingdings" w:char="F06F"/>
            </w:r>
            <w:r w:rsidRPr="00145D7A">
              <w:rPr>
                <w:rFonts w:ascii="Times New Roman" w:hAnsi="Times New Roman" w:cs="Times New Roman"/>
              </w:rPr>
              <w:t xml:space="preserve">  да        </w:t>
            </w:r>
            <w:r w:rsidRPr="00145D7A">
              <w:rPr>
                <w:rFonts w:ascii="Times New Roman" w:hAnsi="Times New Roman" w:cs="Times New Roman"/>
              </w:rPr>
              <w:sym w:font="Wingdings" w:char="F06F"/>
            </w:r>
            <w:r w:rsidRPr="00145D7A">
              <w:rPr>
                <w:rFonts w:ascii="Times New Roman" w:hAnsi="Times New Roman" w:cs="Times New Roman"/>
              </w:rPr>
              <w:t xml:space="preserve">  нет</w:t>
            </w:r>
          </w:p>
        </w:tc>
      </w:tr>
      <w:tr w:rsidR="009A2472" w:rsidRPr="00145D7A" w:rsidTr="00145D7A">
        <w:tc>
          <w:tcPr>
            <w:tcW w:w="5000" w:type="pct"/>
            <w:gridSpan w:val="11"/>
            <w:shd w:val="pct5" w:color="auto" w:fill="auto"/>
          </w:tcPr>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b/>
              </w:rPr>
              <w:t>2.17.</w:t>
            </w:r>
            <w:r w:rsidRPr="00145D7A">
              <w:rPr>
                <w:rFonts w:ascii="Times New Roman" w:hAnsi="Times New Roman" w:cs="Times New Roman"/>
              </w:rPr>
              <w:t xml:space="preserve"> Есть ли какие-либо отношения между Комитетом по аудиту и руководством Заявителя (Страхователя), которые могут препятствовать независимости Комитета по аудиту? </w:t>
            </w:r>
            <w:r w:rsidRPr="00145D7A">
              <w:rPr>
                <w:rFonts w:ascii="Times New Roman" w:hAnsi="Times New Roman" w:cs="Times New Roman"/>
              </w:rPr>
              <w:sym w:font="Wingdings" w:char="F06F"/>
            </w:r>
            <w:r w:rsidRPr="00145D7A">
              <w:rPr>
                <w:rFonts w:ascii="Times New Roman" w:hAnsi="Times New Roman" w:cs="Times New Roman"/>
              </w:rPr>
              <w:t xml:space="preserve">  да        </w:t>
            </w:r>
            <w:r w:rsidRPr="00145D7A">
              <w:rPr>
                <w:rFonts w:ascii="Times New Roman" w:hAnsi="Times New Roman" w:cs="Times New Roman"/>
              </w:rPr>
              <w:sym w:font="Wingdings" w:char="F06F"/>
            </w:r>
            <w:r w:rsidRPr="00145D7A">
              <w:rPr>
                <w:rFonts w:ascii="Times New Roman" w:hAnsi="Times New Roman" w:cs="Times New Roman"/>
              </w:rPr>
              <w:t xml:space="preserve">  нет</w:t>
            </w:r>
          </w:p>
          <w:p w:rsidR="009A2472" w:rsidRPr="00145D7A" w:rsidRDefault="009A2472" w:rsidP="00BD2967">
            <w:pPr>
              <w:shd w:val="clear" w:color="auto" w:fill="FFFFFF"/>
              <w:tabs>
                <w:tab w:val="left" w:pos="142"/>
              </w:tabs>
              <w:jc w:val="both"/>
              <w:rPr>
                <w:rFonts w:ascii="Times New Roman" w:hAnsi="Times New Roman" w:cs="Times New Roman"/>
              </w:rPr>
            </w:pPr>
            <w:r w:rsidRPr="00145D7A">
              <w:rPr>
                <w:rFonts w:ascii="Times New Roman" w:hAnsi="Times New Roman" w:cs="Times New Roman"/>
              </w:rPr>
              <w:t>Если "да", укажите подробности _______________________________________________</w:t>
            </w:r>
          </w:p>
        </w:tc>
      </w:tr>
      <w:tr w:rsidR="009A2472" w:rsidRPr="00145D7A" w:rsidTr="00145D7A">
        <w:tc>
          <w:tcPr>
            <w:tcW w:w="5000" w:type="pct"/>
            <w:gridSpan w:val="11"/>
            <w:shd w:val="pct5" w:color="auto" w:fill="auto"/>
          </w:tcPr>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b/>
              </w:rPr>
              <w:t>2.18.</w:t>
            </w:r>
            <w:r w:rsidRPr="00145D7A">
              <w:rPr>
                <w:rFonts w:ascii="Times New Roman" w:hAnsi="Times New Roman" w:cs="Times New Roman"/>
              </w:rPr>
              <w:t xml:space="preserve"> </w:t>
            </w:r>
            <w:proofErr w:type="gramStart"/>
            <w:r w:rsidRPr="00145D7A">
              <w:rPr>
                <w:rFonts w:ascii="Times New Roman" w:hAnsi="Times New Roman" w:cs="Times New Roman"/>
              </w:rPr>
              <w:t xml:space="preserve">Проводились ли в отношении Заявителя (Страхователя) какие-либо правовые санкции Комиссией по ценным бумагам и биржам США или Налоговой Службой США за последние 5 лет? </w:t>
            </w:r>
            <w:r w:rsidRPr="00145D7A">
              <w:rPr>
                <w:rFonts w:ascii="Times New Roman" w:hAnsi="Times New Roman" w:cs="Times New Roman"/>
              </w:rPr>
              <w:sym w:font="Wingdings" w:char="F06F"/>
            </w:r>
            <w:r w:rsidRPr="00145D7A">
              <w:rPr>
                <w:rFonts w:ascii="Times New Roman" w:hAnsi="Times New Roman" w:cs="Times New Roman"/>
              </w:rPr>
              <w:t xml:space="preserve">  да        </w:t>
            </w:r>
            <w:r w:rsidRPr="00145D7A">
              <w:rPr>
                <w:rFonts w:ascii="Times New Roman" w:hAnsi="Times New Roman" w:cs="Times New Roman"/>
              </w:rPr>
              <w:sym w:font="Wingdings" w:char="F06F"/>
            </w:r>
            <w:r w:rsidRPr="00145D7A">
              <w:rPr>
                <w:rFonts w:ascii="Times New Roman" w:hAnsi="Times New Roman" w:cs="Times New Roman"/>
              </w:rPr>
              <w:t xml:space="preserve">  нет</w:t>
            </w:r>
            <w:proofErr w:type="gramEnd"/>
          </w:p>
        </w:tc>
      </w:tr>
      <w:tr w:rsidR="009A2472" w:rsidRPr="00145D7A" w:rsidTr="00145D7A">
        <w:tc>
          <w:tcPr>
            <w:tcW w:w="5000" w:type="pct"/>
            <w:gridSpan w:val="11"/>
            <w:shd w:val="pct5" w:color="auto" w:fill="auto"/>
          </w:tcPr>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b/>
              </w:rPr>
              <w:t>2.19.</w:t>
            </w:r>
            <w:r w:rsidRPr="00145D7A">
              <w:rPr>
                <w:rFonts w:ascii="Times New Roman" w:hAnsi="Times New Roman" w:cs="Times New Roman"/>
              </w:rPr>
              <w:t xml:space="preserve"> Проводит ли Комиссия по ценным бумагам и биржам США или Налоговая служба США расследование или запрашивает ли какие-либо сведения в отношении Заявителя (Страхователя) в настоящее время? </w:t>
            </w:r>
            <w:r w:rsidRPr="00145D7A">
              <w:rPr>
                <w:rFonts w:ascii="Times New Roman" w:hAnsi="Times New Roman" w:cs="Times New Roman"/>
              </w:rPr>
              <w:sym w:font="Wingdings" w:char="F06F"/>
            </w:r>
            <w:r w:rsidRPr="00145D7A">
              <w:rPr>
                <w:rFonts w:ascii="Times New Roman" w:hAnsi="Times New Roman" w:cs="Times New Roman"/>
              </w:rPr>
              <w:t xml:space="preserve">  да        </w:t>
            </w:r>
            <w:r w:rsidRPr="00145D7A">
              <w:rPr>
                <w:rFonts w:ascii="Times New Roman" w:hAnsi="Times New Roman" w:cs="Times New Roman"/>
              </w:rPr>
              <w:sym w:font="Wingdings" w:char="F06F"/>
            </w:r>
            <w:r w:rsidRPr="00145D7A">
              <w:rPr>
                <w:rFonts w:ascii="Times New Roman" w:hAnsi="Times New Roman" w:cs="Times New Roman"/>
              </w:rPr>
              <w:t xml:space="preserve">  нет</w:t>
            </w:r>
          </w:p>
        </w:tc>
      </w:tr>
      <w:tr w:rsidR="009A2472" w:rsidRPr="00145D7A" w:rsidTr="00145D7A">
        <w:tc>
          <w:tcPr>
            <w:tcW w:w="5000" w:type="pct"/>
            <w:gridSpan w:val="11"/>
            <w:shd w:val="pct5" w:color="auto" w:fill="auto"/>
          </w:tcPr>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b/>
              </w:rPr>
              <w:t>2.20.</w:t>
            </w:r>
            <w:r w:rsidRPr="00145D7A">
              <w:rPr>
                <w:rFonts w:ascii="Times New Roman" w:hAnsi="Times New Roman" w:cs="Times New Roman"/>
              </w:rPr>
              <w:t xml:space="preserve"> Есть ли у Заявителя (Страхователя) отдел внутреннего аудита? </w:t>
            </w:r>
            <w:r w:rsidRPr="00145D7A">
              <w:rPr>
                <w:rFonts w:ascii="Times New Roman" w:hAnsi="Times New Roman" w:cs="Times New Roman"/>
              </w:rPr>
              <w:sym w:font="Wingdings" w:char="F06F"/>
            </w:r>
            <w:r w:rsidRPr="00145D7A">
              <w:rPr>
                <w:rFonts w:ascii="Times New Roman" w:hAnsi="Times New Roman" w:cs="Times New Roman"/>
              </w:rPr>
              <w:t xml:space="preserve">  да        </w:t>
            </w:r>
            <w:r w:rsidRPr="00145D7A">
              <w:rPr>
                <w:rFonts w:ascii="Times New Roman" w:hAnsi="Times New Roman" w:cs="Times New Roman"/>
              </w:rPr>
              <w:sym w:font="Wingdings" w:char="F06F"/>
            </w:r>
            <w:r w:rsidRPr="00145D7A">
              <w:rPr>
                <w:rFonts w:ascii="Times New Roman" w:hAnsi="Times New Roman" w:cs="Times New Roman"/>
              </w:rPr>
              <w:t xml:space="preserve">  нет</w:t>
            </w:r>
          </w:p>
        </w:tc>
      </w:tr>
      <w:tr w:rsidR="009A2472" w:rsidRPr="00145D7A" w:rsidTr="00145D7A">
        <w:tc>
          <w:tcPr>
            <w:tcW w:w="5000" w:type="pct"/>
            <w:gridSpan w:val="11"/>
            <w:shd w:val="pct5" w:color="auto" w:fill="auto"/>
          </w:tcPr>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b/>
              </w:rPr>
              <w:t>4.2.21.</w:t>
            </w:r>
            <w:r w:rsidRPr="00145D7A">
              <w:rPr>
                <w:rFonts w:ascii="Times New Roman" w:hAnsi="Times New Roman" w:cs="Times New Roman"/>
              </w:rPr>
              <w:t xml:space="preserve"> Выражали ли директора, должностные лица или работники Заявителя (Страхователя) озабоченность бухгалтерскими практиками или иными проблемами Заявителя (Страхователя) членам Комитета по аудиту?</w:t>
            </w:r>
          </w:p>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rPr>
              <w:sym w:font="Wingdings" w:char="F06F"/>
            </w:r>
            <w:r w:rsidRPr="00145D7A">
              <w:rPr>
                <w:rFonts w:ascii="Times New Roman" w:hAnsi="Times New Roman" w:cs="Times New Roman"/>
              </w:rPr>
              <w:t xml:space="preserve">  да        </w:t>
            </w:r>
            <w:r w:rsidRPr="00145D7A">
              <w:rPr>
                <w:rFonts w:ascii="Times New Roman" w:hAnsi="Times New Roman" w:cs="Times New Roman"/>
              </w:rPr>
              <w:sym w:font="Wingdings" w:char="F06F"/>
            </w:r>
            <w:r w:rsidRPr="00145D7A">
              <w:rPr>
                <w:rFonts w:ascii="Times New Roman" w:hAnsi="Times New Roman" w:cs="Times New Roman"/>
              </w:rPr>
              <w:t xml:space="preserve">  нет</w:t>
            </w:r>
          </w:p>
        </w:tc>
      </w:tr>
      <w:tr w:rsidR="009A2472" w:rsidRPr="00145D7A" w:rsidTr="00145D7A">
        <w:tc>
          <w:tcPr>
            <w:tcW w:w="5000" w:type="pct"/>
            <w:gridSpan w:val="11"/>
            <w:shd w:val="pct5" w:color="auto" w:fill="auto"/>
          </w:tcPr>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b/>
              </w:rPr>
              <w:t>2.22.</w:t>
            </w:r>
            <w:r w:rsidRPr="00145D7A">
              <w:rPr>
                <w:rFonts w:ascii="Times New Roman" w:hAnsi="Times New Roman" w:cs="Times New Roman"/>
              </w:rPr>
              <w:t xml:space="preserve"> Соответствует ли Комитет по аудиту требованиям Раздела 407 Акта </w:t>
            </w:r>
            <w:proofErr w:type="spellStart"/>
            <w:r w:rsidRPr="00145D7A">
              <w:rPr>
                <w:rFonts w:ascii="Times New Roman" w:hAnsi="Times New Roman" w:cs="Times New Roman"/>
              </w:rPr>
              <w:t>Сарбэйнса</w:t>
            </w:r>
            <w:proofErr w:type="spellEnd"/>
            <w:r w:rsidRPr="00145D7A">
              <w:rPr>
                <w:rFonts w:ascii="Times New Roman" w:hAnsi="Times New Roman" w:cs="Times New Roman"/>
              </w:rPr>
              <w:t xml:space="preserve"> </w:t>
            </w:r>
            <w:proofErr w:type="spellStart"/>
            <w:r w:rsidRPr="00145D7A">
              <w:rPr>
                <w:rFonts w:ascii="Times New Roman" w:hAnsi="Times New Roman" w:cs="Times New Roman"/>
              </w:rPr>
              <w:t>Оксли</w:t>
            </w:r>
            <w:proofErr w:type="spellEnd"/>
            <w:r w:rsidRPr="00145D7A">
              <w:rPr>
                <w:rFonts w:ascii="Times New Roman" w:hAnsi="Times New Roman" w:cs="Times New Roman"/>
              </w:rPr>
              <w:t xml:space="preserve"> в отношении опыта?</w:t>
            </w:r>
          </w:p>
          <w:p w:rsidR="009A2472"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rPr>
              <w:sym w:font="Wingdings" w:char="F06F"/>
            </w:r>
            <w:r w:rsidRPr="00145D7A">
              <w:rPr>
                <w:rFonts w:ascii="Times New Roman" w:hAnsi="Times New Roman" w:cs="Times New Roman"/>
              </w:rPr>
              <w:t xml:space="preserve">  да        </w:t>
            </w:r>
            <w:r w:rsidRPr="00145D7A">
              <w:rPr>
                <w:rFonts w:ascii="Times New Roman" w:hAnsi="Times New Roman" w:cs="Times New Roman"/>
              </w:rPr>
              <w:sym w:font="Wingdings" w:char="F06F"/>
            </w:r>
            <w:r w:rsidRPr="00145D7A">
              <w:rPr>
                <w:rFonts w:ascii="Times New Roman" w:hAnsi="Times New Roman" w:cs="Times New Roman"/>
              </w:rPr>
              <w:t xml:space="preserve">  нет</w:t>
            </w:r>
          </w:p>
          <w:p w:rsidR="00BD2967" w:rsidRPr="00145D7A" w:rsidRDefault="00BD2967" w:rsidP="00145D7A">
            <w:pPr>
              <w:shd w:val="clear" w:color="auto" w:fill="FFFFFF"/>
              <w:tabs>
                <w:tab w:val="left" w:pos="142"/>
              </w:tabs>
              <w:jc w:val="both"/>
              <w:rPr>
                <w:rFonts w:ascii="Times New Roman" w:hAnsi="Times New Roman" w:cs="Times New Roman"/>
              </w:rPr>
            </w:pPr>
          </w:p>
        </w:tc>
      </w:tr>
      <w:tr w:rsidR="009A2472" w:rsidRPr="00145D7A" w:rsidTr="00145D7A">
        <w:tc>
          <w:tcPr>
            <w:tcW w:w="5000" w:type="pct"/>
            <w:gridSpan w:val="11"/>
            <w:shd w:val="pct5" w:color="auto" w:fill="auto"/>
          </w:tcPr>
          <w:p w:rsidR="009A2472" w:rsidRPr="00145D7A" w:rsidRDefault="009A2472" w:rsidP="00145D7A">
            <w:pPr>
              <w:tabs>
                <w:tab w:val="left" w:pos="142"/>
              </w:tabs>
              <w:jc w:val="both"/>
              <w:rPr>
                <w:rFonts w:ascii="Times New Roman" w:hAnsi="Times New Roman" w:cs="Times New Roman"/>
                <w:b/>
              </w:rPr>
            </w:pPr>
            <w:r w:rsidRPr="00145D7A">
              <w:rPr>
                <w:rFonts w:ascii="Times New Roman" w:hAnsi="Times New Roman" w:cs="Times New Roman"/>
                <w:b/>
              </w:rPr>
              <w:t>3. Учет доходов</w:t>
            </w:r>
          </w:p>
        </w:tc>
      </w:tr>
      <w:tr w:rsidR="009A2472" w:rsidRPr="00145D7A" w:rsidTr="00145D7A">
        <w:tc>
          <w:tcPr>
            <w:tcW w:w="5000" w:type="pct"/>
            <w:gridSpan w:val="11"/>
            <w:shd w:val="pct5" w:color="auto" w:fill="auto"/>
          </w:tcPr>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b/>
              </w:rPr>
              <w:t>3.1.</w:t>
            </w:r>
            <w:r w:rsidRPr="00145D7A">
              <w:rPr>
                <w:rFonts w:ascii="Times New Roman" w:hAnsi="Times New Roman" w:cs="Times New Roman"/>
              </w:rPr>
              <w:t xml:space="preserve"> Советовали ли внешние аудиторы Заявителя (Страхователя) изменить способы учёта доходов или иные существенные бухгалтерские принципы </w:t>
            </w:r>
            <w:proofErr w:type="gramStart"/>
            <w:r w:rsidRPr="00145D7A">
              <w:rPr>
                <w:rFonts w:ascii="Times New Roman" w:hAnsi="Times New Roman" w:cs="Times New Roman"/>
              </w:rPr>
              <w:t>за</w:t>
            </w:r>
            <w:proofErr w:type="gramEnd"/>
            <w:r w:rsidRPr="00145D7A">
              <w:rPr>
                <w:rFonts w:ascii="Times New Roman" w:hAnsi="Times New Roman" w:cs="Times New Roman"/>
              </w:rPr>
              <w:t xml:space="preserve"> последние 12 месяцев? </w:t>
            </w:r>
            <w:r w:rsidRPr="00145D7A">
              <w:rPr>
                <w:rFonts w:ascii="Times New Roman" w:hAnsi="Times New Roman" w:cs="Times New Roman"/>
              </w:rPr>
              <w:sym w:font="Wingdings" w:char="F06F"/>
            </w:r>
            <w:r w:rsidRPr="00145D7A">
              <w:rPr>
                <w:rFonts w:ascii="Times New Roman" w:hAnsi="Times New Roman" w:cs="Times New Roman"/>
              </w:rPr>
              <w:t xml:space="preserve">  да        </w:t>
            </w:r>
            <w:r w:rsidRPr="00145D7A">
              <w:rPr>
                <w:rFonts w:ascii="Times New Roman" w:hAnsi="Times New Roman" w:cs="Times New Roman"/>
              </w:rPr>
              <w:sym w:font="Wingdings" w:char="F06F"/>
            </w:r>
            <w:r w:rsidRPr="00145D7A">
              <w:rPr>
                <w:rFonts w:ascii="Times New Roman" w:hAnsi="Times New Roman" w:cs="Times New Roman"/>
              </w:rPr>
              <w:t xml:space="preserve">  нет</w:t>
            </w:r>
          </w:p>
        </w:tc>
      </w:tr>
      <w:tr w:rsidR="009A2472" w:rsidRPr="00145D7A" w:rsidTr="00145D7A">
        <w:tc>
          <w:tcPr>
            <w:tcW w:w="5000" w:type="pct"/>
            <w:gridSpan w:val="11"/>
            <w:shd w:val="pct5" w:color="auto" w:fill="auto"/>
          </w:tcPr>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b/>
              </w:rPr>
              <w:t>3.2.</w:t>
            </w:r>
            <w:r w:rsidRPr="00145D7A">
              <w:rPr>
                <w:rFonts w:ascii="Times New Roman" w:hAnsi="Times New Roman" w:cs="Times New Roman"/>
              </w:rPr>
              <w:t xml:space="preserve"> Изменял ли Заявитель (Страхователь) способы учёта доходов или иные существенные бухгалтерские принципы </w:t>
            </w:r>
            <w:proofErr w:type="gramStart"/>
            <w:r w:rsidRPr="00145D7A">
              <w:rPr>
                <w:rFonts w:ascii="Times New Roman" w:hAnsi="Times New Roman" w:cs="Times New Roman"/>
              </w:rPr>
              <w:t>за</w:t>
            </w:r>
            <w:proofErr w:type="gramEnd"/>
            <w:r w:rsidRPr="00145D7A">
              <w:rPr>
                <w:rFonts w:ascii="Times New Roman" w:hAnsi="Times New Roman" w:cs="Times New Roman"/>
              </w:rPr>
              <w:t xml:space="preserve"> последние 12 месяцев? </w:t>
            </w:r>
            <w:r w:rsidRPr="00145D7A">
              <w:rPr>
                <w:rFonts w:ascii="Times New Roman" w:hAnsi="Times New Roman" w:cs="Times New Roman"/>
              </w:rPr>
              <w:sym w:font="Wingdings" w:char="F06F"/>
            </w:r>
            <w:r w:rsidRPr="00145D7A">
              <w:rPr>
                <w:rFonts w:ascii="Times New Roman" w:hAnsi="Times New Roman" w:cs="Times New Roman"/>
              </w:rPr>
              <w:t xml:space="preserve">  да        </w:t>
            </w:r>
            <w:r w:rsidRPr="00145D7A">
              <w:rPr>
                <w:rFonts w:ascii="Times New Roman" w:hAnsi="Times New Roman" w:cs="Times New Roman"/>
              </w:rPr>
              <w:sym w:font="Wingdings" w:char="F06F"/>
            </w:r>
            <w:r w:rsidRPr="00145D7A">
              <w:rPr>
                <w:rFonts w:ascii="Times New Roman" w:hAnsi="Times New Roman" w:cs="Times New Roman"/>
              </w:rPr>
              <w:t xml:space="preserve">  нет</w:t>
            </w:r>
          </w:p>
        </w:tc>
      </w:tr>
      <w:tr w:rsidR="009A2472" w:rsidRPr="00145D7A" w:rsidTr="00145D7A">
        <w:tc>
          <w:tcPr>
            <w:tcW w:w="5000" w:type="pct"/>
            <w:gridSpan w:val="11"/>
            <w:shd w:val="pct5" w:color="auto" w:fill="auto"/>
          </w:tcPr>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b/>
              </w:rPr>
              <w:t>3.3.</w:t>
            </w:r>
            <w:r w:rsidRPr="00145D7A">
              <w:rPr>
                <w:rFonts w:ascii="Times New Roman" w:hAnsi="Times New Roman" w:cs="Times New Roman"/>
              </w:rPr>
              <w:t xml:space="preserve"> Собирается ли Заявитель (Страхователь) изменить какие-либо способы учёта доходов или иные существенные бухгалтерские принципы? </w:t>
            </w:r>
            <w:r w:rsidRPr="00145D7A">
              <w:rPr>
                <w:rFonts w:ascii="Times New Roman" w:hAnsi="Times New Roman" w:cs="Times New Roman"/>
              </w:rPr>
              <w:sym w:font="Wingdings" w:char="F06F"/>
            </w:r>
            <w:r w:rsidRPr="00145D7A">
              <w:rPr>
                <w:rFonts w:ascii="Times New Roman" w:hAnsi="Times New Roman" w:cs="Times New Roman"/>
              </w:rPr>
              <w:t xml:space="preserve">  да        </w:t>
            </w:r>
            <w:r w:rsidRPr="00145D7A">
              <w:rPr>
                <w:rFonts w:ascii="Times New Roman" w:hAnsi="Times New Roman" w:cs="Times New Roman"/>
              </w:rPr>
              <w:sym w:font="Wingdings" w:char="F06F"/>
            </w:r>
            <w:r w:rsidRPr="00145D7A">
              <w:rPr>
                <w:rFonts w:ascii="Times New Roman" w:hAnsi="Times New Roman" w:cs="Times New Roman"/>
              </w:rPr>
              <w:t xml:space="preserve">  нет</w:t>
            </w:r>
          </w:p>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rPr>
              <w:t xml:space="preserve">Если да, </w:t>
            </w:r>
            <w:proofErr w:type="gramStart"/>
            <w:r w:rsidRPr="00145D7A">
              <w:rPr>
                <w:rFonts w:ascii="Times New Roman" w:hAnsi="Times New Roman" w:cs="Times New Roman"/>
              </w:rPr>
              <w:t>приведите</w:t>
            </w:r>
            <w:proofErr w:type="gramEnd"/>
            <w:r w:rsidRPr="00145D7A">
              <w:rPr>
                <w:rFonts w:ascii="Times New Roman" w:hAnsi="Times New Roman" w:cs="Times New Roman"/>
              </w:rPr>
              <w:t xml:space="preserve"> пожалуйста подробности ________________________________</w:t>
            </w:r>
          </w:p>
          <w:p w:rsidR="009A2472" w:rsidRPr="00145D7A" w:rsidRDefault="009A2472" w:rsidP="00145D7A">
            <w:pPr>
              <w:shd w:val="clear" w:color="auto" w:fill="FFFFFF"/>
              <w:tabs>
                <w:tab w:val="left" w:pos="142"/>
              </w:tabs>
              <w:jc w:val="both"/>
              <w:rPr>
                <w:rFonts w:ascii="Times New Roman" w:hAnsi="Times New Roman" w:cs="Times New Roman"/>
              </w:rPr>
            </w:pPr>
          </w:p>
        </w:tc>
      </w:tr>
      <w:tr w:rsidR="009A2472" w:rsidRPr="00145D7A" w:rsidTr="00145D7A">
        <w:tc>
          <w:tcPr>
            <w:tcW w:w="5000" w:type="pct"/>
            <w:gridSpan w:val="11"/>
            <w:shd w:val="pct5" w:color="auto" w:fill="auto"/>
          </w:tcPr>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b/>
              </w:rPr>
              <w:t>3.4.</w:t>
            </w:r>
            <w:r w:rsidRPr="00145D7A">
              <w:rPr>
                <w:rFonts w:ascii="Times New Roman" w:hAnsi="Times New Roman" w:cs="Times New Roman"/>
              </w:rPr>
              <w:t xml:space="preserve"> Осуществлял ли когда-либо Заявитель (Страхователь) пересмотр своей заявленной финансовой отчётности?</w:t>
            </w:r>
          </w:p>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rPr>
              <w:sym w:font="Wingdings" w:char="F06F"/>
            </w:r>
            <w:r w:rsidRPr="00145D7A">
              <w:rPr>
                <w:rFonts w:ascii="Times New Roman" w:hAnsi="Times New Roman" w:cs="Times New Roman"/>
              </w:rPr>
              <w:t xml:space="preserve">  да        </w:t>
            </w:r>
            <w:r w:rsidRPr="00145D7A">
              <w:rPr>
                <w:rFonts w:ascii="Times New Roman" w:hAnsi="Times New Roman" w:cs="Times New Roman"/>
              </w:rPr>
              <w:sym w:font="Wingdings" w:char="F06F"/>
            </w:r>
            <w:r w:rsidRPr="00145D7A">
              <w:rPr>
                <w:rFonts w:ascii="Times New Roman" w:hAnsi="Times New Roman" w:cs="Times New Roman"/>
              </w:rPr>
              <w:t xml:space="preserve">  нет</w:t>
            </w:r>
          </w:p>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rPr>
              <w:t xml:space="preserve">Если да, </w:t>
            </w:r>
            <w:proofErr w:type="gramStart"/>
            <w:r w:rsidRPr="00145D7A">
              <w:rPr>
                <w:rFonts w:ascii="Times New Roman" w:hAnsi="Times New Roman" w:cs="Times New Roman"/>
              </w:rPr>
              <w:t>приведите</w:t>
            </w:r>
            <w:proofErr w:type="gramEnd"/>
            <w:r w:rsidRPr="00145D7A">
              <w:rPr>
                <w:rFonts w:ascii="Times New Roman" w:hAnsi="Times New Roman" w:cs="Times New Roman"/>
              </w:rPr>
              <w:t xml:space="preserve"> пожалуйста подробности: _______________________________</w:t>
            </w:r>
          </w:p>
          <w:p w:rsidR="009A2472" w:rsidRPr="00145D7A" w:rsidRDefault="009A2472" w:rsidP="00145D7A">
            <w:pPr>
              <w:shd w:val="clear" w:color="auto" w:fill="FFFFFF"/>
              <w:tabs>
                <w:tab w:val="left" w:pos="142"/>
              </w:tabs>
              <w:jc w:val="both"/>
              <w:rPr>
                <w:rFonts w:ascii="Times New Roman" w:hAnsi="Times New Roman" w:cs="Times New Roman"/>
              </w:rPr>
            </w:pPr>
          </w:p>
        </w:tc>
      </w:tr>
      <w:tr w:rsidR="009A2472" w:rsidRPr="00145D7A" w:rsidTr="00145D7A">
        <w:tc>
          <w:tcPr>
            <w:tcW w:w="5000" w:type="pct"/>
            <w:gridSpan w:val="11"/>
            <w:shd w:val="pct5" w:color="auto" w:fill="auto"/>
          </w:tcPr>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b/>
              </w:rPr>
              <w:t>3.5.</w:t>
            </w:r>
            <w:r w:rsidRPr="00145D7A">
              <w:rPr>
                <w:rFonts w:ascii="Times New Roman" w:hAnsi="Times New Roman" w:cs="Times New Roman"/>
              </w:rPr>
              <w:t xml:space="preserve"> Собирается ли Заявитель (Страхователь) осуществить однократное существенное изменение своей заявленной выручки или пересмотреть размер выручки в течение ближайших 12 месяцев? </w:t>
            </w:r>
            <w:r w:rsidRPr="00145D7A">
              <w:rPr>
                <w:rFonts w:ascii="Times New Roman" w:hAnsi="Times New Roman" w:cs="Times New Roman"/>
              </w:rPr>
              <w:sym w:font="Wingdings" w:char="F06F"/>
            </w:r>
            <w:r w:rsidRPr="00145D7A">
              <w:rPr>
                <w:rFonts w:ascii="Times New Roman" w:hAnsi="Times New Roman" w:cs="Times New Roman"/>
              </w:rPr>
              <w:t xml:space="preserve">  да        </w:t>
            </w:r>
            <w:r w:rsidRPr="00145D7A">
              <w:rPr>
                <w:rFonts w:ascii="Times New Roman" w:hAnsi="Times New Roman" w:cs="Times New Roman"/>
              </w:rPr>
              <w:sym w:font="Wingdings" w:char="F06F"/>
            </w:r>
            <w:r w:rsidRPr="00145D7A">
              <w:rPr>
                <w:rFonts w:ascii="Times New Roman" w:hAnsi="Times New Roman" w:cs="Times New Roman"/>
              </w:rPr>
              <w:t xml:space="preserve">  нет</w:t>
            </w:r>
          </w:p>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rPr>
              <w:t xml:space="preserve">Если да, </w:t>
            </w:r>
            <w:proofErr w:type="gramStart"/>
            <w:r w:rsidRPr="00145D7A">
              <w:rPr>
                <w:rFonts w:ascii="Times New Roman" w:hAnsi="Times New Roman" w:cs="Times New Roman"/>
              </w:rPr>
              <w:t>приведите</w:t>
            </w:r>
            <w:proofErr w:type="gramEnd"/>
            <w:r w:rsidRPr="00145D7A">
              <w:rPr>
                <w:rFonts w:ascii="Times New Roman" w:hAnsi="Times New Roman" w:cs="Times New Roman"/>
              </w:rPr>
              <w:t xml:space="preserve"> пожалуйста подробности: ______________________________</w:t>
            </w:r>
          </w:p>
          <w:p w:rsidR="009A2472" w:rsidRPr="00145D7A" w:rsidRDefault="009A2472" w:rsidP="00145D7A">
            <w:pPr>
              <w:shd w:val="clear" w:color="auto" w:fill="FFFFFF"/>
              <w:tabs>
                <w:tab w:val="left" w:pos="142"/>
              </w:tabs>
              <w:jc w:val="both"/>
              <w:rPr>
                <w:rFonts w:ascii="Times New Roman" w:hAnsi="Times New Roman" w:cs="Times New Roman"/>
              </w:rPr>
            </w:pPr>
          </w:p>
        </w:tc>
      </w:tr>
      <w:tr w:rsidR="009A2472" w:rsidRPr="00145D7A" w:rsidTr="00145D7A">
        <w:tc>
          <w:tcPr>
            <w:tcW w:w="5000" w:type="pct"/>
            <w:gridSpan w:val="11"/>
            <w:shd w:val="pct5" w:color="auto" w:fill="auto"/>
          </w:tcPr>
          <w:p w:rsidR="009A2472" w:rsidRPr="00145D7A" w:rsidRDefault="009A2472" w:rsidP="00145D7A">
            <w:pPr>
              <w:tabs>
                <w:tab w:val="left" w:pos="142"/>
              </w:tabs>
              <w:jc w:val="both"/>
              <w:rPr>
                <w:rFonts w:ascii="Times New Roman" w:hAnsi="Times New Roman" w:cs="Times New Roman"/>
                <w:b/>
              </w:rPr>
            </w:pPr>
            <w:r w:rsidRPr="00145D7A">
              <w:rPr>
                <w:rFonts w:ascii="Times New Roman" w:hAnsi="Times New Roman" w:cs="Times New Roman"/>
                <w:b/>
              </w:rPr>
              <w:lastRenderedPageBreak/>
              <w:t xml:space="preserve">4. Соответствие требованиям Акта </w:t>
            </w:r>
            <w:proofErr w:type="spellStart"/>
            <w:r w:rsidRPr="00145D7A">
              <w:rPr>
                <w:rFonts w:ascii="Times New Roman" w:hAnsi="Times New Roman" w:cs="Times New Roman"/>
                <w:b/>
              </w:rPr>
              <w:t>Сарбэйнса-Оксли</w:t>
            </w:r>
            <w:proofErr w:type="spellEnd"/>
          </w:p>
        </w:tc>
      </w:tr>
      <w:tr w:rsidR="009A2472" w:rsidRPr="00145D7A" w:rsidTr="00145D7A">
        <w:tc>
          <w:tcPr>
            <w:tcW w:w="5000" w:type="pct"/>
            <w:gridSpan w:val="11"/>
            <w:shd w:val="pct5" w:color="auto" w:fill="auto"/>
          </w:tcPr>
          <w:p w:rsidR="009A2472" w:rsidRPr="00145D7A" w:rsidRDefault="00BD2967" w:rsidP="00145D7A">
            <w:pPr>
              <w:shd w:val="clear" w:color="auto" w:fill="FFFFFF"/>
              <w:tabs>
                <w:tab w:val="left" w:pos="142"/>
              </w:tabs>
              <w:jc w:val="both"/>
              <w:rPr>
                <w:rFonts w:ascii="Times New Roman" w:hAnsi="Times New Roman" w:cs="Times New Roman"/>
              </w:rPr>
            </w:pPr>
            <w:r>
              <w:rPr>
                <w:rFonts w:ascii="Times New Roman" w:hAnsi="Times New Roman" w:cs="Times New Roman"/>
                <w:b/>
              </w:rPr>
              <w:t>4</w:t>
            </w:r>
            <w:r w:rsidR="009A2472" w:rsidRPr="00145D7A">
              <w:rPr>
                <w:rFonts w:ascii="Times New Roman" w:hAnsi="Times New Roman" w:cs="Times New Roman"/>
                <w:b/>
              </w:rPr>
              <w:t>.1.</w:t>
            </w:r>
            <w:r w:rsidR="009A2472" w:rsidRPr="00145D7A">
              <w:rPr>
                <w:rFonts w:ascii="Times New Roman" w:hAnsi="Times New Roman" w:cs="Times New Roman"/>
              </w:rPr>
              <w:t xml:space="preserve"> Привлекли ли директора и должностные лица и главный юрист Заявителя (Страхователя) внешнюю американскую юридическую фирму для помощи по вопросам соответствия требованиям Акта </w:t>
            </w:r>
            <w:proofErr w:type="spellStart"/>
            <w:r w:rsidR="009A2472" w:rsidRPr="00145D7A">
              <w:rPr>
                <w:rFonts w:ascii="Times New Roman" w:hAnsi="Times New Roman" w:cs="Times New Roman"/>
              </w:rPr>
              <w:t>Сарбэйнса</w:t>
            </w:r>
            <w:proofErr w:type="spellEnd"/>
            <w:r w:rsidR="009A2472" w:rsidRPr="00145D7A">
              <w:rPr>
                <w:rFonts w:ascii="Times New Roman" w:hAnsi="Times New Roman" w:cs="Times New Roman"/>
              </w:rPr>
              <w:t xml:space="preserve"> </w:t>
            </w:r>
            <w:proofErr w:type="spellStart"/>
            <w:r w:rsidR="009A2472" w:rsidRPr="00145D7A">
              <w:rPr>
                <w:rFonts w:ascii="Times New Roman" w:hAnsi="Times New Roman" w:cs="Times New Roman"/>
              </w:rPr>
              <w:t>Оксли</w:t>
            </w:r>
            <w:proofErr w:type="spellEnd"/>
            <w:r w:rsidR="009A2472" w:rsidRPr="00145D7A">
              <w:rPr>
                <w:rFonts w:ascii="Times New Roman" w:hAnsi="Times New Roman" w:cs="Times New Roman"/>
              </w:rPr>
              <w:t xml:space="preserve">? </w:t>
            </w:r>
            <w:r w:rsidR="009A2472" w:rsidRPr="00145D7A">
              <w:rPr>
                <w:rFonts w:ascii="Times New Roman" w:hAnsi="Times New Roman" w:cs="Times New Roman"/>
              </w:rPr>
              <w:sym w:font="Wingdings" w:char="F06F"/>
            </w:r>
            <w:r w:rsidR="009A2472" w:rsidRPr="00145D7A">
              <w:rPr>
                <w:rFonts w:ascii="Times New Roman" w:hAnsi="Times New Roman" w:cs="Times New Roman"/>
              </w:rPr>
              <w:t xml:space="preserve">  да        </w:t>
            </w:r>
            <w:r w:rsidR="009A2472" w:rsidRPr="00145D7A">
              <w:rPr>
                <w:rFonts w:ascii="Times New Roman" w:hAnsi="Times New Roman" w:cs="Times New Roman"/>
              </w:rPr>
              <w:sym w:font="Wingdings" w:char="F06F"/>
            </w:r>
            <w:r w:rsidR="009A2472" w:rsidRPr="00145D7A">
              <w:rPr>
                <w:rFonts w:ascii="Times New Roman" w:hAnsi="Times New Roman" w:cs="Times New Roman"/>
              </w:rPr>
              <w:t xml:space="preserve">  нет</w:t>
            </w:r>
          </w:p>
        </w:tc>
      </w:tr>
      <w:tr w:rsidR="009A2472" w:rsidRPr="00145D7A" w:rsidTr="00145D7A">
        <w:tc>
          <w:tcPr>
            <w:tcW w:w="5000" w:type="pct"/>
            <w:gridSpan w:val="11"/>
            <w:shd w:val="pct5" w:color="auto" w:fill="auto"/>
          </w:tcPr>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b/>
              </w:rPr>
              <w:t xml:space="preserve">4.2. </w:t>
            </w:r>
            <w:proofErr w:type="gramStart"/>
            <w:r w:rsidRPr="00145D7A">
              <w:rPr>
                <w:rFonts w:ascii="Times New Roman" w:hAnsi="Times New Roman" w:cs="Times New Roman"/>
              </w:rPr>
              <w:t>Пожалуйста</w:t>
            </w:r>
            <w:proofErr w:type="gramEnd"/>
            <w:r w:rsidRPr="00145D7A">
              <w:rPr>
                <w:rFonts w:ascii="Times New Roman" w:hAnsi="Times New Roman" w:cs="Times New Roman"/>
              </w:rPr>
              <w:t xml:space="preserve"> укажите следующие данные о юридических консультантах Заявителя (Страхователя):</w:t>
            </w:r>
          </w:p>
          <w:p w:rsidR="009A2472" w:rsidRPr="00145D7A" w:rsidRDefault="009A2472" w:rsidP="00145D7A">
            <w:pPr>
              <w:shd w:val="clear" w:color="auto" w:fill="FFFFFF"/>
              <w:tabs>
                <w:tab w:val="left" w:pos="142"/>
              </w:tabs>
              <w:jc w:val="both"/>
              <w:rPr>
                <w:rFonts w:ascii="Times New Roman" w:hAnsi="Times New Roman" w:cs="Times New Roman"/>
                <w:b/>
              </w:rPr>
            </w:pPr>
          </w:p>
        </w:tc>
      </w:tr>
      <w:tr w:rsidR="009A2472" w:rsidRPr="00145D7A" w:rsidTr="008D33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1672" w:type="pct"/>
            <w:gridSpan w:val="3"/>
          </w:tcPr>
          <w:p w:rsidR="009A2472" w:rsidRPr="00145D7A" w:rsidRDefault="009A2472" w:rsidP="00145D7A">
            <w:pPr>
              <w:shd w:val="clear" w:color="auto" w:fill="FFFFFF"/>
              <w:tabs>
                <w:tab w:val="left" w:pos="142"/>
              </w:tabs>
              <w:jc w:val="both"/>
              <w:rPr>
                <w:rFonts w:ascii="Times New Roman" w:hAnsi="Times New Roman" w:cs="Times New Roman"/>
              </w:rPr>
            </w:pPr>
          </w:p>
        </w:tc>
        <w:tc>
          <w:tcPr>
            <w:tcW w:w="1675" w:type="pct"/>
            <w:gridSpan w:val="5"/>
          </w:tcPr>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rPr>
              <w:t>Название</w:t>
            </w:r>
          </w:p>
        </w:tc>
        <w:tc>
          <w:tcPr>
            <w:tcW w:w="1654" w:type="pct"/>
            <w:gridSpan w:val="3"/>
          </w:tcPr>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rPr>
              <w:t>С какого года консультирует</w:t>
            </w:r>
          </w:p>
        </w:tc>
      </w:tr>
      <w:tr w:rsidR="009A2472" w:rsidRPr="00145D7A" w:rsidTr="008D33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1672" w:type="pct"/>
            <w:gridSpan w:val="3"/>
          </w:tcPr>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rPr>
              <w:t>Советник Компании</w:t>
            </w:r>
          </w:p>
        </w:tc>
        <w:tc>
          <w:tcPr>
            <w:tcW w:w="1675" w:type="pct"/>
            <w:gridSpan w:val="5"/>
          </w:tcPr>
          <w:p w:rsidR="009A2472" w:rsidRPr="00145D7A" w:rsidRDefault="009A2472" w:rsidP="00145D7A">
            <w:pPr>
              <w:shd w:val="clear" w:color="auto" w:fill="FFFFFF"/>
              <w:tabs>
                <w:tab w:val="left" w:pos="142"/>
              </w:tabs>
              <w:jc w:val="both"/>
              <w:rPr>
                <w:rFonts w:ascii="Times New Roman" w:hAnsi="Times New Roman" w:cs="Times New Roman"/>
              </w:rPr>
            </w:pPr>
          </w:p>
        </w:tc>
        <w:tc>
          <w:tcPr>
            <w:tcW w:w="1654" w:type="pct"/>
            <w:gridSpan w:val="3"/>
          </w:tcPr>
          <w:p w:rsidR="009A2472" w:rsidRPr="00145D7A" w:rsidRDefault="009A2472" w:rsidP="00145D7A">
            <w:pPr>
              <w:shd w:val="clear" w:color="auto" w:fill="FFFFFF"/>
              <w:tabs>
                <w:tab w:val="left" w:pos="142"/>
              </w:tabs>
              <w:jc w:val="both"/>
              <w:rPr>
                <w:rFonts w:ascii="Times New Roman" w:hAnsi="Times New Roman" w:cs="Times New Roman"/>
              </w:rPr>
            </w:pPr>
          </w:p>
        </w:tc>
      </w:tr>
      <w:tr w:rsidR="009A2472" w:rsidRPr="00145D7A" w:rsidTr="008D33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1672" w:type="pct"/>
            <w:gridSpan w:val="3"/>
          </w:tcPr>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rPr>
              <w:t>Советник директоров</w:t>
            </w:r>
          </w:p>
        </w:tc>
        <w:tc>
          <w:tcPr>
            <w:tcW w:w="1675" w:type="pct"/>
            <w:gridSpan w:val="5"/>
          </w:tcPr>
          <w:p w:rsidR="009A2472" w:rsidRPr="00145D7A" w:rsidRDefault="009A2472" w:rsidP="00145D7A">
            <w:pPr>
              <w:shd w:val="clear" w:color="auto" w:fill="FFFFFF"/>
              <w:tabs>
                <w:tab w:val="left" w:pos="142"/>
              </w:tabs>
              <w:jc w:val="both"/>
              <w:rPr>
                <w:rFonts w:ascii="Times New Roman" w:hAnsi="Times New Roman" w:cs="Times New Roman"/>
              </w:rPr>
            </w:pPr>
          </w:p>
        </w:tc>
        <w:tc>
          <w:tcPr>
            <w:tcW w:w="1654" w:type="pct"/>
            <w:gridSpan w:val="3"/>
          </w:tcPr>
          <w:p w:rsidR="009A2472" w:rsidRPr="00145D7A" w:rsidRDefault="009A2472" w:rsidP="00145D7A">
            <w:pPr>
              <w:shd w:val="clear" w:color="auto" w:fill="FFFFFF"/>
              <w:tabs>
                <w:tab w:val="left" w:pos="142"/>
              </w:tabs>
              <w:jc w:val="both"/>
              <w:rPr>
                <w:rFonts w:ascii="Times New Roman" w:hAnsi="Times New Roman" w:cs="Times New Roman"/>
              </w:rPr>
            </w:pPr>
          </w:p>
        </w:tc>
      </w:tr>
      <w:tr w:rsidR="009A2472" w:rsidRPr="00145D7A" w:rsidTr="008D33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1672" w:type="pct"/>
            <w:gridSpan w:val="3"/>
          </w:tcPr>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rPr>
              <w:t>Советник по вопросам США</w:t>
            </w:r>
          </w:p>
        </w:tc>
        <w:tc>
          <w:tcPr>
            <w:tcW w:w="1675" w:type="pct"/>
            <w:gridSpan w:val="5"/>
          </w:tcPr>
          <w:p w:rsidR="009A2472" w:rsidRPr="00145D7A" w:rsidRDefault="009A2472" w:rsidP="00145D7A">
            <w:pPr>
              <w:shd w:val="clear" w:color="auto" w:fill="FFFFFF"/>
              <w:tabs>
                <w:tab w:val="left" w:pos="142"/>
              </w:tabs>
              <w:jc w:val="both"/>
              <w:rPr>
                <w:rFonts w:ascii="Times New Roman" w:hAnsi="Times New Roman" w:cs="Times New Roman"/>
              </w:rPr>
            </w:pPr>
          </w:p>
        </w:tc>
        <w:tc>
          <w:tcPr>
            <w:tcW w:w="1654" w:type="pct"/>
            <w:gridSpan w:val="3"/>
          </w:tcPr>
          <w:p w:rsidR="009A2472" w:rsidRPr="00145D7A" w:rsidRDefault="009A2472" w:rsidP="00145D7A">
            <w:pPr>
              <w:shd w:val="clear" w:color="auto" w:fill="FFFFFF"/>
              <w:tabs>
                <w:tab w:val="left" w:pos="142"/>
              </w:tabs>
              <w:jc w:val="both"/>
              <w:rPr>
                <w:rFonts w:ascii="Times New Roman" w:hAnsi="Times New Roman" w:cs="Times New Roman"/>
              </w:rPr>
            </w:pPr>
          </w:p>
        </w:tc>
      </w:tr>
      <w:tr w:rsidR="009A2472" w:rsidRPr="00145D7A" w:rsidTr="008D33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1672" w:type="pct"/>
            <w:gridSpan w:val="3"/>
          </w:tcPr>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rPr>
              <w:t xml:space="preserve">Американский юридический советник по вопросам Акта </w:t>
            </w:r>
            <w:proofErr w:type="spellStart"/>
            <w:r w:rsidRPr="00145D7A">
              <w:rPr>
                <w:rFonts w:ascii="Times New Roman" w:hAnsi="Times New Roman" w:cs="Times New Roman"/>
              </w:rPr>
              <w:t>Сарбэйнса</w:t>
            </w:r>
            <w:proofErr w:type="spellEnd"/>
            <w:r w:rsidRPr="00145D7A">
              <w:rPr>
                <w:rFonts w:ascii="Times New Roman" w:hAnsi="Times New Roman" w:cs="Times New Roman"/>
              </w:rPr>
              <w:t xml:space="preserve"> </w:t>
            </w:r>
            <w:proofErr w:type="spellStart"/>
            <w:r w:rsidRPr="00145D7A">
              <w:rPr>
                <w:rFonts w:ascii="Times New Roman" w:hAnsi="Times New Roman" w:cs="Times New Roman"/>
              </w:rPr>
              <w:t>Оксли</w:t>
            </w:r>
            <w:proofErr w:type="spellEnd"/>
          </w:p>
        </w:tc>
        <w:tc>
          <w:tcPr>
            <w:tcW w:w="1675" w:type="pct"/>
            <w:gridSpan w:val="5"/>
          </w:tcPr>
          <w:p w:rsidR="009A2472" w:rsidRPr="00145D7A" w:rsidRDefault="009A2472" w:rsidP="00145D7A">
            <w:pPr>
              <w:shd w:val="clear" w:color="auto" w:fill="FFFFFF"/>
              <w:tabs>
                <w:tab w:val="left" w:pos="142"/>
              </w:tabs>
              <w:jc w:val="both"/>
              <w:rPr>
                <w:rFonts w:ascii="Times New Roman" w:hAnsi="Times New Roman" w:cs="Times New Roman"/>
              </w:rPr>
            </w:pPr>
          </w:p>
        </w:tc>
        <w:tc>
          <w:tcPr>
            <w:tcW w:w="1654" w:type="pct"/>
            <w:gridSpan w:val="3"/>
          </w:tcPr>
          <w:p w:rsidR="009A2472" w:rsidRPr="00145D7A" w:rsidRDefault="009A2472" w:rsidP="00145D7A">
            <w:pPr>
              <w:shd w:val="clear" w:color="auto" w:fill="FFFFFF"/>
              <w:tabs>
                <w:tab w:val="left" w:pos="142"/>
              </w:tabs>
              <w:jc w:val="both"/>
              <w:rPr>
                <w:rFonts w:ascii="Times New Roman" w:hAnsi="Times New Roman" w:cs="Times New Roman"/>
              </w:rPr>
            </w:pPr>
          </w:p>
        </w:tc>
      </w:tr>
      <w:tr w:rsidR="009A2472" w:rsidRPr="00145D7A" w:rsidTr="00145D7A">
        <w:tc>
          <w:tcPr>
            <w:tcW w:w="5000" w:type="pct"/>
            <w:gridSpan w:val="11"/>
            <w:shd w:val="pct5" w:color="auto" w:fill="auto"/>
          </w:tcPr>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b/>
              </w:rPr>
              <w:t>4.3.</w:t>
            </w:r>
            <w:r w:rsidRPr="00145D7A">
              <w:rPr>
                <w:rFonts w:ascii="Times New Roman" w:hAnsi="Times New Roman" w:cs="Times New Roman"/>
              </w:rPr>
              <w:t xml:space="preserve"> Проводилось ли заседание совета директоров по вопросам соответствия требованиям Акта </w:t>
            </w:r>
            <w:proofErr w:type="spellStart"/>
            <w:r w:rsidRPr="00145D7A">
              <w:rPr>
                <w:rFonts w:ascii="Times New Roman" w:hAnsi="Times New Roman" w:cs="Times New Roman"/>
              </w:rPr>
              <w:t>Сарбэйнса</w:t>
            </w:r>
            <w:proofErr w:type="spellEnd"/>
            <w:r w:rsidRPr="00145D7A">
              <w:rPr>
                <w:rFonts w:ascii="Times New Roman" w:hAnsi="Times New Roman" w:cs="Times New Roman"/>
              </w:rPr>
              <w:t xml:space="preserve"> </w:t>
            </w:r>
            <w:proofErr w:type="spellStart"/>
            <w:r w:rsidRPr="00145D7A">
              <w:rPr>
                <w:rFonts w:ascii="Times New Roman" w:hAnsi="Times New Roman" w:cs="Times New Roman"/>
              </w:rPr>
              <w:t>Оксли</w:t>
            </w:r>
            <w:proofErr w:type="spellEnd"/>
            <w:r w:rsidRPr="00145D7A">
              <w:rPr>
                <w:rFonts w:ascii="Times New Roman" w:hAnsi="Times New Roman" w:cs="Times New Roman"/>
              </w:rPr>
              <w:t>?</w:t>
            </w:r>
          </w:p>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rPr>
              <w:sym w:font="Wingdings" w:char="F06F"/>
            </w:r>
            <w:r w:rsidRPr="00145D7A">
              <w:rPr>
                <w:rFonts w:ascii="Times New Roman" w:hAnsi="Times New Roman" w:cs="Times New Roman"/>
              </w:rPr>
              <w:t xml:space="preserve">  да        </w:t>
            </w:r>
            <w:r w:rsidRPr="00145D7A">
              <w:rPr>
                <w:rFonts w:ascii="Times New Roman" w:hAnsi="Times New Roman" w:cs="Times New Roman"/>
              </w:rPr>
              <w:sym w:font="Wingdings" w:char="F06F"/>
            </w:r>
            <w:r w:rsidRPr="00145D7A">
              <w:rPr>
                <w:rFonts w:ascii="Times New Roman" w:hAnsi="Times New Roman" w:cs="Times New Roman"/>
              </w:rPr>
              <w:t xml:space="preserve">  нет</w:t>
            </w:r>
          </w:p>
        </w:tc>
      </w:tr>
      <w:tr w:rsidR="009A2472" w:rsidRPr="00145D7A" w:rsidTr="00145D7A">
        <w:tc>
          <w:tcPr>
            <w:tcW w:w="5000" w:type="pct"/>
            <w:gridSpan w:val="11"/>
            <w:shd w:val="pct5" w:color="auto" w:fill="auto"/>
          </w:tcPr>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b/>
              </w:rPr>
              <w:t>4.4.</w:t>
            </w:r>
            <w:r w:rsidRPr="00145D7A">
              <w:rPr>
                <w:rFonts w:ascii="Times New Roman" w:hAnsi="Times New Roman" w:cs="Times New Roman"/>
              </w:rPr>
              <w:t xml:space="preserve"> Согласились ли директора и должностные лица с главным юристом (руководителем юридической службы) Заявителя (Страхователя</w:t>
            </w:r>
            <w:proofErr w:type="gramStart"/>
            <w:r w:rsidRPr="00145D7A">
              <w:rPr>
                <w:rFonts w:ascii="Times New Roman" w:hAnsi="Times New Roman" w:cs="Times New Roman"/>
              </w:rPr>
              <w:t>)и</w:t>
            </w:r>
            <w:proofErr w:type="gramEnd"/>
            <w:r w:rsidRPr="00145D7A">
              <w:rPr>
                <w:rFonts w:ascii="Times New Roman" w:hAnsi="Times New Roman" w:cs="Times New Roman"/>
              </w:rPr>
              <w:t xml:space="preserve">зменить структуру управления, чтобы она соответствовала последним требованиям регулирующих органов? </w:t>
            </w:r>
            <w:r w:rsidRPr="00145D7A">
              <w:rPr>
                <w:rFonts w:ascii="Times New Roman" w:hAnsi="Times New Roman" w:cs="Times New Roman"/>
              </w:rPr>
              <w:sym w:font="Wingdings" w:char="F06F"/>
            </w:r>
            <w:r w:rsidRPr="00145D7A">
              <w:rPr>
                <w:rFonts w:ascii="Times New Roman" w:hAnsi="Times New Roman" w:cs="Times New Roman"/>
              </w:rPr>
              <w:t xml:space="preserve">  да        </w:t>
            </w:r>
            <w:r w:rsidRPr="00145D7A">
              <w:rPr>
                <w:rFonts w:ascii="Times New Roman" w:hAnsi="Times New Roman" w:cs="Times New Roman"/>
              </w:rPr>
              <w:sym w:font="Wingdings" w:char="F06F"/>
            </w:r>
            <w:r w:rsidRPr="00145D7A">
              <w:rPr>
                <w:rFonts w:ascii="Times New Roman" w:hAnsi="Times New Roman" w:cs="Times New Roman"/>
              </w:rPr>
              <w:t xml:space="preserve">  нет</w:t>
            </w:r>
          </w:p>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b/>
              </w:rPr>
              <w:t>4.4.1.</w:t>
            </w:r>
            <w:r w:rsidRPr="00145D7A">
              <w:rPr>
                <w:rFonts w:ascii="Times New Roman" w:hAnsi="Times New Roman" w:cs="Times New Roman"/>
              </w:rPr>
              <w:t xml:space="preserve"> Если "да", был ли официальный план с указанием сроков предоставлен в совет директоров для утверждения? </w:t>
            </w:r>
          </w:p>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rPr>
              <w:sym w:font="Wingdings" w:char="F06F"/>
            </w:r>
            <w:r w:rsidRPr="00145D7A">
              <w:rPr>
                <w:rFonts w:ascii="Times New Roman" w:hAnsi="Times New Roman" w:cs="Times New Roman"/>
              </w:rPr>
              <w:t xml:space="preserve">  да        </w:t>
            </w:r>
            <w:r w:rsidRPr="00145D7A">
              <w:rPr>
                <w:rFonts w:ascii="Times New Roman" w:hAnsi="Times New Roman" w:cs="Times New Roman"/>
              </w:rPr>
              <w:sym w:font="Wingdings" w:char="F06F"/>
            </w:r>
            <w:r w:rsidRPr="00145D7A">
              <w:rPr>
                <w:rFonts w:ascii="Times New Roman" w:hAnsi="Times New Roman" w:cs="Times New Roman"/>
              </w:rPr>
              <w:t xml:space="preserve">  нет</w:t>
            </w:r>
          </w:p>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b/>
              </w:rPr>
              <w:t>4.4.2.</w:t>
            </w:r>
            <w:r w:rsidRPr="00145D7A">
              <w:rPr>
                <w:rFonts w:ascii="Times New Roman" w:hAnsi="Times New Roman" w:cs="Times New Roman"/>
              </w:rPr>
              <w:t xml:space="preserve"> Если да, был ли этот план утверждён и его сроки выполнены? </w:t>
            </w:r>
            <w:r w:rsidRPr="00145D7A">
              <w:rPr>
                <w:rFonts w:ascii="Times New Roman" w:hAnsi="Times New Roman" w:cs="Times New Roman"/>
              </w:rPr>
              <w:sym w:font="Wingdings" w:char="F06F"/>
            </w:r>
            <w:r w:rsidRPr="00145D7A">
              <w:rPr>
                <w:rFonts w:ascii="Times New Roman" w:hAnsi="Times New Roman" w:cs="Times New Roman"/>
              </w:rPr>
              <w:t xml:space="preserve">  да        </w:t>
            </w:r>
            <w:r w:rsidRPr="00145D7A">
              <w:rPr>
                <w:rFonts w:ascii="Times New Roman" w:hAnsi="Times New Roman" w:cs="Times New Roman"/>
              </w:rPr>
              <w:sym w:font="Wingdings" w:char="F06F"/>
            </w:r>
            <w:r w:rsidRPr="00145D7A">
              <w:rPr>
                <w:rFonts w:ascii="Times New Roman" w:hAnsi="Times New Roman" w:cs="Times New Roman"/>
              </w:rPr>
              <w:t xml:space="preserve">  нет</w:t>
            </w:r>
          </w:p>
        </w:tc>
      </w:tr>
      <w:tr w:rsidR="009A2472" w:rsidRPr="00145D7A" w:rsidTr="00145D7A">
        <w:tc>
          <w:tcPr>
            <w:tcW w:w="5000" w:type="pct"/>
            <w:gridSpan w:val="11"/>
            <w:shd w:val="pct5" w:color="auto" w:fill="auto"/>
          </w:tcPr>
          <w:p w:rsidR="009A2472" w:rsidRPr="00145D7A" w:rsidRDefault="009A2472" w:rsidP="00145D7A">
            <w:pPr>
              <w:tabs>
                <w:tab w:val="left" w:pos="142"/>
              </w:tabs>
              <w:jc w:val="both"/>
              <w:rPr>
                <w:rFonts w:ascii="Times New Roman" w:hAnsi="Times New Roman" w:cs="Times New Roman"/>
                <w:b/>
              </w:rPr>
            </w:pPr>
            <w:r w:rsidRPr="00145D7A">
              <w:rPr>
                <w:rFonts w:ascii="Times New Roman" w:hAnsi="Times New Roman" w:cs="Times New Roman"/>
                <w:b/>
              </w:rPr>
              <w:t>5. Корпоративное управление и совет директоров</w:t>
            </w:r>
          </w:p>
        </w:tc>
      </w:tr>
      <w:tr w:rsidR="009A2472" w:rsidRPr="00145D7A" w:rsidTr="00145D7A">
        <w:tc>
          <w:tcPr>
            <w:tcW w:w="5000" w:type="pct"/>
            <w:gridSpan w:val="11"/>
            <w:shd w:val="pct5" w:color="auto" w:fill="auto"/>
          </w:tcPr>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b/>
              </w:rPr>
              <w:t>5.1.</w:t>
            </w:r>
            <w:r w:rsidRPr="00145D7A">
              <w:rPr>
                <w:rFonts w:ascii="Times New Roman" w:hAnsi="Times New Roman" w:cs="Times New Roman"/>
              </w:rPr>
              <w:t xml:space="preserve"> Соблюдает ли совет директоров установленные этические нормы для своих членов? </w:t>
            </w:r>
            <w:r w:rsidRPr="00145D7A">
              <w:rPr>
                <w:rFonts w:ascii="Times New Roman" w:hAnsi="Times New Roman" w:cs="Times New Roman"/>
              </w:rPr>
              <w:sym w:font="Wingdings" w:char="F06F"/>
            </w:r>
            <w:r w:rsidRPr="00145D7A">
              <w:rPr>
                <w:rFonts w:ascii="Times New Roman" w:hAnsi="Times New Roman" w:cs="Times New Roman"/>
              </w:rPr>
              <w:t xml:space="preserve">  да        </w:t>
            </w:r>
            <w:r w:rsidRPr="00145D7A">
              <w:rPr>
                <w:rFonts w:ascii="Times New Roman" w:hAnsi="Times New Roman" w:cs="Times New Roman"/>
              </w:rPr>
              <w:sym w:font="Wingdings" w:char="F06F"/>
            </w:r>
            <w:r w:rsidRPr="00145D7A">
              <w:rPr>
                <w:rFonts w:ascii="Times New Roman" w:hAnsi="Times New Roman" w:cs="Times New Roman"/>
              </w:rPr>
              <w:t xml:space="preserve">  нет</w:t>
            </w:r>
          </w:p>
        </w:tc>
      </w:tr>
      <w:tr w:rsidR="009A2472" w:rsidRPr="00145D7A" w:rsidTr="00145D7A">
        <w:tc>
          <w:tcPr>
            <w:tcW w:w="5000" w:type="pct"/>
            <w:gridSpan w:val="11"/>
            <w:shd w:val="pct5" w:color="auto" w:fill="auto"/>
          </w:tcPr>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b/>
              </w:rPr>
              <w:t>5.2.</w:t>
            </w:r>
            <w:r w:rsidRPr="00145D7A">
              <w:rPr>
                <w:rFonts w:ascii="Times New Roman" w:hAnsi="Times New Roman" w:cs="Times New Roman"/>
              </w:rPr>
              <w:t xml:space="preserve"> Создан ли советом директоров механизм позволяющий обеспечить их соблюдение? </w:t>
            </w:r>
            <w:r w:rsidRPr="00145D7A">
              <w:rPr>
                <w:rFonts w:ascii="Times New Roman" w:hAnsi="Times New Roman" w:cs="Times New Roman"/>
              </w:rPr>
              <w:sym w:font="Wingdings" w:char="F06F"/>
            </w:r>
            <w:r w:rsidRPr="00145D7A">
              <w:rPr>
                <w:rFonts w:ascii="Times New Roman" w:hAnsi="Times New Roman" w:cs="Times New Roman"/>
              </w:rPr>
              <w:t xml:space="preserve">  да        </w:t>
            </w:r>
            <w:r w:rsidRPr="00145D7A">
              <w:rPr>
                <w:rFonts w:ascii="Times New Roman" w:hAnsi="Times New Roman" w:cs="Times New Roman"/>
              </w:rPr>
              <w:sym w:font="Wingdings" w:char="F06F"/>
            </w:r>
            <w:r w:rsidRPr="00145D7A">
              <w:rPr>
                <w:rFonts w:ascii="Times New Roman" w:hAnsi="Times New Roman" w:cs="Times New Roman"/>
              </w:rPr>
              <w:t xml:space="preserve">  нет</w:t>
            </w:r>
          </w:p>
        </w:tc>
      </w:tr>
      <w:tr w:rsidR="009A2472" w:rsidRPr="00145D7A" w:rsidTr="00145D7A">
        <w:tc>
          <w:tcPr>
            <w:tcW w:w="5000" w:type="pct"/>
            <w:gridSpan w:val="11"/>
            <w:shd w:val="pct5" w:color="auto" w:fill="auto"/>
          </w:tcPr>
          <w:p w:rsidR="009A2472"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b/>
              </w:rPr>
              <w:t>5.3.</w:t>
            </w:r>
            <w:r w:rsidRPr="00145D7A">
              <w:rPr>
                <w:rFonts w:ascii="Times New Roman" w:hAnsi="Times New Roman" w:cs="Times New Roman"/>
              </w:rPr>
              <w:t xml:space="preserve"> Дают ли аудиторы, советники по вознаграждениям и юридические консультанты свои отчёты напрямую совету директоров? </w:t>
            </w:r>
            <w:r w:rsidRPr="00145D7A">
              <w:rPr>
                <w:rFonts w:ascii="Times New Roman" w:hAnsi="Times New Roman" w:cs="Times New Roman"/>
              </w:rPr>
              <w:sym w:font="Wingdings" w:char="F06F"/>
            </w:r>
            <w:r w:rsidRPr="00145D7A">
              <w:rPr>
                <w:rFonts w:ascii="Times New Roman" w:hAnsi="Times New Roman" w:cs="Times New Roman"/>
              </w:rPr>
              <w:t xml:space="preserve">  да        </w:t>
            </w:r>
            <w:r w:rsidRPr="00145D7A">
              <w:rPr>
                <w:rFonts w:ascii="Times New Roman" w:hAnsi="Times New Roman" w:cs="Times New Roman"/>
              </w:rPr>
              <w:sym w:font="Wingdings" w:char="F06F"/>
            </w:r>
            <w:r w:rsidRPr="00145D7A">
              <w:rPr>
                <w:rFonts w:ascii="Times New Roman" w:hAnsi="Times New Roman" w:cs="Times New Roman"/>
              </w:rPr>
              <w:t xml:space="preserve">  нет</w:t>
            </w:r>
          </w:p>
          <w:p w:rsidR="00BD2967" w:rsidRPr="00145D7A" w:rsidRDefault="00BD2967" w:rsidP="00145D7A">
            <w:pPr>
              <w:shd w:val="clear" w:color="auto" w:fill="FFFFFF"/>
              <w:tabs>
                <w:tab w:val="left" w:pos="142"/>
              </w:tabs>
              <w:jc w:val="both"/>
              <w:rPr>
                <w:rFonts w:ascii="Times New Roman" w:hAnsi="Times New Roman" w:cs="Times New Roman"/>
              </w:rPr>
            </w:pPr>
          </w:p>
        </w:tc>
      </w:tr>
      <w:tr w:rsidR="009A2472" w:rsidRPr="00145D7A" w:rsidTr="00145D7A">
        <w:tc>
          <w:tcPr>
            <w:tcW w:w="5000" w:type="pct"/>
            <w:gridSpan w:val="11"/>
            <w:shd w:val="pct5" w:color="auto" w:fill="auto"/>
          </w:tcPr>
          <w:p w:rsidR="009A2472" w:rsidRPr="00145D7A" w:rsidRDefault="009A2472" w:rsidP="00145D7A">
            <w:pPr>
              <w:tabs>
                <w:tab w:val="left" w:pos="142"/>
              </w:tabs>
              <w:jc w:val="both"/>
              <w:rPr>
                <w:rFonts w:ascii="Times New Roman" w:hAnsi="Times New Roman" w:cs="Times New Roman"/>
                <w:b/>
              </w:rPr>
            </w:pPr>
            <w:r w:rsidRPr="00145D7A">
              <w:rPr>
                <w:rFonts w:ascii="Times New Roman" w:hAnsi="Times New Roman" w:cs="Times New Roman"/>
                <w:b/>
              </w:rPr>
              <w:t>Сведения об исках</w:t>
            </w:r>
          </w:p>
        </w:tc>
      </w:tr>
      <w:tr w:rsidR="009A2472" w:rsidRPr="00145D7A" w:rsidTr="00145D7A">
        <w:tc>
          <w:tcPr>
            <w:tcW w:w="5000" w:type="pct"/>
            <w:gridSpan w:val="11"/>
            <w:shd w:val="pct5" w:color="auto" w:fill="auto"/>
          </w:tcPr>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b/>
              </w:rPr>
              <w:t>5.1.</w:t>
            </w:r>
            <w:r w:rsidRPr="00145D7A">
              <w:rPr>
                <w:rFonts w:ascii="Times New Roman" w:hAnsi="Times New Roman" w:cs="Times New Roman"/>
              </w:rPr>
              <w:t xml:space="preserve"> Подавались ли когда-либо иски против прошлых или настоящих директоров или должностных лиц Заявителя (Страхователя) или его дочерних компаний? </w:t>
            </w:r>
            <w:r w:rsidRPr="00145D7A">
              <w:rPr>
                <w:rFonts w:ascii="Times New Roman" w:hAnsi="Times New Roman" w:cs="Times New Roman"/>
              </w:rPr>
              <w:sym w:font="Wingdings" w:char="F06F"/>
            </w:r>
            <w:r w:rsidRPr="00145D7A">
              <w:rPr>
                <w:rFonts w:ascii="Times New Roman" w:hAnsi="Times New Roman" w:cs="Times New Roman"/>
              </w:rPr>
              <w:t xml:space="preserve">  да        </w:t>
            </w:r>
            <w:r w:rsidRPr="00145D7A">
              <w:rPr>
                <w:rFonts w:ascii="Times New Roman" w:hAnsi="Times New Roman" w:cs="Times New Roman"/>
              </w:rPr>
              <w:sym w:font="Wingdings" w:char="F06F"/>
            </w:r>
            <w:r w:rsidRPr="00145D7A">
              <w:rPr>
                <w:rFonts w:ascii="Times New Roman" w:hAnsi="Times New Roman" w:cs="Times New Roman"/>
              </w:rPr>
              <w:t xml:space="preserve">  нет</w:t>
            </w:r>
          </w:p>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rPr>
              <w:t xml:space="preserve">Если "да", то </w:t>
            </w:r>
            <w:proofErr w:type="gramStart"/>
            <w:r w:rsidRPr="00145D7A">
              <w:rPr>
                <w:rFonts w:ascii="Times New Roman" w:hAnsi="Times New Roman" w:cs="Times New Roman"/>
              </w:rPr>
              <w:t>приведите</w:t>
            </w:r>
            <w:proofErr w:type="gramEnd"/>
            <w:r w:rsidRPr="00145D7A">
              <w:rPr>
                <w:rFonts w:ascii="Times New Roman" w:hAnsi="Times New Roman" w:cs="Times New Roman"/>
              </w:rPr>
              <w:t xml:space="preserve"> пожалуйста подробности: _____________________________________________________________</w:t>
            </w:r>
          </w:p>
        </w:tc>
      </w:tr>
      <w:tr w:rsidR="009A2472" w:rsidRPr="00145D7A" w:rsidTr="00145D7A">
        <w:tc>
          <w:tcPr>
            <w:tcW w:w="5000" w:type="pct"/>
            <w:gridSpan w:val="11"/>
            <w:shd w:val="pct5" w:color="auto" w:fill="auto"/>
          </w:tcPr>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b/>
              </w:rPr>
              <w:t>5.2.</w:t>
            </w:r>
            <w:r w:rsidRPr="00145D7A">
              <w:rPr>
                <w:rFonts w:ascii="Times New Roman" w:hAnsi="Times New Roman" w:cs="Times New Roman"/>
              </w:rPr>
              <w:t xml:space="preserve"> Известно ли Заявителю (Страхователю), после наведения им справок об этом, о каких-либо обстоятельствах или происшествиях, которые могут привести к иску? </w:t>
            </w:r>
            <w:r w:rsidRPr="00145D7A">
              <w:rPr>
                <w:rFonts w:ascii="Times New Roman" w:hAnsi="Times New Roman" w:cs="Times New Roman"/>
              </w:rPr>
              <w:sym w:font="Wingdings" w:char="F06F"/>
            </w:r>
            <w:r w:rsidRPr="00145D7A">
              <w:rPr>
                <w:rFonts w:ascii="Times New Roman" w:hAnsi="Times New Roman" w:cs="Times New Roman"/>
              </w:rPr>
              <w:t xml:space="preserve">  да        </w:t>
            </w:r>
            <w:r w:rsidRPr="00145D7A">
              <w:rPr>
                <w:rFonts w:ascii="Times New Roman" w:hAnsi="Times New Roman" w:cs="Times New Roman"/>
              </w:rPr>
              <w:sym w:font="Wingdings" w:char="F06F"/>
            </w:r>
            <w:r w:rsidRPr="00145D7A">
              <w:rPr>
                <w:rFonts w:ascii="Times New Roman" w:hAnsi="Times New Roman" w:cs="Times New Roman"/>
              </w:rPr>
              <w:t xml:space="preserve">  нет</w:t>
            </w:r>
          </w:p>
          <w:p w:rsidR="009A2472" w:rsidRPr="00145D7A" w:rsidRDefault="009A2472" w:rsidP="00145D7A">
            <w:pPr>
              <w:shd w:val="clear" w:color="auto" w:fill="FFFFFF"/>
              <w:tabs>
                <w:tab w:val="left" w:pos="142"/>
              </w:tabs>
              <w:jc w:val="both"/>
              <w:rPr>
                <w:rFonts w:ascii="Times New Roman" w:hAnsi="Times New Roman" w:cs="Times New Roman"/>
              </w:rPr>
            </w:pPr>
            <w:r w:rsidRPr="00145D7A">
              <w:rPr>
                <w:rFonts w:ascii="Times New Roman" w:hAnsi="Times New Roman" w:cs="Times New Roman"/>
              </w:rPr>
              <w:t xml:space="preserve">Если "да", то </w:t>
            </w:r>
            <w:proofErr w:type="gramStart"/>
            <w:r w:rsidRPr="00145D7A">
              <w:rPr>
                <w:rFonts w:ascii="Times New Roman" w:hAnsi="Times New Roman" w:cs="Times New Roman"/>
              </w:rPr>
              <w:t>приведите</w:t>
            </w:r>
            <w:proofErr w:type="gramEnd"/>
            <w:r w:rsidRPr="00145D7A">
              <w:rPr>
                <w:rFonts w:ascii="Times New Roman" w:hAnsi="Times New Roman" w:cs="Times New Roman"/>
              </w:rPr>
              <w:t xml:space="preserve"> пожалуйста подробности: _____________________________________________________________</w:t>
            </w:r>
          </w:p>
        </w:tc>
      </w:tr>
      <w:tr w:rsidR="009A2472" w:rsidRPr="00145D7A" w:rsidTr="00145D7A">
        <w:trPr>
          <w:trHeight w:val="253"/>
        </w:trPr>
        <w:tc>
          <w:tcPr>
            <w:tcW w:w="5000" w:type="pct"/>
            <w:gridSpan w:val="11"/>
          </w:tcPr>
          <w:p w:rsidR="009A2472" w:rsidRPr="00145D7A" w:rsidRDefault="009A2472" w:rsidP="00145D7A">
            <w:pPr>
              <w:tabs>
                <w:tab w:val="left" w:pos="142"/>
              </w:tabs>
              <w:rPr>
                <w:rFonts w:ascii="Times New Roman" w:hAnsi="Times New Roman" w:cs="Times New Roman"/>
              </w:rPr>
            </w:pPr>
          </w:p>
        </w:tc>
      </w:tr>
      <w:tr w:rsidR="009A2472" w:rsidRPr="00145D7A" w:rsidTr="008D332C">
        <w:tc>
          <w:tcPr>
            <w:tcW w:w="2517" w:type="pct"/>
            <w:gridSpan w:val="6"/>
          </w:tcPr>
          <w:p w:rsidR="009A2472" w:rsidRPr="00145D7A" w:rsidRDefault="009A2472" w:rsidP="00145D7A">
            <w:pPr>
              <w:tabs>
                <w:tab w:val="left" w:pos="142"/>
                <w:tab w:val="left" w:leader="underscore" w:pos="9923"/>
                <w:tab w:val="right" w:pos="10065"/>
              </w:tabs>
              <w:jc w:val="center"/>
              <w:rPr>
                <w:rFonts w:ascii="Times New Roman" w:hAnsi="Times New Roman" w:cs="Times New Roman"/>
              </w:rPr>
            </w:pPr>
            <w:r w:rsidRPr="00145D7A">
              <w:rPr>
                <w:rFonts w:ascii="Times New Roman" w:hAnsi="Times New Roman" w:cs="Times New Roman"/>
              </w:rPr>
              <w:t>Подпись Заявителя (Страхователя)</w:t>
            </w:r>
          </w:p>
          <w:p w:rsidR="009A2472" w:rsidRPr="00145D7A" w:rsidRDefault="009A2472" w:rsidP="00145D7A">
            <w:pPr>
              <w:tabs>
                <w:tab w:val="left" w:pos="142"/>
                <w:tab w:val="left" w:leader="underscore" w:pos="9923"/>
                <w:tab w:val="right" w:pos="10065"/>
              </w:tabs>
              <w:jc w:val="center"/>
              <w:rPr>
                <w:rFonts w:ascii="Times New Roman" w:hAnsi="Times New Roman" w:cs="Times New Roman"/>
              </w:rPr>
            </w:pPr>
            <w:r w:rsidRPr="00145D7A">
              <w:rPr>
                <w:rFonts w:ascii="Times New Roman" w:hAnsi="Times New Roman" w:cs="Times New Roman"/>
              </w:rPr>
              <w:t>________________/_____________/</w:t>
            </w:r>
          </w:p>
          <w:p w:rsidR="009A2472" w:rsidRPr="00145D7A" w:rsidRDefault="009A2472" w:rsidP="00145D7A">
            <w:pPr>
              <w:tabs>
                <w:tab w:val="left" w:pos="142"/>
                <w:tab w:val="left" w:leader="underscore" w:pos="9923"/>
                <w:tab w:val="right" w:pos="10065"/>
              </w:tabs>
              <w:jc w:val="center"/>
              <w:rPr>
                <w:rFonts w:ascii="Times New Roman" w:hAnsi="Times New Roman" w:cs="Times New Roman"/>
                <w:b/>
                <w:i/>
              </w:rPr>
            </w:pPr>
          </w:p>
        </w:tc>
        <w:tc>
          <w:tcPr>
            <w:tcW w:w="2483" w:type="pct"/>
            <w:gridSpan w:val="5"/>
          </w:tcPr>
          <w:p w:rsidR="009A2472" w:rsidRPr="00145D7A" w:rsidRDefault="009A2472" w:rsidP="00145D7A">
            <w:pPr>
              <w:tabs>
                <w:tab w:val="left" w:pos="142"/>
                <w:tab w:val="left" w:leader="underscore" w:pos="9923"/>
                <w:tab w:val="right" w:pos="10065"/>
              </w:tabs>
              <w:jc w:val="center"/>
              <w:rPr>
                <w:rFonts w:ascii="Times New Roman" w:hAnsi="Times New Roman" w:cs="Times New Roman"/>
                <w:b/>
                <w:i/>
              </w:rPr>
            </w:pPr>
            <w:r w:rsidRPr="00145D7A">
              <w:rPr>
                <w:rFonts w:ascii="Times New Roman" w:hAnsi="Times New Roman" w:cs="Times New Roman"/>
              </w:rPr>
              <w:t xml:space="preserve"> </w:t>
            </w:r>
          </w:p>
        </w:tc>
      </w:tr>
      <w:tr w:rsidR="009A2472" w:rsidRPr="00145D7A" w:rsidTr="008D332C">
        <w:tc>
          <w:tcPr>
            <w:tcW w:w="2517" w:type="pct"/>
            <w:gridSpan w:val="6"/>
          </w:tcPr>
          <w:p w:rsidR="009A2472" w:rsidRPr="00145D7A" w:rsidRDefault="009A2472" w:rsidP="00145D7A">
            <w:pPr>
              <w:tabs>
                <w:tab w:val="left" w:pos="142"/>
                <w:tab w:val="left" w:leader="underscore" w:pos="9923"/>
                <w:tab w:val="right" w:pos="10065"/>
              </w:tabs>
              <w:jc w:val="center"/>
              <w:rPr>
                <w:rFonts w:ascii="Times New Roman" w:hAnsi="Times New Roman" w:cs="Times New Roman"/>
              </w:rPr>
            </w:pPr>
          </w:p>
        </w:tc>
        <w:tc>
          <w:tcPr>
            <w:tcW w:w="2483" w:type="pct"/>
            <w:gridSpan w:val="5"/>
          </w:tcPr>
          <w:p w:rsidR="009A2472" w:rsidRPr="00145D7A" w:rsidRDefault="009A2472" w:rsidP="00145D7A">
            <w:pPr>
              <w:tabs>
                <w:tab w:val="left" w:pos="142"/>
              </w:tabs>
              <w:jc w:val="center"/>
              <w:rPr>
                <w:rFonts w:ascii="Times New Roman" w:hAnsi="Times New Roman" w:cs="Times New Roman"/>
              </w:rPr>
            </w:pPr>
          </w:p>
        </w:tc>
      </w:tr>
      <w:tr w:rsidR="009A2472" w:rsidRPr="00145D7A" w:rsidTr="008D332C">
        <w:tc>
          <w:tcPr>
            <w:tcW w:w="2517" w:type="pct"/>
            <w:gridSpan w:val="6"/>
          </w:tcPr>
          <w:p w:rsidR="009A2472" w:rsidRPr="00145D7A" w:rsidRDefault="009A2472" w:rsidP="00145D7A">
            <w:pPr>
              <w:tabs>
                <w:tab w:val="left" w:pos="142"/>
                <w:tab w:val="left" w:leader="underscore" w:pos="9923"/>
                <w:tab w:val="right" w:pos="10065"/>
              </w:tabs>
              <w:jc w:val="center"/>
              <w:rPr>
                <w:rFonts w:ascii="Times New Roman" w:hAnsi="Times New Roman" w:cs="Times New Roman"/>
                <w:b/>
              </w:rPr>
            </w:pPr>
          </w:p>
        </w:tc>
        <w:tc>
          <w:tcPr>
            <w:tcW w:w="2483" w:type="pct"/>
            <w:gridSpan w:val="5"/>
          </w:tcPr>
          <w:p w:rsidR="009A2472" w:rsidRPr="00145D7A" w:rsidRDefault="009A2472" w:rsidP="00145D7A">
            <w:pPr>
              <w:tabs>
                <w:tab w:val="left" w:pos="142"/>
              </w:tabs>
              <w:jc w:val="center"/>
              <w:rPr>
                <w:rFonts w:ascii="Times New Roman" w:hAnsi="Times New Roman" w:cs="Times New Roman"/>
              </w:rPr>
            </w:pPr>
          </w:p>
        </w:tc>
      </w:tr>
    </w:tbl>
    <w:p w:rsidR="009A2472" w:rsidRPr="00145D7A" w:rsidRDefault="009A2472" w:rsidP="00145D7A">
      <w:pPr>
        <w:tabs>
          <w:tab w:val="left" w:pos="142"/>
          <w:tab w:val="left" w:pos="1440"/>
          <w:tab w:val="left" w:pos="5184"/>
        </w:tabs>
        <w:rPr>
          <w:rFonts w:ascii="Times New Roman" w:hAnsi="Times New Roman" w:cs="Times New Roman"/>
        </w:rPr>
      </w:pPr>
    </w:p>
    <w:p w:rsidR="009A2472" w:rsidRDefault="009A2472" w:rsidP="00145D7A">
      <w:pPr>
        <w:rPr>
          <w:rFonts w:ascii="Times New Roman" w:hAnsi="Times New Roman" w:cs="Times New Roman"/>
        </w:rPr>
      </w:pPr>
      <w:r>
        <w:rPr>
          <w:rFonts w:ascii="Times New Roman" w:hAnsi="Times New Roman" w:cs="Times New Roman"/>
        </w:rPr>
        <w:br w:type="page"/>
      </w:r>
    </w:p>
    <w:p w:rsidR="00CB7171" w:rsidRDefault="00CB7171">
      <w:pPr>
        <w:rPr>
          <w:rFonts w:ascii="Times New Roman" w:hAnsi="Times New Roman" w:cs="Times New Roman"/>
        </w:rPr>
      </w:pPr>
    </w:p>
    <w:p w:rsidR="00CB7171" w:rsidRDefault="00CB7171" w:rsidP="00CB7171">
      <w:pPr>
        <w:ind w:left="6096"/>
        <w:jc w:val="both"/>
        <w:rPr>
          <w:rFonts w:ascii="Times New Roman" w:hAnsi="Times New Roman" w:cs="Times New Roman"/>
        </w:rPr>
      </w:pPr>
      <w:r w:rsidRPr="0029362B">
        <w:rPr>
          <w:rFonts w:ascii="Times New Roman" w:hAnsi="Times New Roman" w:cs="Times New Roman"/>
        </w:rPr>
        <w:t xml:space="preserve">Приложение </w:t>
      </w:r>
      <w:r>
        <w:rPr>
          <w:rFonts w:ascii="Times New Roman" w:hAnsi="Times New Roman" w:cs="Times New Roman"/>
        </w:rPr>
        <w:t>3</w:t>
      </w:r>
      <w:r w:rsidRPr="0029362B">
        <w:rPr>
          <w:rFonts w:ascii="Times New Roman" w:hAnsi="Times New Roman" w:cs="Times New Roman"/>
        </w:rPr>
        <w:t xml:space="preserve"> </w:t>
      </w:r>
    </w:p>
    <w:p w:rsidR="00CB7171" w:rsidRPr="0029362B" w:rsidRDefault="00CB7171" w:rsidP="00CB7171">
      <w:pPr>
        <w:ind w:left="5103"/>
        <w:jc w:val="both"/>
        <w:rPr>
          <w:rFonts w:ascii="Times New Roman" w:hAnsi="Times New Roman" w:cs="Times New Roman"/>
        </w:rPr>
      </w:pPr>
      <w:r w:rsidRPr="0029362B">
        <w:rPr>
          <w:rFonts w:ascii="Times New Roman" w:hAnsi="Times New Roman" w:cs="Times New Roman"/>
        </w:rPr>
        <w:t xml:space="preserve">к Правилам страхования ответственности </w:t>
      </w:r>
      <w:r>
        <w:rPr>
          <w:rFonts w:ascii="Times New Roman" w:hAnsi="Times New Roman" w:cs="Times New Roman"/>
        </w:rPr>
        <w:t>за действия органов управления юридических лиц</w:t>
      </w:r>
    </w:p>
    <w:p w:rsidR="00ED1EB0" w:rsidRPr="00CB7171" w:rsidRDefault="00ED1EB0" w:rsidP="00ED1EB0">
      <w:pPr>
        <w:jc w:val="center"/>
        <w:rPr>
          <w:rFonts w:ascii="Times New Roman" w:hAnsi="Times New Roman" w:cs="Times New Roman"/>
        </w:rPr>
      </w:pPr>
    </w:p>
    <w:p w:rsidR="00CB7171" w:rsidRPr="00CB7171" w:rsidRDefault="00CB7171" w:rsidP="00CB7171">
      <w:pPr>
        <w:jc w:val="center"/>
        <w:rPr>
          <w:rFonts w:ascii="Times New Roman" w:hAnsi="Times New Roman" w:cs="Times New Roman"/>
          <w:b/>
        </w:rPr>
      </w:pPr>
      <w:r w:rsidRPr="00CB7171">
        <w:rPr>
          <w:rFonts w:ascii="Times New Roman" w:hAnsi="Times New Roman" w:cs="Times New Roman"/>
          <w:b/>
        </w:rPr>
        <w:t>ДОГОВОР</w:t>
      </w:r>
    </w:p>
    <w:p w:rsidR="00CB7171" w:rsidRPr="00CB7171" w:rsidRDefault="00CB7171" w:rsidP="00CB7171">
      <w:pPr>
        <w:jc w:val="center"/>
        <w:rPr>
          <w:rFonts w:ascii="Times New Roman" w:hAnsi="Times New Roman" w:cs="Times New Roman"/>
          <w:b/>
        </w:rPr>
      </w:pPr>
      <w:r w:rsidRPr="00CB7171">
        <w:rPr>
          <w:rFonts w:ascii="Times New Roman" w:hAnsi="Times New Roman" w:cs="Times New Roman"/>
          <w:b/>
        </w:rPr>
        <w:t xml:space="preserve">      СТРАХОВА</w:t>
      </w:r>
      <w:proofErr w:type="gramStart"/>
      <w:r w:rsidRPr="00CB7171">
        <w:rPr>
          <w:rFonts w:ascii="Times New Roman" w:hAnsi="Times New Roman" w:cs="Times New Roman"/>
          <w:b/>
        </w:rPr>
        <w:t>H</w:t>
      </w:r>
      <w:proofErr w:type="gramEnd"/>
      <w:r w:rsidRPr="00CB7171">
        <w:rPr>
          <w:rFonts w:ascii="Times New Roman" w:hAnsi="Times New Roman" w:cs="Times New Roman"/>
          <w:b/>
        </w:rPr>
        <w:t xml:space="preserve">ИЯ </w:t>
      </w:r>
      <w:r>
        <w:rPr>
          <w:rFonts w:ascii="Times New Roman" w:hAnsi="Times New Roman" w:cs="Times New Roman"/>
          <w:b/>
        </w:rPr>
        <w:t>ОТВЕТСТВЕННОСТИ ЗА ДЕЙСВТИЯ ОРГАНОВ УПРАВЛЕНИЯ ЮРИДИЧЕСКИХ ЛИЦ</w:t>
      </w:r>
    </w:p>
    <w:p w:rsidR="00CB7171" w:rsidRPr="00CB7171" w:rsidRDefault="00CB7171" w:rsidP="00CB7171">
      <w:pPr>
        <w:rPr>
          <w:rFonts w:ascii="Times New Roman" w:hAnsi="Times New Roman" w:cs="Times New Roman"/>
        </w:rPr>
      </w:pPr>
      <w:r w:rsidRPr="00CB7171">
        <w:rPr>
          <w:rFonts w:ascii="Times New Roman" w:hAnsi="Times New Roman" w:cs="Times New Roman"/>
        </w:rPr>
        <w:t xml:space="preserve"> </w:t>
      </w:r>
    </w:p>
    <w:p w:rsidR="00CB7171" w:rsidRPr="00CB7171" w:rsidRDefault="00CB7171" w:rsidP="00CB7171">
      <w:pPr>
        <w:rPr>
          <w:rFonts w:ascii="Times New Roman" w:hAnsi="Times New Roman" w:cs="Times New Roman"/>
        </w:rPr>
      </w:pPr>
      <w:r w:rsidRPr="00CB7171">
        <w:rPr>
          <w:rFonts w:ascii="Times New Roman" w:hAnsi="Times New Roman" w:cs="Times New Roman"/>
        </w:rPr>
        <w:t xml:space="preserve"> г.________________                                                             «______»___________ 201__г.</w:t>
      </w:r>
    </w:p>
    <w:p w:rsidR="00CB7171" w:rsidRPr="00CB7171" w:rsidRDefault="00CB7171" w:rsidP="00CB7171">
      <w:pPr>
        <w:rPr>
          <w:rFonts w:ascii="Times New Roman" w:hAnsi="Times New Roman" w:cs="Times New Roman"/>
        </w:rPr>
      </w:pPr>
    </w:p>
    <w:p w:rsidR="00CB7171" w:rsidRPr="00CB7171" w:rsidRDefault="00CB7171" w:rsidP="00CB7171">
      <w:pPr>
        <w:jc w:val="both"/>
        <w:rPr>
          <w:rFonts w:ascii="Times New Roman" w:hAnsi="Times New Roman" w:cs="Times New Roman"/>
          <w:b/>
          <w:u w:val="single"/>
        </w:rPr>
      </w:pPr>
      <w:r w:rsidRPr="00CB7171">
        <w:rPr>
          <w:rFonts w:ascii="Times New Roman" w:hAnsi="Times New Roman" w:cs="Times New Roman"/>
          <w:b/>
          <w:spacing w:val="5"/>
        </w:rPr>
        <w:t>АО Страховая компания “Чулпан”</w:t>
      </w:r>
      <w:r w:rsidRPr="00CB7171">
        <w:rPr>
          <w:rFonts w:ascii="Times New Roman" w:hAnsi="Times New Roman" w:cs="Times New Roman"/>
          <w:spacing w:val="5"/>
        </w:rPr>
        <w:t>, действующее на основании ____________________________</w:t>
      </w:r>
      <w:r w:rsidRPr="00CB7171">
        <w:rPr>
          <w:rFonts w:ascii="Times New Roman" w:hAnsi="Times New Roman" w:cs="Times New Roman"/>
        </w:rPr>
        <w:t xml:space="preserve">., </w:t>
      </w:r>
      <w:r w:rsidRPr="00CB7171">
        <w:rPr>
          <w:rFonts w:ascii="Times New Roman" w:hAnsi="Times New Roman" w:cs="Times New Roman"/>
          <w:spacing w:val="2"/>
        </w:rPr>
        <w:t xml:space="preserve">именуемое в дальнейшем </w:t>
      </w:r>
      <w:r w:rsidRPr="00CB7171">
        <w:rPr>
          <w:rFonts w:ascii="Times New Roman" w:hAnsi="Times New Roman" w:cs="Times New Roman"/>
          <w:b/>
          <w:spacing w:val="2"/>
        </w:rPr>
        <w:t>“Страховщик”</w:t>
      </w:r>
      <w:r w:rsidRPr="00CB7171">
        <w:rPr>
          <w:rFonts w:ascii="Times New Roman" w:hAnsi="Times New Roman" w:cs="Times New Roman"/>
          <w:spacing w:val="2"/>
        </w:rPr>
        <w:t>, в лице______________________</w:t>
      </w:r>
      <w:r w:rsidRPr="00CB7171">
        <w:rPr>
          <w:rFonts w:ascii="Times New Roman" w:hAnsi="Times New Roman" w:cs="Times New Roman"/>
          <w:spacing w:val="4"/>
        </w:rPr>
        <w:t>., действующего на основании _________________________., с одной стороны,</w:t>
      </w:r>
      <w:r w:rsidRPr="00CB7171">
        <w:rPr>
          <w:rFonts w:ascii="Times New Roman" w:hAnsi="Times New Roman" w:cs="Times New Roman"/>
        </w:rPr>
        <w:t xml:space="preserve"> и </w:t>
      </w:r>
      <w:r w:rsidRPr="00CB7171">
        <w:rPr>
          <w:rFonts w:ascii="Times New Roman" w:hAnsi="Times New Roman" w:cs="Times New Roman"/>
          <w:b/>
        </w:rPr>
        <w:t>_______________________</w:t>
      </w:r>
      <w:r w:rsidRPr="00CB7171">
        <w:rPr>
          <w:rFonts w:ascii="Times New Roman" w:hAnsi="Times New Roman" w:cs="Times New Roman"/>
        </w:rPr>
        <w:t xml:space="preserve"> в лице ________________________________, действующего на основании _______________________________.</w:t>
      </w:r>
      <w:r w:rsidRPr="00CB7171">
        <w:rPr>
          <w:rFonts w:ascii="Times New Roman" w:hAnsi="Times New Roman" w:cs="Times New Roman"/>
          <w:b/>
        </w:rPr>
        <w:t xml:space="preserve">, </w:t>
      </w:r>
      <w:r w:rsidRPr="00CB7171">
        <w:rPr>
          <w:rFonts w:ascii="Times New Roman" w:hAnsi="Times New Roman" w:cs="Times New Roman"/>
        </w:rPr>
        <w:t xml:space="preserve">именуемый в дальнейшем </w:t>
      </w:r>
      <w:r w:rsidRPr="00CB7171">
        <w:rPr>
          <w:rFonts w:ascii="Times New Roman" w:hAnsi="Times New Roman" w:cs="Times New Roman"/>
          <w:b/>
          <w:bCs/>
        </w:rPr>
        <w:t>“Страхователь”</w:t>
      </w:r>
      <w:r w:rsidRPr="00CB7171">
        <w:rPr>
          <w:rFonts w:ascii="Times New Roman" w:hAnsi="Times New Roman" w:cs="Times New Roman"/>
        </w:rPr>
        <w:t>, с другой стороны, заключили настоящий договор о нижеследующем:</w:t>
      </w:r>
    </w:p>
    <w:p w:rsidR="00CB7171" w:rsidRPr="00820C1B" w:rsidRDefault="00CB7171" w:rsidP="00CB7171">
      <w:pPr>
        <w:jc w:val="both"/>
      </w:pPr>
      <w:r>
        <w:t xml:space="preserve">  </w:t>
      </w:r>
    </w:p>
    <w:p w:rsidR="00CB7171" w:rsidRPr="00CB7171" w:rsidRDefault="00CB7171" w:rsidP="00CB7171">
      <w:pPr>
        <w:jc w:val="center"/>
        <w:rPr>
          <w:rFonts w:ascii="Times New Roman" w:hAnsi="Times New Roman" w:cs="Times New Roman"/>
          <w:b/>
        </w:rPr>
      </w:pPr>
      <w:r w:rsidRPr="00CB7171">
        <w:rPr>
          <w:rFonts w:ascii="Times New Roman" w:hAnsi="Times New Roman" w:cs="Times New Roman"/>
          <w:b/>
        </w:rPr>
        <w:t>1. Предмет договора</w:t>
      </w:r>
    </w:p>
    <w:p w:rsidR="0064408A" w:rsidRPr="0064408A" w:rsidRDefault="00CB7171" w:rsidP="00CB7171">
      <w:pPr>
        <w:ind w:firstLine="709"/>
        <w:jc w:val="both"/>
        <w:rPr>
          <w:rFonts w:ascii="Times New Roman" w:hAnsi="Times New Roman" w:cs="Times New Roman"/>
        </w:rPr>
      </w:pPr>
      <w:r w:rsidRPr="0064408A">
        <w:rPr>
          <w:rFonts w:ascii="Times New Roman" w:hAnsi="Times New Roman" w:cs="Times New Roman"/>
        </w:rPr>
        <w:t xml:space="preserve">1.1. </w:t>
      </w:r>
      <w:proofErr w:type="spellStart"/>
      <w:r w:rsidRPr="0064408A">
        <w:rPr>
          <w:rFonts w:ascii="Times New Roman" w:hAnsi="Times New Roman" w:cs="Times New Roman"/>
        </w:rPr>
        <w:t>П</w:t>
      </w:r>
      <w:proofErr w:type="gramStart"/>
      <w:r w:rsidRPr="0064408A">
        <w:rPr>
          <w:rFonts w:ascii="Times New Roman" w:hAnsi="Times New Roman" w:cs="Times New Roman"/>
        </w:rPr>
        <w:t>p</w:t>
      </w:r>
      <w:proofErr w:type="gramEnd"/>
      <w:r w:rsidRPr="0064408A">
        <w:rPr>
          <w:rFonts w:ascii="Times New Roman" w:hAnsi="Times New Roman" w:cs="Times New Roman"/>
        </w:rPr>
        <w:t>едметом</w:t>
      </w:r>
      <w:proofErr w:type="spellEnd"/>
      <w:r w:rsidRPr="0064408A">
        <w:rPr>
          <w:rFonts w:ascii="Times New Roman" w:hAnsi="Times New Roman" w:cs="Times New Roman"/>
        </w:rPr>
        <w:t xml:space="preserve">  настоящего </w:t>
      </w:r>
      <w:proofErr w:type="spellStart"/>
      <w:r w:rsidRPr="0064408A">
        <w:rPr>
          <w:rFonts w:ascii="Times New Roman" w:hAnsi="Times New Roman" w:cs="Times New Roman"/>
        </w:rPr>
        <w:t>Договоpа</w:t>
      </w:r>
      <w:proofErr w:type="spellEnd"/>
      <w:r w:rsidRPr="0064408A">
        <w:rPr>
          <w:rFonts w:ascii="Times New Roman" w:hAnsi="Times New Roman" w:cs="Times New Roman"/>
        </w:rPr>
        <w:t xml:space="preserve">  в соответствии с </w:t>
      </w:r>
      <w:r w:rsidR="0064408A" w:rsidRPr="0064408A">
        <w:rPr>
          <w:rFonts w:ascii="Times New Roman" w:hAnsi="Times New Roman" w:cs="Times New Roman"/>
        </w:rPr>
        <w:t xml:space="preserve">Правилам страхования ответственности за действия органов управления юридических лиц </w:t>
      </w:r>
      <w:r w:rsidRPr="0064408A">
        <w:rPr>
          <w:rFonts w:ascii="Times New Roman" w:hAnsi="Times New Roman" w:cs="Times New Roman"/>
        </w:rPr>
        <w:t xml:space="preserve"> от </w:t>
      </w:r>
      <w:r w:rsidR="0064408A" w:rsidRPr="0064408A">
        <w:rPr>
          <w:rFonts w:ascii="Times New Roman" w:hAnsi="Times New Roman" w:cs="Times New Roman"/>
        </w:rPr>
        <w:t>_________________</w:t>
      </w:r>
      <w:r w:rsidRPr="0064408A">
        <w:rPr>
          <w:rFonts w:ascii="Times New Roman" w:hAnsi="Times New Roman" w:cs="Times New Roman"/>
        </w:rPr>
        <w:t xml:space="preserve"> года в редакции _____________________ является  </w:t>
      </w:r>
      <w:r w:rsidR="0064408A" w:rsidRPr="0064408A">
        <w:rPr>
          <w:rFonts w:ascii="Times New Roman" w:hAnsi="Times New Roman" w:cs="Times New Roman"/>
        </w:rPr>
        <w:t>соглашением между Страховщиком и Страхователем, в силу которого Страховщик обязуется за установленную договором плату (страховую премию) при наступлении предусмотренных в договоре событий (страховых случаев) произвести страховую выплату в порядке и на условиях, предусмотренных настоящими Правилами и договором страхования</w:t>
      </w:r>
    </w:p>
    <w:p w:rsidR="0064408A" w:rsidRDefault="0064408A" w:rsidP="00CB7171">
      <w:pPr>
        <w:jc w:val="center"/>
        <w:rPr>
          <w:b/>
        </w:rPr>
      </w:pPr>
    </w:p>
    <w:p w:rsidR="00CB7171" w:rsidRPr="0064408A" w:rsidRDefault="00CB7171" w:rsidP="00CB7171">
      <w:pPr>
        <w:jc w:val="center"/>
        <w:rPr>
          <w:rFonts w:ascii="Times New Roman" w:hAnsi="Times New Roman" w:cs="Times New Roman"/>
          <w:b/>
        </w:rPr>
      </w:pPr>
      <w:r w:rsidRPr="0064408A">
        <w:rPr>
          <w:rFonts w:ascii="Times New Roman" w:hAnsi="Times New Roman" w:cs="Times New Roman"/>
          <w:b/>
        </w:rPr>
        <w:t>2. Объе</w:t>
      </w:r>
      <w:proofErr w:type="gramStart"/>
      <w:r w:rsidRPr="0064408A">
        <w:rPr>
          <w:rFonts w:ascii="Times New Roman" w:hAnsi="Times New Roman" w:cs="Times New Roman"/>
          <w:b/>
        </w:rPr>
        <w:t>кт стр</w:t>
      </w:r>
      <w:proofErr w:type="gramEnd"/>
      <w:r w:rsidRPr="0064408A">
        <w:rPr>
          <w:rFonts w:ascii="Times New Roman" w:hAnsi="Times New Roman" w:cs="Times New Roman"/>
          <w:b/>
        </w:rPr>
        <w:t>ахования и объем ответственности</w:t>
      </w:r>
    </w:p>
    <w:p w:rsidR="0064408A" w:rsidRPr="0064408A" w:rsidRDefault="00CB7171" w:rsidP="0064408A">
      <w:pPr>
        <w:jc w:val="both"/>
        <w:rPr>
          <w:rFonts w:ascii="Times New Roman" w:hAnsi="Times New Roman" w:cs="Times New Roman"/>
        </w:rPr>
      </w:pPr>
      <w:r w:rsidRPr="0064408A">
        <w:rPr>
          <w:rFonts w:ascii="Times New Roman" w:hAnsi="Times New Roman" w:cs="Times New Roman"/>
        </w:rPr>
        <w:t xml:space="preserve">2.1. </w:t>
      </w:r>
      <w:r w:rsidR="0064408A" w:rsidRPr="0064408A">
        <w:rPr>
          <w:rFonts w:ascii="Times New Roman" w:hAnsi="Times New Roman" w:cs="Times New Roman"/>
        </w:rPr>
        <w:t>Объектом страхования являются имущественные интересы Застрахованного, связанные с риском наступления ответственности за причинение Убытков Третьим лицам в результате Неверных действий Застрахованного, а также с риском возникновения Убытков Застрахованного в связи с предъявлением Требований (исков).</w:t>
      </w:r>
    </w:p>
    <w:tbl>
      <w:tblPr>
        <w:tblW w:w="5159" w:type="pct"/>
        <w:tblLook w:val="0000" w:firstRow="0" w:lastRow="0" w:firstColumn="0" w:lastColumn="0" w:noHBand="0" w:noVBand="0"/>
      </w:tblPr>
      <w:tblGrid>
        <w:gridCol w:w="335"/>
        <w:gridCol w:w="296"/>
        <w:gridCol w:w="296"/>
        <w:gridCol w:w="523"/>
        <w:gridCol w:w="304"/>
        <w:gridCol w:w="339"/>
        <w:gridCol w:w="347"/>
        <w:gridCol w:w="458"/>
        <w:gridCol w:w="223"/>
        <w:gridCol w:w="1095"/>
        <w:gridCol w:w="229"/>
        <w:gridCol w:w="229"/>
        <w:gridCol w:w="276"/>
        <w:gridCol w:w="562"/>
        <w:gridCol w:w="286"/>
        <w:gridCol w:w="300"/>
        <w:gridCol w:w="290"/>
        <w:gridCol w:w="298"/>
        <w:gridCol w:w="2410"/>
        <w:gridCol w:w="444"/>
        <w:gridCol w:w="306"/>
        <w:gridCol w:w="22"/>
      </w:tblGrid>
      <w:tr w:rsidR="0064408A" w:rsidRPr="0064408A" w:rsidTr="00733A3C">
        <w:tc>
          <w:tcPr>
            <w:tcW w:w="5000" w:type="pct"/>
            <w:gridSpan w:val="22"/>
            <w:shd w:val="clear" w:color="auto" w:fill="auto"/>
            <w:vAlign w:val="center"/>
          </w:tcPr>
          <w:p w:rsidR="0064408A" w:rsidRPr="0064408A" w:rsidRDefault="0064408A" w:rsidP="0064408A">
            <w:pPr>
              <w:widowControl/>
              <w:tabs>
                <w:tab w:val="left" w:pos="0"/>
                <w:tab w:val="left" w:pos="601"/>
              </w:tabs>
              <w:snapToGrid w:val="0"/>
              <w:rPr>
                <w:rFonts w:ascii="Times New Roman" w:eastAsia="Times New Roman" w:hAnsi="Times New Roman" w:cs="Times New Roman"/>
                <w:bCs/>
                <w:color w:val="auto"/>
                <w:spacing w:val="20"/>
                <w:lang w:eastAsia="ar-SA" w:bidi="ar-SA"/>
              </w:rPr>
            </w:pPr>
            <w:r w:rsidRPr="0064408A">
              <w:rPr>
                <w:rFonts w:ascii="Times New Roman" w:eastAsia="Times New Roman" w:hAnsi="Times New Roman" w:cs="Times New Roman"/>
                <w:bCs/>
                <w:color w:val="auto"/>
                <w:spacing w:val="20"/>
                <w:lang w:eastAsia="ar-SA" w:bidi="ar-SA"/>
              </w:rPr>
              <w:t xml:space="preserve">2.2. Страховые риски </w:t>
            </w:r>
          </w:p>
        </w:tc>
      </w:tr>
      <w:tr w:rsidR="0064408A" w:rsidRPr="00ED1EB0" w:rsidTr="00733A3C">
        <w:trPr>
          <w:gridAfter w:val="2"/>
          <w:wAfter w:w="166" w:type="pct"/>
        </w:trPr>
        <w:tc>
          <w:tcPr>
            <w:tcW w:w="4609" w:type="pct"/>
            <w:gridSpan w:val="19"/>
            <w:tcBorders>
              <w:right w:val="single" w:sz="4" w:space="0" w:color="auto"/>
            </w:tcBorders>
          </w:tcPr>
          <w:p w:rsidR="0064408A" w:rsidRPr="0029362B" w:rsidRDefault="0064408A" w:rsidP="0064408A">
            <w:r w:rsidRPr="0029362B">
              <w:rPr>
                <w:rFonts w:ascii="Times New Roman" w:hAnsi="Times New Roman" w:cs="Times New Roman"/>
              </w:rPr>
              <w:t>Покрытие А. "Страхование имущественных интересов директоров и должностных лиц"</w:t>
            </w:r>
          </w:p>
        </w:tc>
        <w:tc>
          <w:tcPr>
            <w:tcW w:w="225" w:type="pct"/>
            <w:tcBorders>
              <w:top w:val="single" w:sz="4" w:space="0" w:color="auto"/>
              <w:left w:val="single" w:sz="4" w:space="0" w:color="auto"/>
              <w:bottom w:val="single" w:sz="4" w:space="0" w:color="auto"/>
              <w:right w:val="single" w:sz="4" w:space="0" w:color="auto"/>
            </w:tcBorders>
          </w:tcPr>
          <w:p w:rsidR="0064408A" w:rsidRPr="00ED1EB0" w:rsidRDefault="0064408A" w:rsidP="0064408A">
            <w:pPr>
              <w:widowControl/>
              <w:tabs>
                <w:tab w:val="left" w:pos="0"/>
                <w:tab w:val="left" w:pos="601"/>
              </w:tabs>
              <w:snapToGrid w:val="0"/>
              <w:rPr>
                <w:rFonts w:ascii="Times New Roman" w:eastAsia="Times New Roman" w:hAnsi="Times New Roman" w:cs="Times New Roman"/>
                <w:bCs/>
                <w:color w:val="auto"/>
                <w:lang w:eastAsia="ar-SA" w:bidi="ar-SA"/>
              </w:rPr>
            </w:pPr>
          </w:p>
        </w:tc>
      </w:tr>
      <w:tr w:rsidR="0064408A" w:rsidRPr="00ED1EB0" w:rsidTr="00733A3C">
        <w:trPr>
          <w:gridAfter w:val="2"/>
          <w:wAfter w:w="166" w:type="pct"/>
        </w:trPr>
        <w:tc>
          <w:tcPr>
            <w:tcW w:w="4609" w:type="pct"/>
            <w:gridSpan w:val="19"/>
            <w:tcBorders>
              <w:right w:val="single" w:sz="4" w:space="0" w:color="auto"/>
            </w:tcBorders>
            <w:vAlign w:val="bottom"/>
          </w:tcPr>
          <w:p w:rsidR="0064408A" w:rsidRPr="0029362B" w:rsidRDefault="0064408A" w:rsidP="0064408A">
            <w:r w:rsidRPr="0029362B">
              <w:rPr>
                <w:rFonts w:ascii="Times New Roman" w:hAnsi="Times New Roman" w:cs="Times New Roman"/>
              </w:rPr>
              <w:t>Покрытие В. "Страхование имущественных интересов Компании в отношении требований к директорам и должностным лицам"</w:t>
            </w:r>
          </w:p>
        </w:tc>
        <w:tc>
          <w:tcPr>
            <w:tcW w:w="225" w:type="pct"/>
            <w:tcBorders>
              <w:top w:val="single" w:sz="4" w:space="0" w:color="auto"/>
              <w:left w:val="single" w:sz="4" w:space="0" w:color="auto"/>
              <w:bottom w:val="single" w:sz="4" w:space="0" w:color="auto"/>
              <w:right w:val="single" w:sz="4" w:space="0" w:color="auto"/>
            </w:tcBorders>
          </w:tcPr>
          <w:p w:rsidR="0064408A" w:rsidRPr="00ED1EB0" w:rsidRDefault="0064408A" w:rsidP="0064408A">
            <w:pPr>
              <w:widowControl/>
              <w:tabs>
                <w:tab w:val="left" w:pos="0"/>
                <w:tab w:val="left" w:pos="601"/>
              </w:tabs>
              <w:snapToGrid w:val="0"/>
              <w:rPr>
                <w:rFonts w:ascii="Times New Roman" w:eastAsia="Times New Roman" w:hAnsi="Times New Roman" w:cs="Times New Roman"/>
                <w:bCs/>
                <w:color w:val="auto"/>
                <w:lang w:eastAsia="ar-SA" w:bidi="ar-SA"/>
              </w:rPr>
            </w:pPr>
          </w:p>
        </w:tc>
      </w:tr>
      <w:tr w:rsidR="0064408A" w:rsidRPr="00ED1EB0" w:rsidTr="00733A3C">
        <w:trPr>
          <w:gridAfter w:val="2"/>
          <w:wAfter w:w="166" w:type="pct"/>
        </w:trPr>
        <w:tc>
          <w:tcPr>
            <w:tcW w:w="4609" w:type="pct"/>
            <w:gridSpan w:val="19"/>
            <w:tcBorders>
              <w:right w:val="single" w:sz="4" w:space="0" w:color="auto"/>
            </w:tcBorders>
          </w:tcPr>
          <w:p w:rsidR="0064408A" w:rsidRPr="0029362B" w:rsidRDefault="0064408A" w:rsidP="0064408A">
            <w:r w:rsidRPr="0029362B">
              <w:rPr>
                <w:rFonts w:ascii="Times New Roman" w:hAnsi="Times New Roman" w:cs="Times New Roman"/>
              </w:rPr>
              <w:t>Покрытие С. "Страхование имущественных интересов Компании в отношении требований по ценным бумагам"</w:t>
            </w:r>
          </w:p>
        </w:tc>
        <w:tc>
          <w:tcPr>
            <w:tcW w:w="225" w:type="pct"/>
            <w:tcBorders>
              <w:top w:val="single" w:sz="4" w:space="0" w:color="auto"/>
              <w:left w:val="single" w:sz="4" w:space="0" w:color="auto"/>
              <w:bottom w:val="single" w:sz="4" w:space="0" w:color="auto"/>
              <w:right w:val="single" w:sz="4" w:space="0" w:color="auto"/>
            </w:tcBorders>
          </w:tcPr>
          <w:p w:rsidR="0064408A" w:rsidRPr="00ED1EB0" w:rsidRDefault="0064408A" w:rsidP="0064408A">
            <w:pPr>
              <w:widowControl/>
              <w:tabs>
                <w:tab w:val="left" w:pos="0"/>
                <w:tab w:val="left" w:pos="601"/>
              </w:tabs>
              <w:snapToGrid w:val="0"/>
              <w:rPr>
                <w:rFonts w:ascii="Times New Roman" w:eastAsia="Times New Roman" w:hAnsi="Times New Roman" w:cs="Times New Roman"/>
                <w:bCs/>
                <w:color w:val="auto"/>
                <w:lang w:eastAsia="ar-SA" w:bidi="ar-SA"/>
              </w:rPr>
            </w:pPr>
          </w:p>
        </w:tc>
      </w:tr>
      <w:tr w:rsidR="0064408A" w:rsidRPr="0064408A" w:rsidTr="00733A3C">
        <w:tc>
          <w:tcPr>
            <w:tcW w:w="5000" w:type="pct"/>
            <w:gridSpan w:val="22"/>
            <w:shd w:val="clear" w:color="auto" w:fill="auto"/>
            <w:vAlign w:val="center"/>
          </w:tcPr>
          <w:p w:rsidR="0064408A" w:rsidRPr="0064408A" w:rsidRDefault="0064408A" w:rsidP="0064408A">
            <w:pPr>
              <w:widowControl/>
              <w:tabs>
                <w:tab w:val="left" w:pos="0"/>
                <w:tab w:val="left" w:pos="601"/>
              </w:tabs>
              <w:snapToGrid w:val="0"/>
              <w:rPr>
                <w:rFonts w:ascii="Times New Roman" w:eastAsia="Times New Roman" w:hAnsi="Times New Roman" w:cs="Times New Roman"/>
                <w:bCs/>
                <w:color w:val="auto"/>
                <w:spacing w:val="20"/>
                <w:lang w:eastAsia="ar-SA" w:bidi="ar-SA"/>
              </w:rPr>
            </w:pPr>
            <w:r w:rsidRPr="0064408A">
              <w:rPr>
                <w:rFonts w:ascii="Times New Roman" w:eastAsia="Times New Roman" w:hAnsi="Times New Roman" w:cs="Times New Roman"/>
                <w:bCs/>
                <w:color w:val="auto"/>
                <w:spacing w:val="20"/>
                <w:lang w:eastAsia="ar-SA" w:bidi="ar-SA"/>
              </w:rPr>
              <w:t xml:space="preserve">2.3. Страховая сумма </w:t>
            </w:r>
          </w:p>
        </w:tc>
      </w:tr>
      <w:tr w:rsidR="0064408A" w:rsidRPr="00ED1EB0" w:rsidTr="00733A3C">
        <w:trPr>
          <w:gridAfter w:val="2"/>
          <w:wAfter w:w="166" w:type="pct"/>
        </w:trPr>
        <w:tc>
          <w:tcPr>
            <w:tcW w:w="4609" w:type="pct"/>
            <w:gridSpan w:val="19"/>
            <w:tcBorders>
              <w:right w:val="single" w:sz="4" w:space="0" w:color="auto"/>
            </w:tcBorders>
          </w:tcPr>
          <w:p w:rsidR="0064408A" w:rsidRPr="0029362B" w:rsidRDefault="0064408A" w:rsidP="0064408A">
            <w:r w:rsidRPr="0029362B">
              <w:rPr>
                <w:rFonts w:ascii="Times New Roman" w:hAnsi="Times New Roman" w:cs="Times New Roman"/>
              </w:rPr>
              <w:t>Покрытие А. "Страхование имущественных интересов директоров и должностных лиц"</w:t>
            </w:r>
          </w:p>
        </w:tc>
        <w:tc>
          <w:tcPr>
            <w:tcW w:w="225" w:type="pct"/>
            <w:tcBorders>
              <w:top w:val="single" w:sz="4" w:space="0" w:color="auto"/>
              <w:left w:val="single" w:sz="4" w:space="0" w:color="auto"/>
              <w:bottom w:val="single" w:sz="4" w:space="0" w:color="auto"/>
              <w:right w:val="single" w:sz="4" w:space="0" w:color="auto"/>
            </w:tcBorders>
          </w:tcPr>
          <w:p w:rsidR="0064408A" w:rsidRPr="00ED1EB0" w:rsidRDefault="0064408A" w:rsidP="0064408A">
            <w:pPr>
              <w:widowControl/>
              <w:tabs>
                <w:tab w:val="left" w:pos="0"/>
                <w:tab w:val="left" w:pos="601"/>
              </w:tabs>
              <w:snapToGrid w:val="0"/>
              <w:rPr>
                <w:rFonts w:ascii="Times New Roman" w:eastAsia="Times New Roman" w:hAnsi="Times New Roman" w:cs="Times New Roman"/>
                <w:bCs/>
                <w:color w:val="auto"/>
                <w:lang w:eastAsia="ar-SA" w:bidi="ar-SA"/>
              </w:rPr>
            </w:pPr>
          </w:p>
        </w:tc>
      </w:tr>
      <w:tr w:rsidR="0064408A" w:rsidRPr="00ED1EB0" w:rsidTr="00733A3C">
        <w:trPr>
          <w:gridAfter w:val="2"/>
          <w:wAfter w:w="166" w:type="pct"/>
        </w:trPr>
        <w:tc>
          <w:tcPr>
            <w:tcW w:w="4609" w:type="pct"/>
            <w:gridSpan w:val="19"/>
            <w:tcBorders>
              <w:right w:val="single" w:sz="4" w:space="0" w:color="auto"/>
            </w:tcBorders>
            <w:vAlign w:val="bottom"/>
          </w:tcPr>
          <w:p w:rsidR="0064408A" w:rsidRPr="0029362B" w:rsidRDefault="0064408A" w:rsidP="0064408A">
            <w:r w:rsidRPr="0029362B">
              <w:rPr>
                <w:rFonts w:ascii="Times New Roman" w:hAnsi="Times New Roman" w:cs="Times New Roman"/>
              </w:rPr>
              <w:t>Покрытие В. "Страхование имущественных интересов Компании в отношении требований к директорам и должностным лицам"</w:t>
            </w:r>
          </w:p>
        </w:tc>
        <w:tc>
          <w:tcPr>
            <w:tcW w:w="225" w:type="pct"/>
            <w:tcBorders>
              <w:top w:val="single" w:sz="4" w:space="0" w:color="auto"/>
              <w:left w:val="single" w:sz="4" w:space="0" w:color="auto"/>
              <w:bottom w:val="single" w:sz="4" w:space="0" w:color="auto"/>
              <w:right w:val="single" w:sz="4" w:space="0" w:color="auto"/>
            </w:tcBorders>
          </w:tcPr>
          <w:p w:rsidR="0064408A" w:rsidRPr="00ED1EB0" w:rsidRDefault="0064408A" w:rsidP="0064408A">
            <w:pPr>
              <w:widowControl/>
              <w:tabs>
                <w:tab w:val="left" w:pos="0"/>
                <w:tab w:val="left" w:pos="601"/>
              </w:tabs>
              <w:snapToGrid w:val="0"/>
              <w:rPr>
                <w:rFonts w:ascii="Times New Roman" w:eastAsia="Times New Roman" w:hAnsi="Times New Roman" w:cs="Times New Roman"/>
                <w:bCs/>
                <w:color w:val="auto"/>
                <w:lang w:eastAsia="ar-SA" w:bidi="ar-SA"/>
              </w:rPr>
            </w:pPr>
          </w:p>
        </w:tc>
      </w:tr>
      <w:tr w:rsidR="0064408A" w:rsidRPr="00ED1EB0" w:rsidTr="00733A3C">
        <w:trPr>
          <w:gridAfter w:val="2"/>
          <w:wAfter w:w="166" w:type="pct"/>
        </w:trPr>
        <w:tc>
          <w:tcPr>
            <w:tcW w:w="4609" w:type="pct"/>
            <w:gridSpan w:val="19"/>
            <w:tcBorders>
              <w:right w:val="single" w:sz="4" w:space="0" w:color="auto"/>
            </w:tcBorders>
          </w:tcPr>
          <w:p w:rsidR="0064408A" w:rsidRPr="0029362B" w:rsidRDefault="0064408A" w:rsidP="0064408A">
            <w:r w:rsidRPr="0029362B">
              <w:rPr>
                <w:rFonts w:ascii="Times New Roman" w:hAnsi="Times New Roman" w:cs="Times New Roman"/>
              </w:rPr>
              <w:t>Покрытие С. "Страхование имущественных интересов Компании в отношении требований по ценным бумагам"</w:t>
            </w:r>
          </w:p>
        </w:tc>
        <w:tc>
          <w:tcPr>
            <w:tcW w:w="225" w:type="pct"/>
            <w:tcBorders>
              <w:top w:val="single" w:sz="4" w:space="0" w:color="auto"/>
              <w:left w:val="single" w:sz="4" w:space="0" w:color="auto"/>
              <w:bottom w:val="single" w:sz="4" w:space="0" w:color="auto"/>
              <w:right w:val="single" w:sz="4" w:space="0" w:color="auto"/>
            </w:tcBorders>
          </w:tcPr>
          <w:p w:rsidR="0064408A" w:rsidRPr="00ED1EB0" w:rsidRDefault="0064408A" w:rsidP="0064408A">
            <w:pPr>
              <w:widowControl/>
              <w:tabs>
                <w:tab w:val="left" w:pos="0"/>
                <w:tab w:val="left" w:pos="601"/>
              </w:tabs>
              <w:snapToGrid w:val="0"/>
              <w:rPr>
                <w:rFonts w:ascii="Times New Roman" w:eastAsia="Times New Roman" w:hAnsi="Times New Roman" w:cs="Times New Roman"/>
                <w:bCs/>
                <w:color w:val="auto"/>
                <w:lang w:eastAsia="ar-SA" w:bidi="ar-SA"/>
              </w:rPr>
            </w:pPr>
          </w:p>
        </w:tc>
      </w:tr>
      <w:tr w:rsidR="0064408A" w:rsidRPr="00733A3C" w:rsidTr="00733A3C">
        <w:tc>
          <w:tcPr>
            <w:tcW w:w="5000" w:type="pct"/>
            <w:gridSpan w:val="22"/>
            <w:shd w:val="clear" w:color="auto" w:fill="auto"/>
            <w:vAlign w:val="center"/>
          </w:tcPr>
          <w:p w:rsidR="0064408A" w:rsidRPr="00733A3C" w:rsidRDefault="0064408A" w:rsidP="0064408A">
            <w:pPr>
              <w:widowControl/>
              <w:tabs>
                <w:tab w:val="left" w:pos="0"/>
                <w:tab w:val="left" w:pos="1985"/>
              </w:tabs>
              <w:snapToGrid w:val="0"/>
              <w:rPr>
                <w:rFonts w:ascii="Times New Roman" w:eastAsia="Times New Roman" w:hAnsi="Times New Roman" w:cs="Times New Roman"/>
                <w:bCs/>
                <w:color w:val="auto"/>
                <w:spacing w:val="20"/>
                <w:lang w:eastAsia="ar-SA" w:bidi="ar-SA"/>
              </w:rPr>
            </w:pPr>
            <w:r w:rsidRPr="00733A3C">
              <w:rPr>
                <w:rFonts w:ascii="Times New Roman" w:eastAsia="Times New Roman" w:hAnsi="Times New Roman" w:cs="Times New Roman"/>
                <w:bCs/>
                <w:color w:val="auto"/>
                <w:spacing w:val="20"/>
                <w:lang w:eastAsia="ar-SA" w:bidi="ar-SA"/>
              </w:rPr>
              <w:t>2.4. Срок страхования ___________Месяцев/год</w:t>
            </w:r>
          </w:p>
        </w:tc>
      </w:tr>
      <w:tr w:rsidR="0064408A" w:rsidRPr="00733A3C" w:rsidTr="00733A3C">
        <w:tc>
          <w:tcPr>
            <w:tcW w:w="5000" w:type="pct"/>
            <w:gridSpan w:val="22"/>
            <w:shd w:val="clear" w:color="auto" w:fill="auto"/>
            <w:vAlign w:val="center"/>
          </w:tcPr>
          <w:p w:rsidR="0064408A" w:rsidRPr="00733A3C" w:rsidRDefault="0064408A" w:rsidP="0064408A">
            <w:pPr>
              <w:widowControl/>
              <w:tabs>
                <w:tab w:val="left" w:pos="0"/>
                <w:tab w:val="left" w:pos="1985"/>
              </w:tabs>
              <w:snapToGrid w:val="0"/>
              <w:rPr>
                <w:rFonts w:ascii="Times New Roman" w:eastAsia="Times New Roman" w:hAnsi="Times New Roman" w:cs="Times New Roman"/>
                <w:bCs/>
                <w:color w:val="auto"/>
                <w:spacing w:val="20"/>
                <w:lang w:eastAsia="ar-SA" w:bidi="ar-SA"/>
              </w:rPr>
            </w:pPr>
            <w:r w:rsidRPr="00733A3C">
              <w:rPr>
                <w:rFonts w:ascii="Times New Roman" w:eastAsia="Times New Roman" w:hAnsi="Times New Roman" w:cs="Times New Roman"/>
                <w:bCs/>
                <w:color w:val="auto"/>
                <w:spacing w:val="20"/>
                <w:lang w:eastAsia="ar-SA" w:bidi="ar-SA"/>
              </w:rPr>
              <w:t>2.5. Период страхования</w:t>
            </w:r>
          </w:p>
        </w:tc>
      </w:tr>
      <w:tr w:rsidR="0064408A" w:rsidRPr="00733A3C" w:rsidTr="00733A3C">
        <w:trPr>
          <w:gridAfter w:val="1"/>
          <w:wAfter w:w="11" w:type="pct"/>
        </w:trPr>
        <w:tc>
          <w:tcPr>
            <w:tcW w:w="169" w:type="pct"/>
          </w:tcPr>
          <w:p w:rsidR="0064408A" w:rsidRPr="00733A3C" w:rsidRDefault="0064408A" w:rsidP="0064408A">
            <w:pPr>
              <w:widowControl/>
              <w:snapToGrid w:val="0"/>
              <w:rPr>
                <w:rFonts w:ascii="Times New Roman" w:eastAsia="Times New Roman" w:hAnsi="Times New Roman" w:cs="Times New Roman"/>
                <w:color w:val="auto"/>
                <w:lang w:eastAsia="ar-SA" w:bidi="ar-SA"/>
              </w:rPr>
            </w:pPr>
            <w:r w:rsidRPr="00733A3C">
              <w:rPr>
                <w:rFonts w:ascii="Times New Roman" w:eastAsia="Times New Roman" w:hAnsi="Times New Roman" w:cs="Times New Roman"/>
                <w:color w:val="auto"/>
                <w:lang w:eastAsia="ar-SA" w:bidi="ar-SA"/>
              </w:rPr>
              <w:t>с</w:t>
            </w:r>
          </w:p>
        </w:tc>
        <w:tc>
          <w:tcPr>
            <w:tcW w:w="150" w:type="pct"/>
            <w:tcBorders>
              <w:left w:val="single" w:sz="4" w:space="0" w:color="000000"/>
              <w:bottom w:val="single" w:sz="4" w:space="0" w:color="000000"/>
            </w:tcBorders>
          </w:tcPr>
          <w:p w:rsidR="0064408A" w:rsidRPr="00733A3C" w:rsidRDefault="0064408A" w:rsidP="0064408A">
            <w:pPr>
              <w:widowControl/>
              <w:snapToGrid w:val="0"/>
              <w:rPr>
                <w:rFonts w:ascii="Times New Roman" w:eastAsia="Times New Roman" w:hAnsi="Times New Roman" w:cs="Times New Roman"/>
                <w:color w:val="auto"/>
                <w:lang w:eastAsia="ar-SA" w:bidi="ar-SA"/>
              </w:rPr>
            </w:pPr>
          </w:p>
        </w:tc>
        <w:tc>
          <w:tcPr>
            <w:tcW w:w="150" w:type="pct"/>
            <w:tcBorders>
              <w:left w:val="single" w:sz="4" w:space="0" w:color="000000"/>
              <w:bottom w:val="single" w:sz="4" w:space="0" w:color="000000"/>
            </w:tcBorders>
          </w:tcPr>
          <w:p w:rsidR="0064408A" w:rsidRPr="00733A3C" w:rsidRDefault="0064408A" w:rsidP="0064408A">
            <w:pPr>
              <w:widowControl/>
              <w:snapToGrid w:val="0"/>
              <w:rPr>
                <w:rFonts w:ascii="Times New Roman" w:eastAsia="Times New Roman" w:hAnsi="Times New Roman" w:cs="Times New Roman"/>
                <w:color w:val="auto"/>
                <w:lang w:eastAsia="ar-SA" w:bidi="ar-SA"/>
              </w:rPr>
            </w:pPr>
          </w:p>
        </w:tc>
        <w:tc>
          <w:tcPr>
            <w:tcW w:w="265" w:type="pct"/>
            <w:tcBorders>
              <w:left w:val="single" w:sz="4" w:space="0" w:color="000000"/>
            </w:tcBorders>
          </w:tcPr>
          <w:p w:rsidR="0064408A" w:rsidRPr="00733A3C" w:rsidRDefault="0064408A" w:rsidP="0064408A">
            <w:pPr>
              <w:widowControl/>
              <w:snapToGrid w:val="0"/>
              <w:rPr>
                <w:rFonts w:ascii="Times New Roman" w:eastAsia="Times New Roman" w:hAnsi="Times New Roman" w:cs="Times New Roman"/>
                <w:b/>
                <w:color w:val="auto"/>
                <w:lang w:eastAsia="ar-SA" w:bidi="ar-SA"/>
              </w:rPr>
            </w:pPr>
            <w:r w:rsidRPr="00733A3C">
              <w:rPr>
                <w:rFonts w:ascii="Times New Roman" w:eastAsia="Times New Roman" w:hAnsi="Times New Roman" w:cs="Times New Roman"/>
                <w:b/>
                <w:color w:val="auto"/>
                <w:lang w:eastAsia="ar-SA" w:bidi="ar-SA"/>
              </w:rPr>
              <w:t>.</w:t>
            </w:r>
          </w:p>
        </w:tc>
        <w:tc>
          <w:tcPr>
            <w:tcW w:w="154" w:type="pct"/>
            <w:tcBorders>
              <w:left w:val="single" w:sz="4" w:space="0" w:color="000000"/>
              <w:bottom w:val="single" w:sz="4" w:space="0" w:color="000000"/>
            </w:tcBorders>
          </w:tcPr>
          <w:p w:rsidR="0064408A" w:rsidRPr="00733A3C" w:rsidRDefault="0064408A" w:rsidP="0064408A">
            <w:pPr>
              <w:widowControl/>
              <w:snapToGrid w:val="0"/>
              <w:rPr>
                <w:rFonts w:ascii="Times New Roman" w:eastAsia="Times New Roman" w:hAnsi="Times New Roman" w:cs="Times New Roman"/>
                <w:color w:val="auto"/>
                <w:lang w:eastAsia="ar-SA" w:bidi="ar-SA"/>
              </w:rPr>
            </w:pPr>
          </w:p>
        </w:tc>
        <w:tc>
          <w:tcPr>
            <w:tcW w:w="172" w:type="pct"/>
            <w:tcBorders>
              <w:left w:val="single" w:sz="4" w:space="0" w:color="000000"/>
              <w:bottom w:val="single" w:sz="4" w:space="0" w:color="000000"/>
            </w:tcBorders>
          </w:tcPr>
          <w:p w:rsidR="0064408A" w:rsidRPr="00733A3C" w:rsidRDefault="0064408A" w:rsidP="0064408A">
            <w:pPr>
              <w:widowControl/>
              <w:snapToGrid w:val="0"/>
              <w:rPr>
                <w:rFonts w:ascii="Times New Roman" w:eastAsia="Times New Roman" w:hAnsi="Times New Roman" w:cs="Times New Roman"/>
                <w:color w:val="auto"/>
                <w:lang w:eastAsia="ar-SA" w:bidi="ar-SA"/>
              </w:rPr>
            </w:pPr>
          </w:p>
        </w:tc>
        <w:tc>
          <w:tcPr>
            <w:tcW w:w="176" w:type="pct"/>
            <w:tcBorders>
              <w:left w:val="single" w:sz="4" w:space="0" w:color="000000"/>
            </w:tcBorders>
          </w:tcPr>
          <w:p w:rsidR="0064408A" w:rsidRPr="00733A3C" w:rsidRDefault="0064408A" w:rsidP="0064408A">
            <w:pPr>
              <w:widowControl/>
              <w:snapToGrid w:val="0"/>
              <w:rPr>
                <w:rFonts w:ascii="Times New Roman" w:eastAsia="Times New Roman" w:hAnsi="Times New Roman" w:cs="Times New Roman"/>
                <w:b/>
                <w:color w:val="auto"/>
                <w:lang w:eastAsia="ar-SA" w:bidi="ar-SA"/>
              </w:rPr>
            </w:pPr>
            <w:r w:rsidRPr="00733A3C">
              <w:rPr>
                <w:rFonts w:ascii="Times New Roman" w:eastAsia="Times New Roman" w:hAnsi="Times New Roman" w:cs="Times New Roman"/>
                <w:b/>
                <w:color w:val="auto"/>
                <w:lang w:eastAsia="ar-SA" w:bidi="ar-SA"/>
              </w:rPr>
              <w:t>.</w:t>
            </w:r>
          </w:p>
        </w:tc>
        <w:tc>
          <w:tcPr>
            <w:tcW w:w="232" w:type="pct"/>
            <w:tcBorders>
              <w:left w:val="single" w:sz="4" w:space="0" w:color="000000"/>
              <w:bottom w:val="single" w:sz="4" w:space="0" w:color="000000"/>
            </w:tcBorders>
          </w:tcPr>
          <w:p w:rsidR="0064408A" w:rsidRPr="00733A3C" w:rsidRDefault="0064408A" w:rsidP="0064408A">
            <w:pPr>
              <w:widowControl/>
              <w:snapToGrid w:val="0"/>
              <w:rPr>
                <w:rFonts w:ascii="Times New Roman" w:eastAsia="Times New Roman" w:hAnsi="Times New Roman" w:cs="Times New Roman"/>
                <w:color w:val="auto"/>
                <w:lang w:eastAsia="ar-SA" w:bidi="ar-SA"/>
              </w:rPr>
            </w:pPr>
          </w:p>
        </w:tc>
        <w:tc>
          <w:tcPr>
            <w:tcW w:w="113" w:type="pct"/>
            <w:tcBorders>
              <w:left w:val="single" w:sz="4" w:space="0" w:color="000000"/>
              <w:bottom w:val="single" w:sz="4" w:space="0" w:color="000000"/>
            </w:tcBorders>
          </w:tcPr>
          <w:p w:rsidR="0064408A" w:rsidRPr="00733A3C" w:rsidRDefault="0064408A" w:rsidP="0064408A">
            <w:pPr>
              <w:widowControl/>
              <w:snapToGrid w:val="0"/>
              <w:rPr>
                <w:rFonts w:ascii="Times New Roman" w:eastAsia="Times New Roman" w:hAnsi="Times New Roman" w:cs="Times New Roman"/>
                <w:color w:val="auto"/>
                <w:lang w:eastAsia="ar-SA" w:bidi="ar-SA"/>
              </w:rPr>
            </w:pPr>
          </w:p>
        </w:tc>
        <w:tc>
          <w:tcPr>
            <w:tcW w:w="555" w:type="pct"/>
            <w:tcBorders>
              <w:left w:val="single" w:sz="4" w:space="0" w:color="000000"/>
            </w:tcBorders>
          </w:tcPr>
          <w:p w:rsidR="0064408A" w:rsidRPr="00733A3C" w:rsidRDefault="0064408A" w:rsidP="0064408A">
            <w:pPr>
              <w:widowControl/>
              <w:snapToGrid w:val="0"/>
              <w:rPr>
                <w:rFonts w:ascii="Times New Roman" w:eastAsia="Times New Roman" w:hAnsi="Times New Roman" w:cs="Times New Roman"/>
                <w:color w:val="auto"/>
                <w:lang w:eastAsia="ar-SA" w:bidi="ar-SA"/>
              </w:rPr>
            </w:pPr>
            <w:r w:rsidRPr="00733A3C">
              <w:rPr>
                <w:rFonts w:ascii="Times New Roman" w:eastAsia="Times New Roman" w:hAnsi="Times New Roman" w:cs="Times New Roman"/>
                <w:color w:val="auto"/>
                <w:lang w:eastAsia="ar-SA" w:bidi="ar-SA"/>
              </w:rPr>
              <w:t xml:space="preserve">г.    По </w:t>
            </w:r>
          </w:p>
        </w:tc>
        <w:tc>
          <w:tcPr>
            <w:tcW w:w="116" w:type="pct"/>
            <w:tcBorders>
              <w:left w:val="single" w:sz="4" w:space="0" w:color="000000"/>
              <w:bottom w:val="single" w:sz="4" w:space="0" w:color="000000"/>
            </w:tcBorders>
          </w:tcPr>
          <w:p w:rsidR="0064408A" w:rsidRPr="00733A3C" w:rsidRDefault="0064408A" w:rsidP="0064408A">
            <w:pPr>
              <w:widowControl/>
              <w:snapToGrid w:val="0"/>
              <w:rPr>
                <w:rFonts w:ascii="Times New Roman" w:eastAsia="Times New Roman" w:hAnsi="Times New Roman" w:cs="Times New Roman"/>
                <w:color w:val="auto"/>
                <w:lang w:eastAsia="ar-SA" w:bidi="ar-SA"/>
              </w:rPr>
            </w:pPr>
          </w:p>
        </w:tc>
        <w:tc>
          <w:tcPr>
            <w:tcW w:w="116" w:type="pct"/>
            <w:tcBorders>
              <w:left w:val="single" w:sz="4" w:space="0" w:color="000000"/>
              <w:bottom w:val="single" w:sz="4" w:space="0" w:color="000000"/>
            </w:tcBorders>
          </w:tcPr>
          <w:p w:rsidR="0064408A" w:rsidRPr="00733A3C" w:rsidRDefault="0064408A" w:rsidP="0064408A">
            <w:pPr>
              <w:widowControl/>
              <w:snapToGrid w:val="0"/>
              <w:rPr>
                <w:rFonts w:ascii="Times New Roman" w:eastAsia="Times New Roman" w:hAnsi="Times New Roman" w:cs="Times New Roman"/>
                <w:color w:val="auto"/>
                <w:lang w:eastAsia="ar-SA" w:bidi="ar-SA"/>
              </w:rPr>
            </w:pPr>
          </w:p>
        </w:tc>
        <w:tc>
          <w:tcPr>
            <w:tcW w:w="140" w:type="pct"/>
            <w:tcBorders>
              <w:left w:val="single" w:sz="4" w:space="0" w:color="000000"/>
            </w:tcBorders>
          </w:tcPr>
          <w:p w:rsidR="0064408A" w:rsidRPr="00733A3C" w:rsidRDefault="0064408A" w:rsidP="0064408A">
            <w:pPr>
              <w:widowControl/>
              <w:snapToGrid w:val="0"/>
              <w:rPr>
                <w:rFonts w:ascii="Times New Roman" w:eastAsia="Times New Roman" w:hAnsi="Times New Roman" w:cs="Times New Roman"/>
                <w:b/>
                <w:color w:val="auto"/>
                <w:lang w:eastAsia="ar-SA" w:bidi="ar-SA"/>
              </w:rPr>
            </w:pPr>
            <w:r w:rsidRPr="00733A3C">
              <w:rPr>
                <w:rFonts w:ascii="Times New Roman" w:eastAsia="Times New Roman" w:hAnsi="Times New Roman" w:cs="Times New Roman"/>
                <w:b/>
                <w:color w:val="auto"/>
                <w:lang w:eastAsia="ar-SA" w:bidi="ar-SA"/>
              </w:rPr>
              <w:t>.</w:t>
            </w:r>
          </w:p>
        </w:tc>
        <w:tc>
          <w:tcPr>
            <w:tcW w:w="285" w:type="pct"/>
            <w:tcBorders>
              <w:left w:val="single" w:sz="4" w:space="0" w:color="000000"/>
              <w:bottom w:val="single" w:sz="4" w:space="0" w:color="000000"/>
            </w:tcBorders>
          </w:tcPr>
          <w:p w:rsidR="0064408A" w:rsidRPr="00733A3C" w:rsidRDefault="0064408A" w:rsidP="0064408A">
            <w:pPr>
              <w:widowControl/>
              <w:snapToGrid w:val="0"/>
              <w:rPr>
                <w:rFonts w:ascii="Times New Roman" w:eastAsia="Times New Roman" w:hAnsi="Times New Roman" w:cs="Times New Roman"/>
                <w:color w:val="auto"/>
                <w:lang w:eastAsia="ar-SA" w:bidi="ar-SA"/>
              </w:rPr>
            </w:pPr>
          </w:p>
        </w:tc>
        <w:tc>
          <w:tcPr>
            <w:tcW w:w="145" w:type="pct"/>
            <w:tcBorders>
              <w:left w:val="single" w:sz="4" w:space="0" w:color="000000"/>
              <w:bottom w:val="single" w:sz="4" w:space="0" w:color="000000"/>
            </w:tcBorders>
          </w:tcPr>
          <w:p w:rsidR="0064408A" w:rsidRPr="00733A3C" w:rsidRDefault="0064408A" w:rsidP="0064408A">
            <w:pPr>
              <w:widowControl/>
              <w:snapToGrid w:val="0"/>
              <w:rPr>
                <w:rFonts w:ascii="Times New Roman" w:eastAsia="Times New Roman" w:hAnsi="Times New Roman" w:cs="Times New Roman"/>
                <w:color w:val="auto"/>
                <w:lang w:eastAsia="ar-SA" w:bidi="ar-SA"/>
              </w:rPr>
            </w:pPr>
          </w:p>
        </w:tc>
        <w:tc>
          <w:tcPr>
            <w:tcW w:w="152" w:type="pct"/>
            <w:tcBorders>
              <w:left w:val="single" w:sz="4" w:space="0" w:color="000000"/>
            </w:tcBorders>
          </w:tcPr>
          <w:p w:rsidR="0064408A" w:rsidRPr="00733A3C" w:rsidRDefault="0064408A" w:rsidP="0064408A">
            <w:pPr>
              <w:widowControl/>
              <w:snapToGrid w:val="0"/>
              <w:rPr>
                <w:rFonts w:ascii="Times New Roman" w:eastAsia="Times New Roman" w:hAnsi="Times New Roman" w:cs="Times New Roman"/>
                <w:b/>
                <w:color w:val="auto"/>
                <w:lang w:eastAsia="ar-SA" w:bidi="ar-SA"/>
              </w:rPr>
            </w:pPr>
            <w:r w:rsidRPr="00733A3C">
              <w:rPr>
                <w:rFonts w:ascii="Times New Roman" w:eastAsia="Times New Roman" w:hAnsi="Times New Roman" w:cs="Times New Roman"/>
                <w:b/>
                <w:color w:val="auto"/>
                <w:lang w:eastAsia="ar-SA" w:bidi="ar-SA"/>
              </w:rPr>
              <w:t>.</w:t>
            </w:r>
          </w:p>
        </w:tc>
        <w:tc>
          <w:tcPr>
            <w:tcW w:w="147" w:type="pct"/>
            <w:tcBorders>
              <w:left w:val="single" w:sz="4" w:space="0" w:color="000000"/>
              <w:bottom w:val="single" w:sz="4" w:space="0" w:color="000000"/>
            </w:tcBorders>
          </w:tcPr>
          <w:p w:rsidR="0064408A" w:rsidRPr="00733A3C" w:rsidRDefault="0064408A" w:rsidP="0064408A">
            <w:pPr>
              <w:widowControl/>
              <w:snapToGrid w:val="0"/>
              <w:rPr>
                <w:rFonts w:ascii="Times New Roman" w:eastAsia="Times New Roman" w:hAnsi="Times New Roman" w:cs="Times New Roman"/>
                <w:color w:val="auto"/>
                <w:lang w:eastAsia="ar-SA" w:bidi="ar-SA"/>
              </w:rPr>
            </w:pPr>
          </w:p>
        </w:tc>
        <w:tc>
          <w:tcPr>
            <w:tcW w:w="151" w:type="pct"/>
            <w:tcBorders>
              <w:left w:val="single" w:sz="4" w:space="0" w:color="000000"/>
              <w:bottom w:val="single" w:sz="4" w:space="0" w:color="000000"/>
            </w:tcBorders>
          </w:tcPr>
          <w:p w:rsidR="0064408A" w:rsidRPr="00733A3C" w:rsidRDefault="0064408A" w:rsidP="0064408A">
            <w:pPr>
              <w:widowControl/>
              <w:snapToGrid w:val="0"/>
              <w:rPr>
                <w:rFonts w:ascii="Times New Roman" w:eastAsia="Times New Roman" w:hAnsi="Times New Roman" w:cs="Times New Roman"/>
                <w:color w:val="auto"/>
                <w:lang w:eastAsia="ar-SA" w:bidi="ar-SA"/>
              </w:rPr>
            </w:pPr>
          </w:p>
        </w:tc>
        <w:tc>
          <w:tcPr>
            <w:tcW w:w="1601" w:type="pct"/>
            <w:gridSpan w:val="3"/>
            <w:tcBorders>
              <w:left w:val="single" w:sz="4" w:space="0" w:color="000000"/>
            </w:tcBorders>
          </w:tcPr>
          <w:p w:rsidR="0064408A" w:rsidRPr="00733A3C" w:rsidRDefault="0064408A" w:rsidP="0064408A">
            <w:pPr>
              <w:widowControl/>
              <w:snapToGrid w:val="0"/>
              <w:rPr>
                <w:rFonts w:ascii="Times New Roman" w:eastAsia="Times New Roman" w:hAnsi="Times New Roman" w:cs="Times New Roman"/>
                <w:color w:val="auto"/>
                <w:lang w:eastAsia="ar-SA" w:bidi="ar-SA"/>
              </w:rPr>
            </w:pPr>
            <w:proofErr w:type="gramStart"/>
            <w:r w:rsidRPr="00733A3C">
              <w:rPr>
                <w:rFonts w:ascii="Times New Roman" w:eastAsia="Times New Roman" w:hAnsi="Times New Roman" w:cs="Times New Roman"/>
                <w:color w:val="auto"/>
                <w:lang w:eastAsia="ar-SA" w:bidi="ar-SA"/>
              </w:rPr>
              <w:t>г</w:t>
            </w:r>
            <w:proofErr w:type="gramEnd"/>
            <w:r w:rsidRPr="00733A3C">
              <w:rPr>
                <w:rFonts w:ascii="Times New Roman" w:eastAsia="Times New Roman" w:hAnsi="Times New Roman" w:cs="Times New Roman"/>
                <w:color w:val="auto"/>
                <w:lang w:eastAsia="ar-SA" w:bidi="ar-SA"/>
              </w:rPr>
              <w:t>.</w:t>
            </w:r>
          </w:p>
        </w:tc>
      </w:tr>
      <w:tr w:rsidR="0064408A" w:rsidRPr="00733A3C" w:rsidTr="00733A3C">
        <w:tc>
          <w:tcPr>
            <w:tcW w:w="5000" w:type="pct"/>
            <w:gridSpan w:val="22"/>
            <w:shd w:val="clear" w:color="auto" w:fill="auto"/>
            <w:vAlign w:val="center"/>
          </w:tcPr>
          <w:p w:rsidR="0064408A" w:rsidRPr="00733A3C" w:rsidRDefault="0064408A" w:rsidP="0064408A">
            <w:pPr>
              <w:widowControl/>
              <w:tabs>
                <w:tab w:val="left" w:pos="0"/>
                <w:tab w:val="left" w:pos="1985"/>
              </w:tabs>
              <w:snapToGrid w:val="0"/>
              <w:rPr>
                <w:rFonts w:ascii="Times New Roman" w:eastAsia="Times New Roman" w:hAnsi="Times New Roman" w:cs="Times New Roman"/>
                <w:bCs/>
                <w:color w:val="auto"/>
                <w:spacing w:val="20"/>
                <w:lang w:eastAsia="ar-SA" w:bidi="ar-SA"/>
              </w:rPr>
            </w:pPr>
            <w:r w:rsidRPr="00733A3C">
              <w:rPr>
                <w:rFonts w:ascii="Times New Roman" w:eastAsia="Times New Roman" w:hAnsi="Times New Roman" w:cs="Times New Roman"/>
                <w:bCs/>
                <w:color w:val="auto"/>
                <w:spacing w:val="20"/>
                <w:lang w:eastAsia="ar-SA" w:bidi="ar-SA"/>
              </w:rPr>
              <w:lastRenderedPageBreak/>
              <w:t>7. Период обнаружения</w:t>
            </w:r>
          </w:p>
        </w:tc>
      </w:tr>
      <w:tr w:rsidR="0064408A" w:rsidRPr="00733A3C" w:rsidTr="00733A3C">
        <w:trPr>
          <w:gridAfter w:val="1"/>
          <w:wAfter w:w="11" w:type="pct"/>
        </w:trPr>
        <w:tc>
          <w:tcPr>
            <w:tcW w:w="169" w:type="pct"/>
          </w:tcPr>
          <w:p w:rsidR="0064408A" w:rsidRPr="00733A3C" w:rsidRDefault="0064408A" w:rsidP="0064408A">
            <w:pPr>
              <w:widowControl/>
              <w:snapToGrid w:val="0"/>
              <w:rPr>
                <w:rFonts w:ascii="Times New Roman" w:eastAsia="Times New Roman" w:hAnsi="Times New Roman" w:cs="Times New Roman"/>
                <w:color w:val="auto"/>
                <w:lang w:eastAsia="ar-SA" w:bidi="ar-SA"/>
              </w:rPr>
            </w:pPr>
            <w:r w:rsidRPr="00733A3C">
              <w:rPr>
                <w:rFonts w:ascii="Times New Roman" w:eastAsia="Times New Roman" w:hAnsi="Times New Roman" w:cs="Times New Roman"/>
                <w:color w:val="auto"/>
                <w:lang w:eastAsia="ar-SA" w:bidi="ar-SA"/>
              </w:rPr>
              <w:t>с</w:t>
            </w:r>
          </w:p>
        </w:tc>
        <w:tc>
          <w:tcPr>
            <w:tcW w:w="150" w:type="pct"/>
            <w:tcBorders>
              <w:left w:val="single" w:sz="4" w:space="0" w:color="000000"/>
              <w:bottom w:val="single" w:sz="4" w:space="0" w:color="000000"/>
            </w:tcBorders>
          </w:tcPr>
          <w:p w:rsidR="0064408A" w:rsidRPr="00733A3C" w:rsidRDefault="0064408A" w:rsidP="0064408A">
            <w:pPr>
              <w:widowControl/>
              <w:snapToGrid w:val="0"/>
              <w:rPr>
                <w:rFonts w:ascii="Times New Roman" w:eastAsia="Times New Roman" w:hAnsi="Times New Roman" w:cs="Times New Roman"/>
                <w:color w:val="auto"/>
                <w:lang w:eastAsia="ar-SA" w:bidi="ar-SA"/>
              </w:rPr>
            </w:pPr>
          </w:p>
        </w:tc>
        <w:tc>
          <w:tcPr>
            <w:tcW w:w="150" w:type="pct"/>
            <w:tcBorders>
              <w:left w:val="single" w:sz="4" w:space="0" w:color="000000"/>
              <w:bottom w:val="single" w:sz="4" w:space="0" w:color="000000"/>
            </w:tcBorders>
          </w:tcPr>
          <w:p w:rsidR="0064408A" w:rsidRPr="00733A3C" w:rsidRDefault="0064408A" w:rsidP="0064408A">
            <w:pPr>
              <w:widowControl/>
              <w:snapToGrid w:val="0"/>
              <w:rPr>
                <w:rFonts w:ascii="Times New Roman" w:eastAsia="Times New Roman" w:hAnsi="Times New Roman" w:cs="Times New Roman"/>
                <w:color w:val="auto"/>
                <w:lang w:eastAsia="ar-SA" w:bidi="ar-SA"/>
              </w:rPr>
            </w:pPr>
          </w:p>
        </w:tc>
        <w:tc>
          <w:tcPr>
            <w:tcW w:w="265" w:type="pct"/>
            <w:tcBorders>
              <w:left w:val="single" w:sz="4" w:space="0" w:color="000000"/>
            </w:tcBorders>
          </w:tcPr>
          <w:p w:rsidR="0064408A" w:rsidRPr="00733A3C" w:rsidRDefault="0064408A" w:rsidP="0064408A">
            <w:pPr>
              <w:widowControl/>
              <w:snapToGrid w:val="0"/>
              <w:rPr>
                <w:rFonts w:ascii="Times New Roman" w:eastAsia="Times New Roman" w:hAnsi="Times New Roman" w:cs="Times New Roman"/>
                <w:b/>
                <w:color w:val="auto"/>
                <w:lang w:eastAsia="ar-SA" w:bidi="ar-SA"/>
              </w:rPr>
            </w:pPr>
            <w:r w:rsidRPr="00733A3C">
              <w:rPr>
                <w:rFonts w:ascii="Times New Roman" w:eastAsia="Times New Roman" w:hAnsi="Times New Roman" w:cs="Times New Roman"/>
                <w:b/>
                <w:color w:val="auto"/>
                <w:lang w:eastAsia="ar-SA" w:bidi="ar-SA"/>
              </w:rPr>
              <w:t>.</w:t>
            </w:r>
          </w:p>
        </w:tc>
        <w:tc>
          <w:tcPr>
            <w:tcW w:w="154" w:type="pct"/>
            <w:tcBorders>
              <w:left w:val="single" w:sz="4" w:space="0" w:color="000000"/>
              <w:bottom w:val="single" w:sz="4" w:space="0" w:color="000000"/>
            </w:tcBorders>
          </w:tcPr>
          <w:p w:rsidR="0064408A" w:rsidRPr="00733A3C" w:rsidRDefault="0064408A" w:rsidP="0064408A">
            <w:pPr>
              <w:widowControl/>
              <w:snapToGrid w:val="0"/>
              <w:rPr>
                <w:rFonts w:ascii="Times New Roman" w:eastAsia="Times New Roman" w:hAnsi="Times New Roman" w:cs="Times New Roman"/>
                <w:color w:val="auto"/>
                <w:lang w:eastAsia="ar-SA" w:bidi="ar-SA"/>
              </w:rPr>
            </w:pPr>
          </w:p>
        </w:tc>
        <w:tc>
          <w:tcPr>
            <w:tcW w:w="172" w:type="pct"/>
            <w:tcBorders>
              <w:left w:val="single" w:sz="4" w:space="0" w:color="000000"/>
              <w:bottom w:val="single" w:sz="4" w:space="0" w:color="000000"/>
            </w:tcBorders>
          </w:tcPr>
          <w:p w:rsidR="0064408A" w:rsidRPr="00733A3C" w:rsidRDefault="0064408A" w:rsidP="0064408A">
            <w:pPr>
              <w:widowControl/>
              <w:snapToGrid w:val="0"/>
              <w:rPr>
                <w:rFonts w:ascii="Times New Roman" w:eastAsia="Times New Roman" w:hAnsi="Times New Roman" w:cs="Times New Roman"/>
                <w:color w:val="auto"/>
                <w:lang w:eastAsia="ar-SA" w:bidi="ar-SA"/>
              </w:rPr>
            </w:pPr>
          </w:p>
        </w:tc>
        <w:tc>
          <w:tcPr>
            <w:tcW w:w="176" w:type="pct"/>
            <w:tcBorders>
              <w:left w:val="single" w:sz="4" w:space="0" w:color="000000"/>
            </w:tcBorders>
          </w:tcPr>
          <w:p w:rsidR="0064408A" w:rsidRPr="00733A3C" w:rsidRDefault="0064408A" w:rsidP="0064408A">
            <w:pPr>
              <w:widowControl/>
              <w:snapToGrid w:val="0"/>
              <w:rPr>
                <w:rFonts w:ascii="Times New Roman" w:eastAsia="Times New Roman" w:hAnsi="Times New Roman" w:cs="Times New Roman"/>
                <w:b/>
                <w:color w:val="auto"/>
                <w:lang w:eastAsia="ar-SA" w:bidi="ar-SA"/>
              </w:rPr>
            </w:pPr>
            <w:r w:rsidRPr="00733A3C">
              <w:rPr>
                <w:rFonts w:ascii="Times New Roman" w:eastAsia="Times New Roman" w:hAnsi="Times New Roman" w:cs="Times New Roman"/>
                <w:b/>
                <w:color w:val="auto"/>
                <w:lang w:eastAsia="ar-SA" w:bidi="ar-SA"/>
              </w:rPr>
              <w:t>.</w:t>
            </w:r>
          </w:p>
        </w:tc>
        <w:tc>
          <w:tcPr>
            <w:tcW w:w="232" w:type="pct"/>
            <w:tcBorders>
              <w:left w:val="single" w:sz="4" w:space="0" w:color="000000"/>
              <w:bottom w:val="single" w:sz="4" w:space="0" w:color="000000"/>
            </w:tcBorders>
          </w:tcPr>
          <w:p w:rsidR="0064408A" w:rsidRPr="00733A3C" w:rsidRDefault="0064408A" w:rsidP="0064408A">
            <w:pPr>
              <w:widowControl/>
              <w:snapToGrid w:val="0"/>
              <w:rPr>
                <w:rFonts w:ascii="Times New Roman" w:eastAsia="Times New Roman" w:hAnsi="Times New Roman" w:cs="Times New Roman"/>
                <w:color w:val="auto"/>
                <w:lang w:eastAsia="ar-SA" w:bidi="ar-SA"/>
              </w:rPr>
            </w:pPr>
          </w:p>
        </w:tc>
        <w:tc>
          <w:tcPr>
            <w:tcW w:w="113" w:type="pct"/>
            <w:tcBorders>
              <w:left w:val="single" w:sz="4" w:space="0" w:color="000000"/>
              <w:bottom w:val="single" w:sz="4" w:space="0" w:color="000000"/>
            </w:tcBorders>
          </w:tcPr>
          <w:p w:rsidR="0064408A" w:rsidRPr="00733A3C" w:rsidRDefault="0064408A" w:rsidP="0064408A">
            <w:pPr>
              <w:widowControl/>
              <w:snapToGrid w:val="0"/>
              <w:rPr>
                <w:rFonts w:ascii="Times New Roman" w:eastAsia="Times New Roman" w:hAnsi="Times New Roman" w:cs="Times New Roman"/>
                <w:color w:val="auto"/>
                <w:lang w:eastAsia="ar-SA" w:bidi="ar-SA"/>
              </w:rPr>
            </w:pPr>
          </w:p>
        </w:tc>
        <w:tc>
          <w:tcPr>
            <w:tcW w:w="555" w:type="pct"/>
            <w:tcBorders>
              <w:left w:val="single" w:sz="4" w:space="0" w:color="000000"/>
            </w:tcBorders>
          </w:tcPr>
          <w:p w:rsidR="0064408A" w:rsidRPr="00733A3C" w:rsidRDefault="0064408A" w:rsidP="0064408A">
            <w:pPr>
              <w:widowControl/>
              <w:snapToGrid w:val="0"/>
              <w:rPr>
                <w:rFonts w:ascii="Times New Roman" w:eastAsia="Times New Roman" w:hAnsi="Times New Roman" w:cs="Times New Roman"/>
                <w:color w:val="auto"/>
                <w:lang w:eastAsia="ar-SA" w:bidi="ar-SA"/>
              </w:rPr>
            </w:pPr>
            <w:r w:rsidRPr="00733A3C">
              <w:rPr>
                <w:rFonts w:ascii="Times New Roman" w:eastAsia="Times New Roman" w:hAnsi="Times New Roman" w:cs="Times New Roman"/>
                <w:color w:val="auto"/>
                <w:lang w:eastAsia="ar-SA" w:bidi="ar-SA"/>
              </w:rPr>
              <w:t xml:space="preserve">г.    По </w:t>
            </w:r>
          </w:p>
        </w:tc>
        <w:tc>
          <w:tcPr>
            <w:tcW w:w="116" w:type="pct"/>
            <w:tcBorders>
              <w:left w:val="single" w:sz="4" w:space="0" w:color="000000"/>
              <w:bottom w:val="single" w:sz="4" w:space="0" w:color="000000"/>
            </w:tcBorders>
          </w:tcPr>
          <w:p w:rsidR="0064408A" w:rsidRPr="00733A3C" w:rsidRDefault="0064408A" w:rsidP="0064408A">
            <w:pPr>
              <w:widowControl/>
              <w:snapToGrid w:val="0"/>
              <w:rPr>
                <w:rFonts w:ascii="Times New Roman" w:eastAsia="Times New Roman" w:hAnsi="Times New Roman" w:cs="Times New Roman"/>
                <w:color w:val="auto"/>
                <w:lang w:eastAsia="ar-SA" w:bidi="ar-SA"/>
              </w:rPr>
            </w:pPr>
          </w:p>
        </w:tc>
        <w:tc>
          <w:tcPr>
            <w:tcW w:w="116" w:type="pct"/>
            <w:tcBorders>
              <w:left w:val="single" w:sz="4" w:space="0" w:color="000000"/>
              <w:bottom w:val="single" w:sz="4" w:space="0" w:color="000000"/>
            </w:tcBorders>
          </w:tcPr>
          <w:p w:rsidR="0064408A" w:rsidRPr="00733A3C" w:rsidRDefault="0064408A" w:rsidP="0064408A">
            <w:pPr>
              <w:widowControl/>
              <w:snapToGrid w:val="0"/>
              <w:rPr>
                <w:rFonts w:ascii="Times New Roman" w:eastAsia="Times New Roman" w:hAnsi="Times New Roman" w:cs="Times New Roman"/>
                <w:color w:val="auto"/>
                <w:lang w:eastAsia="ar-SA" w:bidi="ar-SA"/>
              </w:rPr>
            </w:pPr>
          </w:p>
        </w:tc>
        <w:tc>
          <w:tcPr>
            <w:tcW w:w="140" w:type="pct"/>
            <w:tcBorders>
              <w:left w:val="single" w:sz="4" w:space="0" w:color="000000"/>
            </w:tcBorders>
          </w:tcPr>
          <w:p w:rsidR="0064408A" w:rsidRPr="00733A3C" w:rsidRDefault="0064408A" w:rsidP="0064408A">
            <w:pPr>
              <w:widowControl/>
              <w:snapToGrid w:val="0"/>
              <w:rPr>
                <w:rFonts w:ascii="Times New Roman" w:eastAsia="Times New Roman" w:hAnsi="Times New Roman" w:cs="Times New Roman"/>
                <w:b/>
                <w:color w:val="auto"/>
                <w:lang w:eastAsia="ar-SA" w:bidi="ar-SA"/>
              </w:rPr>
            </w:pPr>
            <w:r w:rsidRPr="00733A3C">
              <w:rPr>
                <w:rFonts w:ascii="Times New Roman" w:eastAsia="Times New Roman" w:hAnsi="Times New Roman" w:cs="Times New Roman"/>
                <w:b/>
                <w:color w:val="auto"/>
                <w:lang w:eastAsia="ar-SA" w:bidi="ar-SA"/>
              </w:rPr>
              <w:t>.</w:t>
            </w:r>
          </w:p>
        </w:tc>
        <w:tc>
          <w:tcPr>
            <w:tcW w:w="285" w:type="pct"/>
            <w:tcBorders>
              <w:left w:val="single" w:sz="4" w:space="0" w:color="000000"/>
              <w:bottom w:val="single" w:sz="4" w:space="0" w:color="000000"/>
            </w:tcBorders>
          </w:tcPr>
          <w:p w:rsidR="0064408A" w:rsidRPr="00733A3C" w:rsidRDefault="0064408A" w:rsidP="0064408A">
            <w:pPr>
              <w:widowControl/>
              <w:snapToGrid w:val="0"/>
              <w:rPr>
                <w:rFonts w:ascii="Times New Roman" w:eastAsia="Times New Roman" w:hAnsi="Times New Roman" w:cs="Times New Roman"/>
                <w:color w:val="auto"/>
                <w:lang w:eastAsia="ar-SA" w:bidi="ar-SA"/>
              </w:rPr>
            </w:pPr>
          </w:p>
        </w:tc>
        <w:tc>
          <w:tcPr>
            <w:tcW w:w="145" w:type="pct"/>
            <w:tcBorders>
              <w:left w:val="single" w:sz="4" w:space="0" w:color="000000"/>
              <w:bottom w:val="single" w:sz="4" w:space="0" w:color="000000"/>
            </w:tcBorders>
          </w:tcPr>
          <w:p w:rsidR="0064408A" w:rsidRPr="00733A3C" w:rsidRDefault="0064408A" w:rsidP="0064408A">
            <w:pPr>
              <w:widowControl/>
              <w:snapToGrid w:val="0"/>
              <w:rPr>
                <w:rFonts w:ascii="Times New Roman" w:eastAsia="Times New Roman" w:hAnsi="Times New Roman" w:cs="Times New Roman"/>
                <w:color w:val="auto"/>
                <w:lang w:eastAsia="ar-SA" w:bidi="ar-SA"/>
              </w:rPr>
            </w:pPr>
          </w:p>
        </w:tc>
        <w:tc>
          <w:tcPr>
            <w:tcW w:w="152" w:type="pct"/>
            <w:tcBorders>
              <w:left w:val="single" w:sz="4" w:space="0" w:color="000000"/>
            </w:tcBorders>
          </w:tcPr>
          <w:p w:rsidR="0064408A" w:rsidRPr="00733A3C" w:rsidRDefault="0064408A" w:rsidP="0064408A">
            <w:pPr>
              <w:widowControl/>
              <w:snapToGrid w:val="0"/>
              <w:rPr>
                <w:rFonts w:ascii="Times New Roman" w:eastAsia="Times New Roman" w:hAnsi="Times New Roman" w:cs="Times New Roman"/>
                <w:b/>
                <w:color w:val="auto"/>
                <w:lang w:eastAsia="ar-SA" w:bidi="ar-SA"/>
              </w:rPr>
            </w:pPr>
            <w:r w:rsidRPr="00733A3C">
              <w:rPr>
                <w:rFonts w:ascii="Times New Roman" w:eastAsia="Times New Roman" w:hAnsi="Times New Roman" w:cs="Times New Roman"/>
                <w:b/>
                <w:color w:val="auto"/>
                <w:lang w:eastAsia="ar-SA" w:bidi="ar-SA"/>
              </w:rPr>
              <w:t>.</w:t>
            </w:r>
          </w:p>
        </w:tc>
        <w:tc>
          <w:tcPr>
            <w:tcW w:w="147" w:type="pct"/>
            <w:tcBorders>
              <w:left w:val="single" w:sz="4" w:space="0" w:color="000000"/>
              <w:bottom w:val="single" w:sz="4" w:space="0" w:color="000000"/>
            </w:tcBorders>
          </w:tcPr>
          <w:p w:rsidR="0064408A" w:rsidRPr="00733A3C" w:rsidRDefault="0064408A" w:rsidP="0064408A">
            <w:pPr>
              <w:widowControl/>
              <w:snapToGrid w:val="0"/>
              <w:rPr>
                <w:rFonts w:ascii="Times New Roman" w:eastAsia="Times New Roman" w:hAnsi="Times New Roman" w:cs="Times New Roman"/>
                <w:color w:val="auto"/>
                <w:lang w:eastAsia="ar-SA" w:bidi="ar-SA"/>
              </w:rPr>
            </w:pPr>
          </w:p>
        </w:tc>
        <w:tc>
          <w:tcPr>
            <w:tcW w:w="151" w:type="pct"/>
            <w:tcBorders>
              <w:left w:val="single" w:sz="4" w:space="0" w:color="000000"/>
              <w:bottom w:val="single" w:sz="4" w:space="0" w:color="000000"/>
            </w:tcBorders>
          </w:tcPr>
          <w:p w:rsidR="0064408A" w:rsidRPr="00733A3C" w:rsidRDefault="0064408A" w:rsidP="0064408A">
            <w:pPr>
              <w:widowControl/>
              <w:snapToGrid w:val="0"/>
              <w:rPr>
                <w:rFonts w:ascii="Times New Roman" w:eastAsia="Times New Roman" w:hAnsi="Times New Roman" w:cs="Times New Roman"/>
                <w:color w:val="auto"/>
                <w:lang w:eastAsia="ar-SA" w:bidi="ar-SA"/>
              </w:rPr>
            </w:pPr>
          </w:p>
        </w:tc>
        <w:tc>
          <w:tcPr>
            <w:tcW w:w="1601" w:type="pct"/>
            <w:gridSpan w:val="3"/>
            <w:tcBorders>
              <w:left w:val="single" w:sz="4" w:space="0" w:color="000000"/>
            </w:tcBorders>
          </w:tcPr>
          <w:p w:rsidR="0064408A" w:rsidRPr="00733A3C" w:rsidRDefault="0064408A" w:rsidP="0064408A">
            <w:pPr>
              <w:widowControl/>
              <w:snapToGrid w:val="0"/>
              <w:rPr>
                <w:rFonts w:ascii="Times New Roman" w:eastAsia="Times New Roman" w:hAnsi="Times New Roman" w:cs="Times New Roman"/>
                <w:color w:val="auto"/>
                <w:lang w:eastAsia="ar-SA" w:bidi="ar-SA"/>
              </w:rPr>
            </w:pPr>
            <w:proofErr w:type="gramStart"/>
            <w:r w:rsidRPr="00733A3C">
              <w:rPr>
                <w:rFonts w:ascii="Times New Roman" w:eastAsia="Times New Roman" w:hAnsi="Times New Roman" w:cs="Times New Roman"/>
                <w:color w:val="auto"/>
                <w:lang w:eastAsia="ar-SA" w:bidi="ar-SA"/>
              </w:rPr>
              <w:t>г</w:t>
            </w:r>
            <w:proofErr w:type="gramEnd"/>
            <w:r w:rsidRPr="00733A3C">
              <w:rPr>
                <w:rFonts w:ascii="Times New Roman" w:eastAsia="Times New Roman" w:hAnsi="Times New Roman" w:cs="Times New Roman"/>
                <w:color w:val="auto"/>
                <w:lang w:eastAsia="ar-SA" w:bidi="ar-SA"/>
              </w:rPr>
              <w:t>.</w:t>
            </w:r>
          </w:p>
        </w:tc>
      </w:tr>
    </w:tbl>
    <w:p w:rsidR="0064408A" w:rsidRPr="00733A3C" w:rsidRDefault="0064408A" w:rsidP="0064408A">
      <w:pPr>
        <w:widowControl/>
        <w:tabs>
          <w:tab w:val="left" w:pos="0"/>
          <w:tab w:val="left" w:pos="1985"/>
        </w:tabs>
        <w:rPr>
          <w:rFonts w:ascii="Times New Roman" w:eastAsia="Times New Roman" w:hAnsi="Times New Roman" w:cs="Times New Roman"/>
          <w:color w:val="auto"/>
          <w:lang w:eastAsia="ar-SA" w:bidi="ar-SA"/>
        </w:rPr>
      </w:pPr>
    </w:p>
    <w:p w:rsidR="0064408A" w:rsidRPr="00ED1EB0" w:rsidRDefault="0064408A" w:rsidP="0064408A">
      <w:pPr>
        <w:widowControl/>
        <w:tabs>
          <w:tab w:val="left" w:pos="0"/>
          <w:tab w:val="left" w:pos="1985"/>
        </w:tabs>
        <w:rPr>
          <w:rFonts w:ascii="Times New Roman" w:eastAsia="Times New Roman" w:hAnsi="Times New Roman" w:cs="Times New Roman"/>
          <w:color w:val="auto"/>
          <w:lang w:eastAsia="ar-SA" w:bidi="ar-SA"/>
        </w:rPr>
      </w:pPr>
    </w:p>
    <w:tbl>
      <w:tblPr>
        <w:tblW w:w="4999" w:type="pct"/>
        <w:tblLook w:val="0000" w:firstRow="0" w:lastRow="0" w:firstColumn="0" w:lastColumn="0" w:noHBand="0" w:noVBand="0"/>
      </w:tblPr>
      <w:tblGrid>
        <w:gridCol w:w="7194"/>
        <w:gridCol w:w="1559"/>
        <w:gridCol w:w="566"/>
        <w:gridCol w:w="243"/>
      </w:tblGrid>
      <w:tr w:rsidR="0064408A" w:rsidRPr="0064408A" w:rsidTr="0064408A">
        <w:tc>
          <w:tcPr>
            <w:tcW w:w="5000" w:type="pct"/>
            <w:gridSpan w:val="4"/>
            <w:shd w:val="clear" w:color="auto" w:fill="auto"/>
            <w:vAlign w:val="center"/>
          </w:tcPr>
          <w:p w:rsidR="0064408A" w:rsidRPr="0064408A" w:rsidRDefault="0064408A" w:rsidP="00733A3C">
            <w:pPr>
              <w:widowControl/>
              <w:tabs>
                <w:tab w:val="left" w:pos="0"/>
                <w:tab w:val="left" w:pos="1985"/>
              </w:tabs>
              <w:snapToGrid w:val="0"/>
              <w:rPr>
                <w:rFonts w:ascii="Times New Roman" w:eastAsia="Times New Roman" w:hAnsi="Times New Roman" w:cs="Times New Roman"/>
                <w:bCs/>
                <w:color w:val="auto"/>
                <w:spacing w:val="20"/>
                <w:lang w:eastAsia="ar-SA" w:bidi="ar-SA"/>
              </w:rPr>
            </w:pPr>
            <w:r>
              <w:rPr>
                <w:rFonts w:ascii="Times New Roman" w:hAnsi="Times New Roman" w:cs="Times New Roman"/>
              </w:rPr>
              <w:t>2.</w:t>
            </w:r>
            <w:r w:rsidR="00733A3C">
              <w:rPr>
                <w:rFonts w:ascii="Times New Roman" w:hAnsi="Times New Roman" w:cs="Times New Roman"/>
              </w:rPr>
              <w:t>6</w:t>
            </w:r>
            <w:r>
              <w:rPr>
                <w:rFonts w:ascii="Times New Roman" w:hAnsi="Times New Roman" w:cs="Times New Roman"/>
              </w:rPr>
              <w:t>.</w:t>
            </w:r>
            <w:r w:rsidRPr="0064408A">
              <w:rPr>
                <w:rFonts w:ascii="Times New Roman" w:hAnsi="Times New Roman" w:cs="Times New Roman"/>
              </w:rPr>
              <w:t xml:space="preserve"> </w:t>
            </w:r>
            <w:proofErr w:type="gramStart"/>
            <w:r w:rsidRPr="0064408A">
              <w:rPr>
                <w:rFonts w:ascii="Times New Roman" w:hAnsi="Times New Roman" w:cs="Times New Roman"/>
              </w:rPr>
              <w:t>В  сумму страховой выплаты включены</w:t>
            </w:r>
            <w:proofErr w:type="gramEnd"/>
          </w:p>
        </w:tc>
      </w:tr>
      <w:tr w:rsidR="0064408A" w:rsidRPr="00ED1EB0" w:rsidTr="0064408A">
        <w:trPr>
          <w:gridAfter w:val="1"/>
          <w:wAfter w:w="127" w:type="pct"/>
        </w:trPr>
        <w:tc>
          <w:tcPr>
            <w:tcW w:w="4577" w:type="pct"/>
            <w:gridSpan w:val="2"/>
          </w:tcPr>
          <w:p w:rsidR="0064408A" w:rsidRPr="00ED1EB0" w:rsidRDefault="0064408A" w:rsidP="0064408A">
            <w:pPr>
              <w:widowControl/>
              <w:snapToGrid w:val="0"/>
              <w:rPr>
                <w:rFonts w:ascii="Times New Roman" w:eastAsia="Times New Roman" w:hAnsi="Times New Roman" w:cs="Times New Roman"/>
                <w:color w:val="auto"/>
                <w:lang w:eastAsia="ar-SA" w:bidi="ar-SA"/>
              </w:rPr>
            </w:pPr>
            <w:r w:rsidRPr="008B45F6">
              <w:rPr>
                <w:rFonts w:ascii="Times New Roman" w:hAnsi="Times New Roman" w:cs="Times New Roman"/>
              </w:rPr>
              <w:t>Убытки Третьих лиц в результате Неверных действий;</w:t>
            </w:r>
          </w:p>
        </w:tc>
        <w:tc>
          <w:tcPr>
            <w:tcW w:w="296" w:type="pct"/>
            <w:tcBorders>
              <w:left w:val="single" w:sz="4" w:space="0" w:color="000000"/>
              <w:bottom w:val="single" w:sz="4" w:space="0" w:color="000000"/>
              <w:right w:val="single" w:sz="4" w:space="0" w:color="000000"/>
            </w:tcBorders>
          </w:tcPr>
          <w:p w:rsidR="0064408A" w:rsidRPr="00ED1EB0" w:rsidRDefault="0064408A" w:rsidP="0064408A">
            <w:pPr>
              <w:widowControl/>
              <w:tabs>
                <w:tab w:val="left" w:pos="0"/>
                <w:tab w:val="left" w:pos="601"/>
              </w:tabs>
              <w:snapToGrid w:val="0"/>
              <w:jc w:val="center"/>
              <w:rPr>
                <w:rFonts w:ascii="Times New Roman" w:eastAsia="Times New Roman" w:hAnsi="Times New Roman" w:cs="Times New Roman"/>
                <w:color w:val="auto"/>
                <w:lang w:eastAsia="ar-SA" w:bidi="ar-SA"/>
              </w:rPr>
            </w:pPr>
          </w:p>
        </w:tc>
      </w:tr>
      <w:tr w:rsidR="0064408A" w:rsidRPr="00ED1EB0" w:rsidTr="0064408A">
        <w:trPr>
          <w:gridAfter w:val="1"/>
          <w:wAfter w:w="127" w:type="pct"/>
        </w:trPr>
        <w:tc>
          <w:tcPr>
            <w:tcW w:w="4577" w:type="pct"/>
            <w:gridSpan w:val="2"/>
          </w:tcPr>
          <w:p w:rsidR="0064408A" w:rsidRPr="00ED1EB0" w:rsidRDefault="0064408A" w:rsidP="0064408A">
            <w:pPr>
              <w:widowControl/>
              <w:snapToGrid w:val="0"/>
              <w:rPr>
                <w:rFonts w:ascii="Times New Roman" w:eastAsia="Times New Roman" w:hAnsi="Times New Roman" w:cs="Times New Roman"/>
                <w:color w:val="auto"/>
                <w:lang w:eastAsia="ar-SA" w:bidi="ar-SA"/>
              </w:rPr>
            </w:pPr>
            <w:r w:rsidRPr="008B45F6">
              <w:rPr>
                <w:rFonts w:ascii="Times New Roman" w:hAnsi="Times New Roman" w:cs="Times New Roman"/>
              </w:rPr>
              <w:t>Убытки Компании, причиненные Неверным действием Застрахованного лица;</w:t>
            </w:r>
          </w:p>
        </w:tc>
        <w:tc>
          <w:tcPr>
            <w:tcW w:w="296" w:type="pct"/>
            <w:tcBorders>
              <w:left w:val="single" w:sz="4" w:space="0" w:color="000000"/>
              <w:bottom w:val="single" w:sz="4" w:space="0" w:color="000000"/>
              <w:right w:val="single" w:sz="4" w:space="0" w:color="000000"/>
            </w:tcBorders>
          </w:tcPr>
          <w:p w:rsidR="0064408A" w:rsidRPr="00ED1EB0" w:rsidRDefault="0064408A" w:rsidP="0064408A">
            <w:pPr>
              <w:widowControl/>
              <w:tabs>
                <w:tab w:val="left" w:pos="0"/>
                <w:tab w:val="left" w:pos="601"/>
              </w:tabs>
              <w:snapToGrid w:val="0"/>
              <w:jc w:val="center"/>
              <w:rPr>
                <w:rFonts w:ascii="Times New Roman" w:eastAsia="Times New Roman" w:hAnsi="Times New Roman" w:cs="Times New Roman"/>
                <w:color w:val="auto"/>
                <w:lang w:eastAsia="ar-SA" w:bidi="ar-SA"/>
              </w:rPr>
            </w:pPr>
          </w:p>
        </w:tc>
      </w:tr>
      <w:tr w:rsidR="0064408A" w:rsidRPr="00ED1EB0" w:rsidTr="0064408A">
        <w:trPr>
          <w:gridAfter w:val="1"/>
          <w:wAfter w:w="127" w:type="pct"/>
        </w:trPr>
        <w:tc>
          <w:tcPr>
            <w:tcW w:w="4577" w:type="pct"/>
            <w:gridSpan w:val="2"/>
          </w:tcPr>
          <w:p w:rsidR="0064408A" w:rsidRPr="00ED1EB0" w:rsidRDefault="0064408A" w:rsidP="0064408A">
            <w:pPr>
              <w:widowControl/>
              <w:snapToGrid w:val="0"/>
              <w:rPr>
                <w:rFonts w:ascii="Times New Roman" w:eastAsia="Times New Roman" w:hAnsi="Times New Roman" w:cs="Times New Roman"/>
                <w:color w:val="auto"/>
                <w:lang w:eastAsia="ar-SA" w:bidi="ar-SA"/>
              </w:rPr>
            </w:pPr>
            <w:r>
              <w:rPr>
                <w:rFonts w:ascii="Times New Roman" w:hAnsi="Times New Roman" w:cs="Times New Roman"/>
              </w:rPr>
              <w:t>У</w:t>
            </w:r>
            <w:r w:rsidRPr="008B45F6">
              <w:rPr>
                <w:rFonts w:ascii="Times New Roman" w:hAnsi="Times New Roman" w:cs="Times New Roman"/>
              </w:rPr>
              <w:t>пущенная выгода Третьих лиц в размере, указанном в решении суда в связи с предъявленным иском;</w:t>
            </w:r>
          </w:p>
        </w:tc>
        <w:tc>
          <w:tcPr>
            <w:tcW w:w="296" w:type="pct"/>
            <w:tcBorders>
              <w:left w:val="single" w:sz="4" w:space="0" w:color="000000"/>
              <w:bottom w:val="single" w:sz="4" w:space="0" w:color="000000"/>
              <w:right w:val="single" w:sz="4" w:space="0" w:color="000000"/>
            </w:tcBorders>
          </w:tcPr>
          <w:p w:rsidR="0064408A" w:rsidRPr="00ED1EB0" w:rsidRDefault="0064408A" w:rsidP="0064408A">
            <w:pPr>
              <w:widowControl/>
              <w:tabs>
                <w:tab w:val="left" w:pos="0"/>
                <w:tab w:val="left" w:pos="1985"/>
              </w:tabs>
              <w:snapToGrid w:val="0"/>
              <w:jc w:val="center"/>
              <w:rPr>
                <w:rFonts w:ascii="Times New Roman" w:eastAsia="Times New Roman" w:hAnsi="Times New Roman" w:cs="Times New Roman"/>
                <w:color w:val="auto"/>
                <w:lang w:eastAsia="ar-SA" w:bidi="ar-SA"/>
              </w:rPr>
            </w:pPr>
          </w:p>
        </w:tc>
      </w:tr>
      <w:tr w:rsidR="0064408A" w:rsidRPr="00ED1EB0" w:rsidTr="0064408A">
        <w:trPr>
          <w:gridAfter w:val="1"/>
          <w:wAfter w:w="127" w:type="pct"/>
        </w:trPr>
        <w:tc>
          <w:tcPr>
            <w:tcW w:w="4577" w:type="pct"/>
            <w:gridSpan w:val="2"/>
          </w:tcPr>
          <w:p w:rsidR="0064408A" w:rsidRPr="00ED1EB0" w:rsidRDefault="0064408A" w:rsidP="0064408A">
            <w:pPr>
              <w:widowControl/>
              <w:snapToGrid w:val="0"/>
              <w:rPr>
                <w:rFonts w:ascii="Times New Roman" w:eastAsia="Times New Roman" w:hAnsi="Times New Roman" w:cs="Times New Roman"/>
                <w:color w:val="auto"/>
                <w:lang w:eastAsia="ar-SA" w:bidi="ar-SA"/>
              </w:rPr>
            </w:pPr>
            <w:r>
              <w:rPr>
                <w:rFonts w:ascii="Times New Roman" w:hAnsi="Times New Roman" w:cs="Times New Roman"/>
              </w:rPr>
              <w:t>П</w:t>
            </w:r>
            <w:r w:rsidRPr="008B45F6">
              <w:rPr>
                <w:rFonts w:ascii="Times New Roman" w:hAnsi="Times New Roman" w:cs="Times New Roman"/>
              </w:rPr>
              <w:t>роценты, неустойки, иные выплаты Третьему лицу, Компании, иным получателям, связанные с Неверным действием, которые Застрахованный должен будет уплатить в соответствии с решением суда или на основании законодательных актов;</w:t>
            </w:r>
          </w:p>
        </w:tc>
        <w:tc>
          <w:tcPr>
            <w:tcW w:w="296" w:type="pct"/>
            <w:tcBorders>
              <w:left w:val="single" w:sz="4" w:space="0" w:color="000000"/>
              <w:bottom w:val="single" w:sz="4" w:space="0" w:color="000000"/>
              <w:right w:val="single" w:sz="4" w:space="0" w:color="000000"/>
            </w:tcBorders>
          </w:tcPr>
          <w:p w:rsidR="0064408A" w:rsidRPr="00ED1EB0" w:rsidRDefault="0064408A" w:rsidP="0064408A">
            <w:pPr>
              <w:widowControl/>
              <w:tabs>
                <w:tab w:val="left" w:pos="0"/>
                <w:tab w:val="left" w:pos="1985"/>
              </w:tabs>
              <w:snapToGrid w:val="0"/>
              <w:jc w:val="center"/>
              <w:rPr>
                <w:rFonts w:ascii="Times New Roman" w:eastAsia="Times New Roman" w:hAnsi="Times New Roman" w:cs="Times New Roman"/>
                <w:color w:val="auto"/>
                <w:lang w:eastAsia="ar-SA" w:bidi="ar-SA"/>
              </w:rPr>
            </w:pPr>
          </w:p>
        </w:tc>
      </w:tr>
      <w:tr w:rsidR="0064408A" w:rsidRPr="00ED1EB0" w:rsidTr="00733A3C">
        <w:trPr>
          <w:gridAfter w:val="1"/>
          <w:wAfter w:w="127" w:type="pct"/>
        </w:trPr>
        <w:tc>
          <w:tcPr>
            <w:tcW w:w="4577" w:type="pct"/>
            <w:gridSpan w:val="2"/>
          </w:tcPr>
          <w:p w:rsidR="0064408A" w:rsidRPr="00ED1EB0" w:rsidRDefault="0064408A" w:rsidP="0064408A">
            <w:pPr>
              <w:widowControl/>
              <w:snapToGrid w:val="0"/>
              <w:rPr>
                <w:rFonts w:ascii="Times New Roman" w:eastAsia="Times New Roman" w:hAnsi="Times New Roman" w:cs="Times New Roman"/>
                <w:color w:val="auto"/>
                <w:lang w:eastAsia="ar-SA" w:bidi="ar-SA"/>
              </w:rPr>
            </w:pPr>
            <w:r w:rsidRPr="008B45F6">
              <w:rPr>
                <w:rFonts w:ascii="Times New Roman" w:hAnsi="Times New Roman" w:cs="Times New Roman"/>
              </w:rPr>
              <w:t>Убытки Застрахованного в размере и в объеме, предусмотренном договором страхования:</w:t>
            </w:r>
          </w:p>
        </w:tc>
        <w:tc>
          <w:tcPr>
            <w:tcW w:w="296" w:type="pct"/>
            <w:tcBorders>
              <w:left w:val="single" w:sz="4" w:space="0" w:color="000000"/>
              <w:bottom w:val="single" w:sz="4" w:space="0" w:color="000000"/>
              <w:right w:val="single" w:sz="4" w:space="0" w:color="000000"/>
            </w:tcBorders>
          </w:tcPr>
          <w:p w:rsidR="0064408A" w:rsidRPr="00ED1EB0" w:rsidRDefault="0064408A" w:rsidP="0064408A">
            <w:pPr>
              <w:widowControl/>
              <w:tabs>
                <w:tab w:val="left" w:pos="0"/>
                <w:tab w:val="left" w:pos="1985"/>
              </w:tabs>
              <w:snapToGrid w:val="0"/>
              <w:jc w:val="center"/>
              <w:rPr>
                <w:rFonts w:ascii="Times New Roman" w:eastAsia="Times New Roman" w:hAnsi="Times New Roman" w:cs="Times New Roman"/>
                <w:color w:val="auto"/>
                <w:lang w:eastAsia="ar-SA" w:bidi="ar-SA"/>
              </w:rPr>
            </w:pPr>
          </w:p>
        </w:tc>
      </w:tr>
      <w:tr w:rsidR="0064408A" w:rsidRPr="00ED1EB0" w:rsidTr="00733A3C">
        <w:trPr>
          <w:gridAfter w:val="1"/>
          <w:wAfter w:w="127" w:type="pct"/>
        </w:trPr>
        <w:tc>
          <w:tcPr>
            <w:tcW w:w="4577" w:type="pct"/>
            <w:gridSpan w:val="2"/>
            <w:tcBorders>
              <w:bottom w:val="single" w:sz="4" w:space="0" w:color="auto"/>
            </w:tcBorders>
          </w:tcPr>
          <w:p w:rsidR="0064408A" w:rsidRPr="00ED1EB0" w:rsidRDefault="0064408A" w:rsidP="0064408A">
            <w:pPr>
              <w:widowControl/>
              <w:snapToGrid w:val="0"/>
              <w:spacing w:line="220" w:lineRule="exact"/>
              <w:rPr>
                <w:rFonts w:ascii="Times New Roman" w:eastAsia="Times New Roman" w:hAnsi="Times New Roman" w:cs="Times New Roman"/>
                <w:color w:val="auto"/>
                <w:lang w:eastAsia="ar-SA" w:bidi="ar-SA"/>
              </w:rPr>
            </w:pPr>
          </w:p>
        </w:tc>
        <w:tc>
          <w:tcPr>
            <w:tcW w:w="296" w:type="pct"/>
            <w:tcBorders>
              <w:left w:val="single" w:sz="4" w:space="0" w:color="000000"/>
              <w:right w:val="single" w:sz="4" w:space="0" w:color="000000"/>
            </w:tcBorders>
          </w:tcPr>
          <w:p w:rsidR="0064408A" w:rsidRPr="00ED1EB0" w:rsidRDefault="0064408A" w:rsidP="0064408A">
            <w:pPr>
              <w:widowControl/>
              <w:tabs>
                <w:tab w:val="left" w:pos="0"/>
                <w:tab w:val="left" w:pos="1985"/>
              </w:tabs>
              <w:snapToGrid w:val="0"/>
              <w:jc w:val="center"/>
              <w:rPr>
                <w:rFonts w:ascii="Times New Roman" w:eastAsia="Times New Roman" w:hAnsi="Times New Roman" w:cs="Times New Roman"/>
                <w:color w:val="auto"/>
                <w:lang w:eastAsia="ar-SA" w:bidi="ar-SA"/>
              </w:rPr>
            </w:pPr>
          </w:p>
        </w:tc>
      </w:tr>
      <w:tr w:rsidR="0064408A" w:rsidRPr="00ED1EB0" w:rsidTr="00733A3C">
        <w:trPr>
          <w:gridAfter w:val="1"/>
          <w:wAfter w:w="127" w:type="pct"/>
        </w:trPr>
        <w:tc>
          <w:tcPr>
            <w:tcW w:w="4577" w:type="pct"/>
            <w:gridSpan w:val="2"/>
            <w:tcBorders>
              <w:top w:val="single" w:sz="4" w:space="0" w:color="auto"/>
            </w:tcBorders>
          </w:tcPr>
          <w:p w:rsidR="0064408A" w:rsidRPr="00ED1EB0" w:rsidRDefault="0064408A" w:rsidP="0064408A">
            <w:pPr>
              <w:widowControl/>
              <w:snapToGrid w:val="0"/>
              <w:spacing w:line="220" w:lineRule="exact"/>
              <w:rPr>
                <w:rFonts w:ascii="Times New Roman" w:eastAsia="Times New Roman" w:hAnsi="Times New Roman" w:cs="Times New Roman"/>
                <w:color w:val="auto"/>
                <w:lang w:eastAsia="ar-SA" w:bidi="ar-SA"/>
              </w:rPr>
            </w:pPr>
          </w:p>
        </w:tc>
        <w:tc>
          <w:tcPr>
            <w:tcW w:w="296" w:type="pct"/>
            <w:tcBorders>
              <w:left w:val="single" w:sz="4" w:space="0" w:color="000000"/>
              <w:bottom w:val="single" w:sz="4" w:space="0" w:color="000000"/>
              <w:right w:val="single" w:sz="4" w:space="0" w:color="000000"/>
            </w:tcBorders>
          </w:tcPr>
          <w:p w:rsidR="0064408A" w:rsidRPr="00ED1EB0" w:rsidRDefault="0064408A" w:rsidP="0064408A">
            <w:pPr>
              <w:widowControl/>
              <w:tabs>
                <w:tab w:val="left" w:pos="0"/>
                <w:tab w:val="left" w:pos="1985"/>
              </w:tabs>
              <w:snapToGrid w:val="0"/>
              <w:jc w:val="center"/>
              <w:rPr>
                <w:rFonts w:ascii="Times New Roman" w:eastAsia="Times New Roman" w:hAnsi="Times New Roman" w:cs="Times New Roman"/>
                <w:color w:val="auto"/>
                <w:lang w:eastAsia="ar-SA" w:bidi="ar-SA"/>
              </w:rPr>
            </w:pPr>
          </w:p>
        </w:tc>
      </w:tr>
      <w:tr w:rsidR="0064408A" w:rsidRPr="0064408A" w:rsidTr="0064408A">
        <w:tc>
          <w:tcPr>
            <w:tcW w:w="5000" w:type="pct"/>
            <w:gridSpan w:val="4"/>
            <w:shd w:val="clear" w:color="auto" w:fill="auto"/>
            <w:vAlign w:val="center"/>
          </w:tcPr>
          <w:p w:rsidR="0064408A" w:rsidRPr="0064408A" w:rsidRDefault="0064408A" w:rsidP="00733A3C">
            <w:pPr>
              <w:widowControl/>
              <w:tabs>
                <w:tab w:val="left" w:pos="0"/>
                <w:tab w:val="left" w:pos="1985"/>
              </w:tabs>
              <w:snapToGrid w:val="0"/>
              <w:rPr>
                <w:rFonts w:ascii="Times New Roman" w:eastAsia="Times New Roman" w:hAnsi="Times New Roman" w:cs="Times New Roman"/>
                <w:bCs/>
                <w:color w:val="auto"/>
                <w:spacing w:val="20"/>
                <w:lang w:eastAsia="ar-SA" w:bidi="ar-SA"/>
              </w:rPr>
            </w:pPr>
            <w:r>
              <w:rPr>
                <w:rFonts w:ascii="Times New Roman" w:hAnsi="Times New Roman" w:cs="Times New Roman"/>
              </w:rPr>
              <w:t>2.</w:t>
            </w:r>
            <w:r w:rsidR="00733A3C">
              <w:rPr>
                <w:rFonts w:ascii="Times New Roman" w:hAnsi="Times New Roman" w:cs="Times New Roman"/>
              </w:rPr>
              <w:t>7</w:t>
            </w:r>
            <w:r w:rsidRPr="0064408A">
              <w:rPr>
                <w:rFonts w:ascii="Times New Roman" w:hAnsi="Times New Roman" w:cs="Times New Roman"/>
              </w:rPr>
              <w:t>. Лимиты ответственности</w:t>
            </w:r>
          </w:p>
        </w:tc>
      </w:tr>
      <w:tr w:rsidR="0064408A" w:rsidRPr="00ED1EB0" w:rsidTr="0064408A">
        <w:tc>
          <w:tcPr>
            <w:tcW w:w="3762" w:type="pct"/>
            <w:tcBorders>
              <w:right w:val="single" w:sz="4" w:space="0" w:color="auto"/>
            </w:tcBorders>
            <w:shd w:val="clear" w:color="auto" w:fill="auto"/>
            <w:vAlign w:val="center"/>
          </w:tcPr>
          <w:p w:rsidR="0064408A" w:rsidRDefault="0064408A" w:rsidP="0064408A">
            <w:pPr>
              <w:widowControl/>
              <w:tabs>
                <w:tab w:val="left" w:pos="0"/>
                <w:tab w:val="left" w:pos="1985"/>
              </w:tabs>
              <w:snapToGrid w:val="0"/>
              <w:rPr>
                <w:rFonts w:ascii="Times New Roman" w:hAnsi="Times New Roman" w:cs="Times New Roman"/>
                <w:b/>
              </w:rPr>
            </w:pPr>
            <w:r w:rsidRPr="00167DFA">
              <w:rPr>
                <w:rFonts w:ascii="Times New Roman" w:hAnsi="Times New Roman" w:cs="Times New Roman"/>
              </w:rPr>
              <w:t>по одному (каждому) страховому случаю</w:t>
            </w:r>
          </w:p>
        </w:tc>
        <w:tc>
          <w:tcPr>
            <w:tcW w:w="1238"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64408A" w:rsidRDefault="0064408A" w:rsidP="0064408A">
            <w:pPr>
              <w:widowControl/>
              <w:tabs>
                <w:tab w:val="left" w:pos="0"/>
                <w:tab w:val="left" w:pos="1985"/>
              </w:tabs>
              <w:snapToGrid w:val="0"/>
              <w:rPr>
                <w:rFonts w:ascii="Times New Roman" w:hAnsi="Times New Roman" w:cs="Times New Roman"/>
                <w:b/>
              </w:rPr>
            </w:pPr>
          </w:p>
        </w:tc>
      </w:tr>
      <w:tr w:rsidR="0064408A" w:rsidRPr="00ED1EB0" w:rsidTr="0064408A">
        <w:tc>
          <w:tcPr>
            <w:tcW w:w="3762" w:type="pct"/>
            <w:tcBorders>
              <w:right w:val="single" w:sz="4" w:space="0" w:color="auto"/>
            </w:tcBorders>
            <w:shd w:val="clear" w:color="auto" w:fill="auto"/>
            <w:vAlign w:val="center"/>
          </w:tcPr>
          <w:p w:rsidR="0064408A" w:rsidRPr="00167DFA" w:rsidRDefault="0064408A" w:rsidP="0064408A">
            <w:pPr>
              <w:widowControl/>
              <w:tabs>
                <w:tab w:val="left" w:pos="0"/>
                <w:tab w:val="left" w:pos="1985"/>
              </w:tabs>
              <w:snapToGrid w:val="0"/>
              <w:rPr>
                <w:rFonts w:ascii="Times New Roman" w:hAnsi="Times New Roman" w:cs="Times New Roman"/>
              </w:rPr>
            </w:pPr>
            <w:r w:rsidRPr="00167DFA">
              <w:rPr>
                <w:rFonts w:ascii="Times New Roman" w:hAnsi="Times New Roman" w:cs="Times New Roman"/>
              </w:rPr>
              <w:t xml:space="preserve">по требованиям, предъявленным в отношении действий каждого </w:t>
            </w:r>
            <w:proofErr w:type="gramStart"/>
            <w:r w:rsidRPr="00167DFA">
              <w:rPr>
                <w:rFonts w:ascii="Times New Roman" w:hAnsi="Times New Roman" w:cs="Times New Roman"/>
              </w:rPr>
              <w:t>из</w:t>
            </w:r>
            <w:proofErr w:type="gramEnd"/>
            <w:r w:rsidRPr="00167DFA">
              <w:rPr>
                <w:rFonts w:ascii="Times New Roman" w:hAnsi="Times New Roman" w:cs="Times New Roman"/>
              </w:rPr>
              <w:t xml:space="preserve"> Застрахованных</w:t>
            </w:r>
          </w:p>
        </w:tc>
        <w:tc>
          <w:tcPr>
            <w:tcW w:w="1238"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64408A" w:rsidRDefault="0064408A" w:rsidP="0064408A">
            <w:pPr>
              <w:widowControl/>
              <w:tabs>
                <w:tab w:val="left" w:pos="0"/>
                <w:tab w:val="left" w:pos="1985"/>
              </w:tabs>
              <w:snapToGrid w:val="0"/>
              <w:rPr>
                <w:rFonts w:ascii="Times New Roman" w:hAnsi="Times New Roman" w:cs="Times New Roman"/>
                <w:b/>
              </w:rPr>
            </w:pPr>
          </w:p>
        </w:tc>
      </w:tr>
      <w:tr w:rsidR="0064408A" w:rsidRPr="00ED1EB0" w:rsidTr="0064408A">
        <w:tc>
          <w:tcPr>
            <w:tcW w:w="3762" w:type="pct"/>
            <w:tcBorders>
              <w:right w:val="single" w:sz="4" w:space="0" w:color="auto"/>
            </w:tcBorders>
            <w:shd w:val="clear" w:color="auto" w:fill="auto"/>
            <w:vAlign w:val="center"/>
          </w:tcPr>
          <w:p w:rsidR="0064408A" w:rsidRPr="00167DFA" w:rsidRDefault="0064408A" w:rsidP="0064408A">
            <w:pPr>
              <w:widowControl/>
              <w:tabs>
                <w:tab w:val="left" w:pos="0"/>
                <w:tab w:val="left" w:pos="1985"/>
              </w:tabs>
              <w:snapToGrid w:val="0"/>
              <w:rPr>
                <w:rFonts w:ascii="Times New Roman" w:hAnsi="Times New Roman" w:cs="Times New Roman"/>
              </w:rPr>
            </w:pPr>
            <w:r w:rsidRPr="00167DFA">
              <w:rPr>
                <w:rFonts w:ascii="Times New Roman" w:hAnsi="Times New Roman" w:cs="Times New Roman"/>
              </w:rPr>
              <w:t>на возмещение расходов</w:t>
            </w:r>
            <w:r>
              <w:rPr>
                <w:rFonts w:ascii="Times New Roman" w:hAnsi="Times New Roman" w:cs="Times New Roman"/>
              </w:rPr>
              <w:t xml:space="preserve"> </w:t>
            </w:r>
            <w:proofErr w:type="gramStart"/>
            <w:r>
              <w:rPr>
                <w:rFonts w:ascii="Times New Roman" w:hAnsi="Times New Roman" w:cs="Times New Roman"/>
              </w:rPr>
              <w:t>по</w:t>
            </w:r>
            <w:proofErr w:type="gramEnd"/>
            <w:r>
              <w:rPr>
                <w:rFonts w:ascii="Times New Roman" w:hAnsi="Times New Roman" w:cs="Times New Roman"/>
              </w:rPr>
              <w:t xml:space="preserve"> ____________________________</w:t>
            </w:r>
          </w:p>
        </w:tc>
        <w:tc>
          <w:tcPr>
            <w:tcW w:w="1238"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64408A" w:rsidRDefault="0064408A" w:rsidP="0064408A">
            <w:pPr>
              <w:widowControl/>
              <w:tabs>
                <w:tab w:val="left" w:pos="0"/>
                <w:tab w:val="left" w:pos="1985"/>
              </w:tabs>
              <w:snapToGrid w:val="0"/>
              <w:rPr>
                <w:rFonts w:ascii="Times New Roman" w:hAnsi="Times New Roman" w:cs="Times New Roman"/>
                <w:b/>
              </w:rPr>
            </w:pPr>
          </w:p>
        </w:tc>
      </w:tr>
      <w:tr w:rsidR="0064408A" w:rsidRPr="00ED1EB0" w:rsidTr="0064408A">
        <w:tc>
          <w:tcPr>
            <w:tcW w:w="3762" w:type="pct"/>
            <w:tcBorders>
              <w:right w:val="single" w:sz="4" w:space="0" w:color="auto"/>
            </w:tcBorders>
            <w:shd w:val="clear" w:color="auto" w:fill="auto"/>
            <w:vAlign w:val="center"/>
          </w:tcPr>
          <w:p w:rsidR="0064408A" w:rsidRPr="00167DFA" w:rsidRDefault="0064408A" w:rsidP="0064408A">
            <w:pPr>
              <w:widowControl/>
              <w:tabs>
                <w:tab w:val="left" w:pos="0"/>
                <w:tab w:val="left" w:pos="1985"/>
              </w:tabs>
              <w:snapToGrid w:val="0"/>
              <w:rPr>
                <w:rFonts w:ascii="Times New Roman" w:hAnsi="Times New Roman" w:cs="Times New Roman"/>
              </w:rPr>
            </w:pPr>
            <w:r w:rsidRPr="00167DFA">
              <w:rPr>
                <w:rFonts w:ascii="Times New Roman" w:hAnsi="Times New Roman" w:cs="Times New Roman"/>
              </w:rPr>
              <w:t>на возмещение Экстренных расходов.</w:t>
            </w:r>
          </w:p>
        </w:tc>
        <w:tc>
          <w:tcPr>
            <w:tcW w:w="1238"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64408A" w:rsidRDefault="0064408A" w:rsidP="0064408A">
            <w:pPr>
              <w:widowControl/>
              <w:tabs>
                <w:tab w:val="left" w:pos="0"/>
                <w:tab w:val="left" w:pos="1985"/>
              </w:tabs>
              <w:snapToGrid w:val="0"/>
              <w:rPr>
                <w:rFonts w:ascii="Times New Roman" w:hAnsi="Times New Roman" w:cs="Times New Roman"/>
                <w:b/>
              </w:rPr>
            </w:pPr>
          </w:p>
        </w:tc>
      </w:tr>
      <w:tr w:rsidR="0064408A" w:rsidRPr="00ED1EB0" w:rsidTr="0064408A">
        <w:tc>
          <w:tcPr>
            <w:tcW w:w="3762" w:type="pct"/>
            <w:tcBorders>
              <w:right w:val="single" w:sz="4" w:space="0" w:color="auto"/>
            </w:tcBorders>
            <w:shd w:val="clear" w:color="auto" w:fill="auto"/>
            <w:vAlign w:val="center"/>
          </w:tcPr>
          <w:p w:rsidR="0064408A" w:rsidRPr="00167DFA" w:rsidRDefault="0064408A" w:rsidP="0064408A">
            <w:pPr>
              <w:widowControl/>
              <w:tabs>
                <w:tab w:val="left" w:pos="0"/>
                <w:tab w:val="left" w:pos="1985"/>
              </w:tabs>
              <w:snapToGrid w:val="0"/>
              <w:rPr>
                <w:rFonts w:ascii="Times New Roman" w:hAnsi="Times New Roman" w:cs="Times New Roman"/>
              </w:rPr>
            </w:pPr>
            <w:r>
              <w:rPr>
                <w:rFonts w:ascii="Times New Roman" w:hAnsi="Times New Roman" w:cs="Times New Roman"/>
              </w:rPr>
              <w:t>на ________________________________</w:t>
            </w:r>
          </w:p>
        </w:tc>
        <w:tc>
          <w:tcPr>
            <w:tcW w:w="1238"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64408A" w:rsidRDefault="0064408A" w:rsidP="0064408A">
            <w:pPr>
              <w:widowControl/>
              <w:tabs>
                <w:tab w:val="left" w:pos="0"/>
                <w:tab w:val="left" w:pos="1985"/>
              </w:tabs>
              <w:snapToGrid w:val="0"/>
              <w:rPr>
                <w:rFonts w:ascii="Times New Roman" w:hAnsi="Times New Roman" w:cs="Times New Roman"/>
                <w:b/>
              </w:rPr>
            </w:pPr>
          </w:p>
        </w:tc>
      </w:tr>
    </w:tbl>
    <w:p w:rsidR="0064408A" w:rsidRPr="0064408A" w:rsidRDefault="0064408A" w:rsidP="0064408A">
      <w:pPr>
        <w:widowControl/>
        <w:jc w:val="both"/>
        <w:rPr>
          <w:rFonts w:ascii="Times New Roman" w:eastAsia="Times New Roman" w:hAnsi="Times New Roman" w:cs="Times New Roman"/>
          <w:bCs/>
          <w:color w:val="auto"/>
          <w:lang w:eastAsia="ar-SA" w:bidi="ar-SA"/>
        </w:rPr>
      </w:pPr>
      <w:r>
        <w:rPr>
          <w:rFonts w:ascii="Times New Roman" w:eastAsia="Times New Roman" w:hAnsi="Times New Roman" w:cs="Times New Roman"/>
          <w:bCs/>
          <w:color w:val="auto"/>
          <w:lang w:eastAsia="ar-SA" w:bidi="ar-SA"/>
        </w:rPr>
        <w:t>2.</w:t>
      </w:r>
      <w:r w:rsidR="00733A3C">
        <w:rPr>
          <w:rFonts w:ascii="Times New Roman" w:eastAsia="Times New Roman" w:hAnsi="Times New Roman" w:cs="Times New Roman"/>
          <w:bCs/>
          <w:color w:val="auto"/>
          <w:lang w:eastAsia="ar-SA" w:bidi="ar-SA"/>
        </w:rPr>
        <w:t>8</w:t>
      </w:r>
      <w:r w:rsidRPr="0064408A">
        <w:rPr>
          <w:rFonts w:ascii="Times New Roman" w:eastAsia="Times New Roman" w:hAnsi="Times New Roman" w:cs="Times New Roman"/>
          <w:bCs/>
          <w:color w:val="auto"/>
          <w:lang w:eastAsia="ar-SA" w:bidi="ar-SA"/>
        </w:rPr>
        <w:t>. Франшиза: ______________________________________________</w:t>
      </w:r>
    </w:p>
    <w:tbl>
      <w:tblPr>
        <w:tblW w:w="5000" w:type="pct"/>
        <w:tblLook w:val="0000" w:firstRow="0" w:lastRow="0" w:firstColumn="0" w:lastColumn="0" w:noHBand="0" w:noVBand="0"/>
      </w:tblPr>
      <w:tblGrid>
        <w:gridCol w:w="8793"/>
        <w:gridCol w:w="444"/>
        <w:gridCol w:w="327"/>
      </w:tblGrid>
      <w:tr w:rsidR="0064408A" w:rsidRPr="0064408A" w:rsidTr="0064408A">
        <w:tc>
          <w:tcPr>
            <w:tcW w:w="5000" w:type="pct"/>
            <w:gridSpan w:val="3"/>
            <w:shd w:val="clear" w:color="auto" w:fill="auto"/>
            <w:vAlign w:val="center"/>
          </w:tcPr>
          <w:p w:rsidR="0064408A" w:rsidRPr="0064408A" w:rsidRDefault="0064408A" w:rsidP="00733A3C">
            <w:pPr>
              <w:widowControl/>
              <w:tabs>
                <w:tab w:val="left" w:pos="0"/>
                <w:tab w:val="left" w:pos="601"/>
              </w:tabs>
              <w:snapToGrid w:val="0"/>
              <w:rPr>
                <w:rFonts w:ascii="Times New Roman" w:eastAsia="Times New Roman" w:hAnsi="Times New Roman" w:cs="Times New Roman"/>
                <w:bCs/>
                <w:color w:val="auto"/>
                <w:spacing w:val="20"/>
                <w:lang w:eastAsia="ar-SA" w:bidi="ar-SA"/>
              </w:rPr>
            </w:pPr>
            <w:r w:rsidRPr="0064408A">
              <w:rPr>
                <w:rFonts w:ascii="Times New Roman" w:eastAsia="Times New Roman" w:hAnsi="Times New Roman" w:cs="Times New Roman"/>
                <w:bCs/>
                <w:color w:val="auto"/>
                <w:spacing w:val="20"/>
                <w:lang w:eastAsia="ar-SA" w:bidi="ar-SA"/>
              </w:rPr>
              <w:t>2.</w:t>
            </w:r>
            <w:r w:rsidR="00733A3C">
              <w:rPr>
                <w:rFonts w:ascii="Times New Roman" w:eastAsia="Times New Roman" w:hAnsi="Times New Roman" w:cs="Times New Roman"/>
                <w:bCs/>
                <w:color w:val="auto"/>
                <w:spacing w:val="20"/>
                <w:lang w:eastAsia="ar-SA" w:bidi="ar-SA"/>
              </w:rPr>
              <w:t>9</w:t>
            </w:r>
            <w:r w:rsidRPr="0064408A">
              <w:rPr>
                <w:rFonts w:ascii="Times New Roman" w:eastAsia="Times New Roman" w:hAnsi="Times New Roman" w:cs="Times New Roman"/>
                <w:bCs/>
                <w:color w:val="auto"/>
                <w:spacing w:val="20"/>
                <w:lang w:eastAsia="ar-SA" w:bidi="ar-SA"/>
              </w:rPr>
              <w:t>. Страхов</w:t>
            </w:r>
            <w:r>
              <w:rPr>
                <w:rFonts w:ascii="Times New Roman" w:eastAsia="Times New Roman" w:hAnsi="Times New Roman" w:cs="Times New Roman"/>
                <w:bCs/>
                <w:color w:val="auto"/>
                <w:spacing w:val="20"/>
                <w:lang w:eastAsia="ar-SA" w:bidi="ar-SA"/>
              </w:rPr>
              <w:t>ой</w:t>
            </w:r>
            <w:r w:rsidRPr="0064408A">
              <w:rPr>
                <w:rFonts w:ascii="Times New Roman" w:eastAsia="Times New Roman" w:hAnsi="Times New Roman" w:cs="Times New Roman"/>
                <w:bCs/>
                <w:color w:val="auto"/>
                <w:spacing w:val="20"/>
                <w:lang w:eastAsia="ar-SA" w:bidi="ar-SA"/>
              </w:rPr>
              <w:t xml:space="preserve"> </w:t>
            </w:r>
            <w:r>
              <w:rPr>
                <w:rFonts w:ascii="Times New Roman" w:eastAsia="Times New Roman" w:hAnsi="Times New Roman" w:cs="Times New Roman"/>
                <w:bCs/>
                <w:color w:val="auto"/>
                <w:spacing w:val="20"/>
                <w:lang w:eastAsia="ar-SA" w:bidi="ar-SA"/>
              </w:rPr>
              <w:t>тариф:</w:t>
            </w:r>
            <w:r w:rsidRPr="0064408A">
              <w:rPr>
                <w:rFonts w:ascii="Times New Roman" w:eastAsia="Times New Roman" w:hAnsi="Times New Roman" w:cs="Times New Roman"/>
                <w:bCs/>
                <w:color w:val="auto"/>
                <w:spacing w:val="20"/>
                <w:lang w:eastAsia="ar-SA" w:bidi="ar-SA"/>
              </w:rPr>
              <w:t xml:space="preserve"> </w:t>
            </w:r>
          </w:p>
        </w:tc>
      </w:tr>
      <w:tr w:rsidR="0064408A" w:rsidRPr="00ED1EB0" w:rsidTr="0064408A">
        <w:trPr>
          <w:gridAfter w:val="1"/>
          <w:wAfter w:w="171" w:type="pct"/>
        </w:trPr>
        <w:tc>
          <w:tcPr>
            <w:tcW w:w="4597" w:type="pct"/>
            <w:tcBorders>
              <w:right w:val="single" w:sz="4" w:space="0" w:color="auto"/>
            </w:tcBorders>
          </w:tcPr>
          <w:p w:rsidR="0064408A" w:rsidRPr="0029362B" w:rsidRDefault="0064408A" w:rsidP="0064408A">
            <w:r w:rsidRPr="0029362B">
              <w:rPr>
                <w:rFonts w:ascii="Times New Roman" w:hAnsi="Times New Roman" w:cs="Times New Roman"/>
              </w:rPr>
              <w:t>Покрытие А. "Страхование имущественных интересов директоров и должностных лиц"</w:t>
            </w:r>
          </w:p>
        </w:tc>
        <w:tc>
          <w:tcPr>
            <w:tcW w:w="232" w:type="pct"/>
            <w:tcBorders>
              <w:top w:val="single" w:sz="4" w:space="0" w:color="auto"/>
              <w:left w:val="single" w:sz="4" w:space="0" w:color="auto"/>
              <w:bottom w:val="single" w:sz="4" w:space="0" w:color="auto"/>
              <w:right w:val="single" w:sz="4" w:space="0" w:color="auto"/>
            </w:tcBorders>
          </w:tcPr>
          <w:p w:rsidR="0064408A" w:rsidRPr="00ED1EB0" w:rsidRDefault="0064408A" w:rsidP="0064408A">
            <w:pPr>
              <w:widowControl/>
              <w:tabs>
                <w:tab w:val="left" w:pos="0"/>
                <w:tab w:val="left" w:pos="601"/>
              </w:tabs>
              <w:snapToGrid w:val="0"/>
              <w:rPr>
                <w:rFonts w:ascii="Times New Roman" w:eastAsia="Times New Roman" w:hAnsi="Times New Roman" w:cs="Times New Roman"/>
                <w:bCs/>
                <w:color w:val="auto"/>
                <w:lang w:eastAsia="ar-SA" w:bidi="ar-SA"/>
              </w:rPr>
            </w:pPr>
          </w:p>
        </w:tc>
      </w:tr>
      <w:tr w:rsidR="0064408A" w:rsidRPr="00ED1EB0" w:rsidTr="0064408A">
        <w:trPr>
          <w:gridAfter w:val="1"/>
          <w:wAfter w:w="171" w:type="pct"/>
        </w:trPr>
        <w:tc>
          <w:tcPr>
            <w:tcW w:w="4597" w:type="pct"/>
            <w:tcBorders>
              <w:right w:val="single" w:sz="4" w:space="0" w:color="auto"/>
            </w:tcBorders>
            <w:vAlign w:val="bottom"/>
          </w:tcPr>
          <w:p w:rsidR="0064408A" w:rsidRPr="0029362B" w:rsidRDefault="0064408A" w:rsidP="0064408A">
            <w:r w:rsidRPr="0029362B">
              <w:rPr>
                <w:rFonts w:ascii="Times New Roman" w:hAnsi="Times New Roman" w:cs="Times New Roman"/>
              </w:rPr>
              <w:t>Покрытие В. "Страхование имущественных интересов Компании в отношении требований к директорам и должностным лицам"</w:t>
            </w:r>
          </w:p>
        </w:tc>
        <w:tc>
          <w:tcPr>
            <w:tcW w:w="232" w:type="pct"/>
            <w:tcBorders>
              <w:top w:val="single" w:sz="4" w:space="0" w:color="auto"/>
              <w:left w:val="single" w:sz="4" w:space="0" w:color="auto"/>
              <w:bottom w:val="single" w:sz="4" w:space="0" w:color="auto"/>
              <w:right w:val="single" w:sz="4" w:space="0" w:color="auto"/>
            </w:tcBorders>
          </w:tcPr>
          <w:p w:rsidR="0064408A" w:rsidRPr="00ED1EB0" w:rsidRDefault="0064408A" w:rsidP="0064408A">
            <w:pPr>
              <w:widowControl/>
              <w:tabs>
                <w:tab w:val="left" w:pos="0"/>
                <w:tab w:val="left" w:pos="601"/>
              </w:tabs>
              <w:snapToGrid w:val="0"/>
              <w:rPr>
                <w:rFonts w:ascii="Times New Roman" w:eastAsia="Times New Roman" w:hAnsi="Times New Roman" w:cs="Times New Roman"/>
                <w:bCs/>
                <w:color w:val="auto"/>
                <w:lang w:eastAsia="ar-SA" w:bidi="ar-SA"/>
              </w:rPr>
            </w:pPr>
          </w:p>
        </w:tc>
      </w:tr>
      <w:tr w:rsidR="0064408A" w:rsidRPr="00ED1EB0" w:rsidTr="0064408A">
        <w:trPr>
          <w:gridAfter w:val="1"/>
          <w:wAfter w:w="171" w:type="pct"/>
        </w:trPr>
        <w:tc>
          <w:tcPr>
            <w:tcW w:w="4597" w:type="pct"/>
            <w:tcBorders>
              <w:right w:val="single" w:sz="4" w:space="0" w:color="auto"/>
            </w:tcBorders>
          </w:tcPr>
          <w:p w:rsidR="0064408A" w:rsidRPr="0029362B" w:rsidRDefault="0064408A" w:rsidP="0064408A">
            <w:r w:rsidRPr="0029362B">
              <w:rPr>
                <w:rFonts w:ascii="Times New Roman" w:hAnsi="Times New Roman" w:cs="Times New Roman"/>
              </w:rPr>
              <w:t>Покрытие С. "Страхование имущественных интересов Компании в отношении требований по ценным бумагам"</w:t>
            </w:r>
          </w:p>
        </w:tc>
        <w:tc>
          <w:tcPr>
            <w:tcW w:w="232" w:type="pct"/>
            <w:tcBorders>
              <w:top w:val="single" w:sz="4" w:space="0" w:color="auto"/>
              <w:left w:val="single" w:sz="4" w:space="0" w:color="auto"/>
              <w:bottom w:val="single" w:sz="4" w:space="0" w:color="auto"/>
              <w:right w:val="single" w:sz="4" w:space="0" w:color="auto"/>
            </w:tcBorders>
          </w:tcPr>
          <w:p w:rsidR="0064408A" w:rsidRPr="00ED1EB0" w:rsidRDefault="0064408A" w:rsidP="0064408A">
            <w:pPr>
              <w:widowControl/>
              <w:tabs>
                <w:tab w:val="left" w:pos="0"/>
                <w:tab w:val="left" w:pos="601"/>
              </w:tabs>
              <w:snapToGrid w:val="0"/>
              <w:rPr>
                <w:rFonts w:ascii="Times New Roman" w:eastAsia="Times New Roman" w:hAnsi="Times New Roman" w:cs="Times New Roman"/>
                <w:bCs/>
                <w:color w:val="auto"/>
                <w:lang w:eastAsia="ar-SA" w:bidi="ar-SA"/>
              </w:rPr>
            </w:pPr>
          </w:p>
        </w:tc>
      </w:tr>
      <w:tr w:rsidR="0064408A" w:rsidRPr="0064408A" w:rsidTr="0064408A">
        <w:tc>
          <w:tcPr>
            <w:tcW w:w="5000" w:type="pct"/>
            <w:gridSpan w:val="3"/>
            <w:shd w:val="clear" w:color="auto" w:fill="auto"/>
            <w:vAlign w:val="center"/>
          </w:tcPr>
          <w:p w:rsidR="0064408A" w:rsidRPr="0064408A" w:rsidRDefault="0064408A" w:rsidP="00733A3C">
            <w:pPr>
              <w:widowControl/>
              <w:tabs>
                <w:tab w:val="left" w:pos="0"/>
                <w:tab w:val="left" w:pos="601"/>
              </w:tabs>
              <w:snapToGrid w:val="0"/>
              <w:rPr>
                <w:rFonts w:ascii="Times New Roman" w:eastAsia="Times New Roman" w:hAnsi="Times New Roman" w:cs="Times New Roman"/>
                <w:bCs/>
                <w:color w:val="auto"/>
                <w:spacing w:val="20"/>
                <w:lang w:eastAsia="ar-SA" w:bidi="ar-SA"/>
              </w:rPr>
            </w:pPr>
            <w:r w:rsidRPr="0064408A">
              <w:rPr>
                <w:rFonts w:ascii="Times New Roman" w:eastAsia="Times New Roman" w:hAnsi="Times New Roman" w:cs="Times New Roman"/>
                <w:bCs/>
                <w:color w:val="auto"/>
                <w:spacing w:val="20"/>
                <w:lang w:eastAsia="ar-SA" w:bidi="ar-SA"/>
              </w:rPr>
              <w:t>2.</w:t>
            </w:r>
            <w:r>
              <w:rPr>
                <w:rFonts w:ascii="Times New Roman" w:eastAsia="Times New Roman" w:hAnsi="Times New Roman" w:cs="Times New Roman"/>
                <w:bCs/>
                <w:color w:val="auto"/>
                <w:spacing w:val="20"/>
                <w:lang w:eastAsia="ar-SA" w:bidi="ar-SA"/>
              </w:rPr>
              <w:t>1</w:t>
            </w:r>
            <w:r w:rsidR="00733A3C">
              <w:rPr>
                <w:rFonts w:ascii="Times New Roman" w:eastAsia="Times New Roman" w:hAnsi="Times New Roman" w:cs="Times New Roman"/>
                <w:bCs/>
                <w:color w:val="auto"/>
                <w:spacing w:val="20"/>
                <w:lang w:eastAsia="ar-SA" w:bidi="ar-SA"/>
              </w:rPr>
              <w:t>0</w:t>
            </w:r>
            <w:r w:rsidRPr="0064408A">
              <w:rPr>
                <w:rFonts w:ascii="Times New Roman" w:eastAsia="Times New Roman" w:hAnsi="Times New Roman" w:cs="Times New Roman"/>
                <w:bCs/>
                <w:color w:val="auto"/>
                <w:spacing w:val="20"/>
                <w:lang w:eastAsia="ar-SA" w:bidi="ar-SA"/>
              </w:rPr>
              <w:t xml:space="preserve">. Страховая </w:t>
            </w:r>
            <w:r>
              <w:rPr>
                <w:rFonts w:ascii="Times New Roman" w:eastAsia="Times New Roman" w:hAnsi="Times New Roman" w:cs="Times New Roman"/>
                <w:bCs/>
                <w:color w:val="auto"/>
                <w:spacing w:val="20"/>
                <w:lang w:eastAsia="ar-SA" w:bidi="ar-SA"/>
              </w:rPr>
              <w:t>премия</w:t>
            </w:r>
            <w:r w:rsidRPr="0064408A">
              <w:rPr>
                <w:rFonts w:ascii="Times New Roman" w:eastAsia="Times New Roman" w:hAnsi="Times New Roman" w:cs="Times New Roman"/>
                <w:bCs/>
                <w:color w:val="auto"/>
                <w:spacing w:val="20"/>
                <w:lang w:eastAsia="ar-SA" w:bidi="ar-SA"/>
              </w:rPr>
              <w:t xml:space="preserve"> </w:t>
            </w:r>
          </w:p>
        </w:tc>
      </w:tr>
      <w:tr w:rsidR="0064408A" w:rsidRPr="00ED1EB0" w:rsidTr="0064408A">
        <w:trPr>
          <w:gridAfter w:val="1"/>
          <w:wAfter w:w="171" w:type="pct"/>
        </w:trPr>
        <w:tc>
          <w:tcPr>
            <w:tcW w:w="4597" w:type="pct"/>
            <w:tcBorders>
              <w:right w:val="single" w:sz="4" w:space="0" w:color="auto"/>
            </w:tcBorders>
          </w:tcPr>
          <w:p w:rsidR="0064408A" w:rsidRPr="0029362B" w:rsidRDefault="0064408A" w:rsidP="0064408A">
            <w:r w:rsidRPr="0029362B">
              <w:rPr>
                <w:rFonts w:ascii="Times New Roman" w:hAnsi="Times New Roman" w:cs="Times New Roman"/>
              </w:rPr>
              <w:t>Покрытие А. "Страхование имущественных интересов директоров и должностных лиц"</w:t>
            </w:r>
          </w:p>
        </w:tc>
        <w:tc>
          <w:tcPr>
            <w:tcW w:w="232" w:type="pct"/>
            <w:tcBorders>
              <w:top w:val="single" w:sz="4" w:space="0" w:color="auto"/>
              <w:left w:val="single" w:sz="4" w:space="0" w:color="auto"/>
              <w:bottom w:val="single" w:sz="4" w:space="0" w:color="auto"/>
              <w:right w:val="single" w:sz="4" w:space="0" w:color="auto"/>
            </w:tcBorders>
          </w:tcPr>
          <w:p w:rsidR="0064408A" w:rsidRPr="00ED1EB0" w:rsidRDefault="0064408A" w:rsidP="0064408A">
            <w:pPr>
              <w:widowControl/>
              <w:tabs>
                <w:tab w:val="left" w:pos="0"/>
                <w:tab w:val="left" w:pos="601"/>
              </w:tabs>
              <w:snapToGrid w:val="0"/>
              <w:rPr>
                <w:rFonts w:ascii="Times New Roman" w:eastAsia="Times New Roman" w:hAnsi="Times New Roman" w:cs="Times New Roman"/>
                <w:bCs/>
                <w:color w:val="auto"/>
                <w:lang w:eastAsia="ar-SA" w:bidi="ar-SA"/>
              </w:rPr>
            </w:pPr>
          </w:p>
        </w:tc>
      </w:tr>
      <w:tr w:rsidR="0064408A" w:rsidRPr="00ED1EB0" w:rsidTr="0064408A">
        <w:trPr>
          <w:gridAfter w:val="1"/>
          <w:wAfter w:w="171" w:type="pct"/>
        </w:trPr>
        <w:tc>
          <w:tcPr>
            <w:tcW w:w="4597" w:type="pct"/>
            <w:tcBorders>
              <w:right w:val="single" w:sz="4" w:space="0" w:color="auto"/>
            </w:tcBorders>
            <w:vAlign w:val="bottom"/>
          </w:tcPr>
          <w:p w:rsidR="0064408A" w:rsidRPr="0029362B" w:rsidRDefault="0064408A" w:rsidP="0064408A">
            <w:r w:rsidRPr="0029362B">
              <w:rPr>
                <w:rFonts w:ascii="Times New Roman" w:hAnsi="Times New Roman" w:cs="Times New Roman"/>
              </w:rPr>
              <w:t>Покрытие В. "Страхование имущественных интересов Компании в отношении требований к директорам и должностным лицам"</w:t>
            </w:r>
          </w:p>
        </w:tc>
        <w:tc>
          <w:tcPr>
            <w:tcW w:w="232" w:type="pct"/>
            <w:tcBorders>
              <w:top w:val="single" w:sz="4" w:space="0" w:color="auto"/>
              <w:left w:val="single" w:sz="4" w:space="0" w:color="auto"/>
              <w:bottom w:val="single" w:sz="4" w:space="0" w:color="auto"/>
              <w:right w:val="single" w:sz="4" w:space="0" w:color="auto"/>
            </w:tcBorders>
          </w:tcPr>
          <w:p w:rsidR="0064408A" w:rsidRPr="00ED1EB0" w:rsidRDefault="0064408A" w:rsidP="0064408A">
            <w:pPr>
              <w:widowControl/>
              <w:tabs>
                <w:tab w:val="left" w:pos="0"/>
                <w:tab w:val="left" w:pos="601"/>
              </w:tabs>
              <w:snapToGrid w:val="0"/>
              <w:rPr>
                <w:rFonts w:ascii="Times New Roman" w:eastAsia="Times New Roman" w:hAnsi="Times New Roman" w:cs="Times New Roman"/>
                <w:bCs/>
                <w:color w:val="auto"/>
                <w:lang w:eastAsia="ar-SA" w:bidi="ar-SA"/>
              </w:rPr>
            </w:pPr>
          </w:p>
        </w:tc>
      </w:tr>
      <w:tr w:rsidR="0064408A" w:rsidRPr="00ED1EB0" w:rsidTr="0064408A">
        <w:trPr>
          <w:gridAfter w:val="1"/>
          <w:wAfter w:w="171" w:type="pct"/>
        </w:trPr>
        <w:tc>
          <w:tcPr>
            <w:tcW w:w="4597" w:type="pct"/>
            <w:tcBorders>
              <w:right w:val="single" w:sz="4" w:space="0" w:color="auto"/>
            </w:tcBorders>
          </w:tcPr>
          <w:p w:rsidR="0064408A" w:rsidRPr="0029362B" w:rsidRDefault="0064408A" w:rsidP="0064408A">
            <w:r w:rsidRPr="0029362B">
              <w:rPr>
                <w:rFonts w:ascii="Times New Roman" w:hAnsi="Times New Roman" w:cs="Times New Roman"/>
              </w:rPr>
              <w:t>Покрытие С. "Страхование имущественных интересов Компании в отношении требований по ценным бумагам"</w:t>
            </w:r>
          </w:p>
        </w:tc>
        <w:tc>
          <w:tcPr>
            <w:tcW w:w="232" w:type="pct"/>
            <w:tcBorders>
              <w:top w:val="single" w:sz="4" w:space="0" w:color="auto"/>
              <w:left w:val="single" w:sz="4" w:space="0" w:color="auto"/>
              <w:bottom w:val="single" w:sz="4" w:space="0" w:color="auto"/>
              <w:right w:val="single" w:sz="4" w:space="0" w:color="auto"/>
            </w:tcBorders>
          </w:tcPr>
          <w:p w:rsidR="0064408A" w:rsidRPr="00ED1EB0" w:rsidRDefault="0064408A" w:rsidP="0064408A">
            <w:pPr>
              <w:widowControl/>
              <w:tabs>
                <w:tab w:val="left" w:pos="0"/>
                <w:tab w:val="left" w:pos="601"/>
              </w:tabs>
              <w:snapToGrid w:val="0"/>
              <w:rPr>
                <w:rFonts w:ascii="Times New Roman" w:eastAsia="Times New Roman" w:hAnsi="Times New Roman" w:cs="Times New Roman"/>
                <w:bCs/>
                <w:color w:val="auto"/>
                <w:lang w:eastAsia="ar-SA" w:bidi="ar-SA"/>
              </w:rPr>
            </w:pPr>
          </w:p>
        </w:tc>
      </w:tr>
    </w:tbl>
    <w:p w:rsidR="00CB7171" w:rsidRPr="00733A3C" w:rsidRDefault="00CB7171" w:rsidP="00733A3C">
      <w:pPr>
        <w:jc w:val="both"/>
        <w:rPr>
          <w:rFonts w:ascii="Times New Roman" w:hAnsi="Times New Roman" w:cs="Times New Roman"/>
        </w:rPr>
      </w:pPr>
      <w:r w:rsidRPr="00733A3C">
        <w:rPr>
          <w:rFonts w:ascii="Times New Roman" w:hAnsi="Times New Roman" w:cs="Times New Roman"/>
        </w:rPr>
        <w:t>2.</w:t>
      </w:r>
      <w:r w:rsidR="00733A3C" w:rsidRPr="00733A3C">
        <w:rPr>
          <w:rFonts w:ascii="Times New Roman" w:hAnsi="Times New Roman" w:cs="Times New Roman"/>
        </w:rPr>
        <w:t>10</w:t>
      </w:r>
      <w:r w:rsidRPr="00733A3C">
        <w:rPr>
          <w:rFonts w:ascii="Times New Roman" w:hAnsi="Times New Roman" w:cs="Times New Roman"/>
        </w:rPr>
        <w:t>. Страховая премия уплачивается в следующем порядке: ________________________</w:t>
      </w:r>
    </w:p>
    <w:p w:rsidR="00733A3C" w:rsidRDefault="00733A3C" w:rsidP="00CB7171">
      <w:pPr>
        <w:spacing w:before="120"/>
        <w:ind w:firstLine="709"/>
        <w:jc w:val="both"/>
      </w:pPr>
    </w:p>
    <w:p w:rsidR="00733A3C" w:rsidRDefault="00733A3C" w:rsidP="00733A3C">
      <w:pPr>
        <w:ind w:firstLine="709"/>
        <w:jc w:val="center"/>
        <w:rPr>
          <w:rFonts w:ascii="Times New Roman" w:hAnsi="Times New Roman" w:cs="Times New Roman"/>
          <w:b/>
        </w:rPr>
      </w:pPr>
      <w:r w:rsidRPr="00733A3C">
        <w:rPr>
          <w:rFonts w:ascii="Times New Roman" w:hAnsi="Times New Roman" w:cs="Times New Roman"/>
          <w:b/>
        </w:rPr>
        <w:t>3. Случаи, не являющиеся страховыми, освобождение Страховщика от страховой выплаты. Отказ в страховой выплате.</w:t>
      </w:r>
    </w:p>
    <w:p w:rsidR="00733A3C" w:rsidRPr="00733A3C" w:rsidRDefault="00733A3C" w:rsidP="00733A3C">
      <w:pPr>
        <w:rPr>
          <w:rFonts w:ascii="Times New Roman" w:hAnsi="Times New Roman" w:cs="Times New Roman"/>
        </w:rPr>
      </w:pPr>
      <w:r w:rsidRPr="00733A3C">
        <w:rPr>
          <w:rFonts w:ascii="Times New Roman" w:hAnsi="Times New Roman" w:cs="Times New Roman"/>
        </w:rPr>
        <w:t>3.1. _____________________________________________________________________</w:t>
      </w:r>
    </w:p>
    <w:p w:rsidR="00CB7171" w:rsidRPr="00733A3C" w:rsidRDefault="00CB7171" w:rsidP="00CB7171">
      <w:pPr>
        <w:ind w:firstLine="709"/>
        <w:jc w:val="both"/>
        <w:rPr>
          <w:rFonts w:ascii="Times New Roman" w:hAnsi="Times New Roman" w:cs="Times New Roman"/>
          <w:b/>
        </w:rPr>
      </w:pPr>
    </w:p>
    <w:p w:rsidR="00CB7171" w:rsidRPr="00733A3C" w:rsidRDefault="00733A3C" w:rsidP="00CB7171">
      <w:pPr>
        <w:ind w:firstLine="709"/>
        <w:jc w:val="center"/>
        <w:rPr>
          <w:rFonts w:ascii="Times New Roman" w:hAnsi="Times New Roman" w:cs="Times New Roman"/>
          <w:b/>
          <w:i/>
          <w:color w:val="FF0000"/>
        </w:rPr>
      </w:pPr>
      <w:r>
        <w:rPr>
          <w:rFonts w:ascii="Times New Roman" w:hAnsi="Times New Roman" w:cs="Times New Roman"/>
          <w:b/>
        </w:rPr>
        <w:t>4</w:t>
      </w:r>
      <w:r w:rsidR="00CB7171" w:rsidRPr="00733A3C">
        <w:rPr>
          <w:rFonts w:ascii="Times New Roman" w:hAnsi="Times New Roman" w:cs="Times New Roman"/>
          <w:b/>
        </w:rPr>
        <w:t xml:space="preserve">. Права и обязанности сторон </w:t>
      </w:r>
      <w:r>
        <w:rPr>
          <w:rFonts w:ascii="Times New Roman" w:hAnsi="Times New Roman" w:cs="Times New Roman"/>
          <w:b/>
          <w:i/>
          <w:color w:val="FF0000"/>
        </w:rPr>
        <w:t xml:space="preserve"> </w:t>
      </w:r>
    </w:p>
    <w:p w:rsidR="00CB7171" w:rsidRPr="00733A3C" w:rsidRDefault="00733A3C" w:rsidP="00733A3C">
      <w:pPr>
        <w:jc w:val="both"/>
        <w:rPr>
          <w:rFonts w:ascii="Times New Roman" w:hAnsi="Times New Roman" w:cs="Times New Roman"/>
        </w:rPr>
      </w:pPr>
      <w:r>
        <w:rPr>
          <w:rFonts w:ascii="Times New Roman" w:hAnsi="Times New Roman" w:cs="Times New Roman"/>
        </w:rPr>
        <w:t>4</w:t>
      </w:r>
      <w:r w:rsidR="00CB7171" w:rsidRPr="00733A3C">
        <w:rPr>
          <w:rFonts w:ascii="Times New Roman" w:hAnsi="Times New Roman" w:cs="Times New Roman"/>
        </w:rPr>
        <w:t>.1. Страхователь имеет право:</w:t>
      </w:r>
    </w:p>
    <w:p w:rsidR="00CB7171" w:rsidRPr="00733A3C" w:rsidRDefault="00733A3C" w:rsidP="00733A3C">
      <w:pPr>
        <w:suppressAutoHyphens/>
        <w:rPr>
          <w:rFonts w:ascii="Times New Roman" w:hAnsi="Times New Roman" w:cs="Times New Roman"/>
        </w:rPr>
      </w:pPr>
      <w:r>
        <w:rPr>
          <w:rFonts w:ascii="Times New Roman" w:hAnsi="Times New Roman" w:cs="Times New Roman"/>
        </w:rPr>
        <w:t>4</w:t>
      </w:r>
      <w:r w:rsidR="00CB7171" w:rsidRPr="00733A3C">
        <w:rPr>
          <w:rFonts w:ascii="Times New Roman" w:hAnsi="Times New Roman" w:cs="Times New Roman"/>
        </w:rPr>
        <w:t>.1.1.  _____________________________________________________________</w:t>
      </w:r>
    </w:p>
    <w:p w:rsidR="00CB7171" w:rsidRPr="00733A3C" w:rsidRDefault="00733A3C" w:rsidP="00733A3C">
      <w:pPr>
        <w:suppressAutoHyphens/>
        <w:rPr>
          <w:rFonts w:ascii="Times New Roman" w:hAnsi="Times New Roman" w:cs="Times New Roman"/>
        </w:rPr>
      </w:pPr>
      <w:r>
        <w:rPr>
          <w:rFonts w:ascii="Times New Roman" w:hAnsi="Times New Roman" w:cs="Times New Roman"/>
        </w:rPr>
        <w:t>4</w:t>
      </w:r>
      <w:r w:rsidR="00CB7171" w:rsidRPr="00733A3C">
        <w:rPr>
          <w:rFonts w:ascii="Times New Roman" w:hAnsi="Times New Roman" w:cs="Times New Roman"/>
        </w:rPr>
        <w:t>.1.2. ______________________________________________________________</w:t>
      </w:r>
    </w:p>
    <w:p w:rsidR="00CB7171" w:rsidRPr="00733A3C" w:rsidRDefault="00733A3C" w:rsidP="00733A3C">
      <w:pPr>
        <w:suppressAutoHyphens/>
        <w:spacing w:before="120"/>
        <w:jc w:val="both"/>
        <w:rPr>
          <w:rFonts w:ascii="Times New Roman" w:hAnsi="Times New Roman" w:cs="Times New Roman"/>
        </w:rPr>
      </w:pPr>
      <w:r>
        <w:rPr>
          <w:rFonts w:ascii="Times New Roman" w:hAnsi="Times New Roman" w:cs="Times New Roman"/>
        </w:rPr>
        <w:t>4</w:t>
      </w:r>
      <w:r w:rsidR="00CB7171" w:rsidRPr="00733A3C">
        <w:rPr>
          <w:rFonts w:ascii="Times New Roman" w:hAnsi="Times New Roman" w:cs="Times New Roman"/>
        </w:rPr>
        <w:t>.2. Страхователь  обязан:</w:t>
      </w:r>
    </w:p>
    <w:p w:rsidR="00CB7171" w:rsidRPr="00733A3C" w:rsidRDefault="00733A3C" w:rsidP="00733A3C">
      <w:pPr>
        <w:suppressAutoHyphens/>
        <w:jc w:val="both"/>
        <w:rPr>
          <w:rFonts w:ascii="Times New Roman" w:hAnsi="Times New Roman" w:cs="Times New Roman"/>
        </w:rPr>
      </w:pPr>
      <w:r>
        <w:rPr>
          <w:rFonts w:ascii="Times New Roman" w:hAnsi="Times New Roman" w:cs="Times New Roman"/>
        </w:rPr>
        <w:lastRenderedPageBreak/>
        <w:t>4</w:t>
      </w:r>
      <w:r w:rsidR="00CB7171" w:rsidRPr="00733A3C">
        <w:rPr>
          <w:rFonts w:ascii="Times New Roman" w:hAnsi="Times New Roman" w:cs="Times New Roman"/>
        </w:rPr>
        <w:t>.2.1. ________________________________________________________________</w:t>
      </w:r>
    </w:p>
    <w:p w:rsidR="00CB7171" w:rsidRPr="00733A3C" w:rsidRDefault="00733A3C" w:rsidP="00733A3C">
      <w:pPr>
        <w:suppressAutoHyphens/>
        <w:jc w:val="both"/>
        <w:rPr>
          <w:rFonts w:ascii="Times New Roman" w:hAnsi="Times New Roman" w:cs="Times New Roman"/>
        </w:rPr>
      </w:pPr>
      <w:r>
        <w:rPr>
          <w:rFonts w:ascii="Times New Roman" w:hAnsi="Times New Roman" w:cs="Times New Roman"/>
        </w:rPr>
        <w:t>4</w:t>
      </w:r>
      <w:r w:rsidR="00CB7171" w:rsidRPr="00733A3C">
        <w:rPr>
          <w:rFonts w:ascii="Times New Roman" w:hAnsi="Times New Roman" w:cs="Times New Roman"/>
        </w:rPr>
        <w:t>.2.2._________________________________________________________________</w:t>
      </w:r>
    </w:p>
    <w:p w:rsidR="00CB7171" w:rsidRPr="00733A3C" w:rsidRDefault="00733A3C" w:rsidP="00733A3C">
      <w:pPr>
        <w:suppressAutoHyphens/>
        <w:spacing w:before="120"/>
        <w:jc w:val="both"/>
        <w:rPr>
          <w:rFonts w:ascii="Times New Roman" w:hAnsi="Times New Roman" w:cs="Times New Roman"/>
        </w:rPr>
      </w:pPr>
      <w:r>
        <w:rPr>
          <w:rFonts w:ascii="Times New Roman" w:hAnsi="Times New Roman" w:cs="Times New Roman"/>
        </w:rPr>
        <w:t>4</w:t>
      </w:r>
      <w:r w:rsidR="00CB7171" w:rsidRPr="00733A3C">
        <w:rPr>
          <w:rFonts w:ascii="Times New Roman" w:hAnsi="Times New Roman" w:cs="Times New Roman"/>
        </w:rPr>
        <w:t>.3. Страховщик имеет право:</w:t>
      </w:r>
    </w:p>
    <w:p w:rsidR="00CB7171" w:rsidRPr="00733A3C" w:rsidRDefault="00733A3C" w:rsidP="00733A3C">
      <w:pPr>
        <w:suppressAutoHyphens/>
        <w:jc w:val="both"/>
        <w:rPr>
          <w:rFonts w:ascii="Times New Roman" w:hAnsi="Times New Roman" w:cs="Times New Roman"/>
        </w:rPr>
      </w:pPr>
      <w:r>
        <w:rPr>
          <w:rFonts w:ascii="Times New Roman" w:hAnsi="Times New Roman" w:cs="Times New Roman"/>
        </w:rPr>
        <w:t>4</w:t>
      </w:r>
      <w:r w:rsidR="00CB7171" w:rsidRPr="00733A3C">
        <w:rPr>
          <w:rFonts w:ascii="Times New Roman" w:hAnsi="Times New Roman" w:cs="Times New Roman"/>
        </w:rPr>
        <w:t>.3.1. __________________________________________________________________</w:t>
      </w:r>
    </w:p>
    <w:p w:rsidR="00CB7171" w:rsidRPr="00733A3C" w:rsidRDefault="00733A3C" w:rsidP="00733A3C">
      <w:pPr>
        <w:suppressAutoHyphens/>
        <w:jc w:val="both"/>
        <w:rPr>
          <w:rFonts w:ascii="Times New Roman" w:hAnsi="Times New Roman" w:cs="Times New Roman"/>
        </w:rPr>
      </w:pPr>
      <w:r>
        <w:rPr>
          <w:rFonts w:ascii="Times New Roman" w:hAnsi="Times New Roman" w:cs="Times New Roman"/>
        </w:rPr>
        <w:t>4</w:t>
      </w:r>
      <w:r w:rsidR="00CB7171" w:rsidRPr="00733A3C">
        <w:rPr>
          <w:rFonts w:ascii="Times New Roman" w:hAnsi="Times New Roman" w:cs="Times New Roman"/>
        </w:rPr>
        <w:t>.3.2. ___________________________________________________________________</w:t>
      </w:r>
    </w:p>
    <w:p w:rsidR="00CB7171" w:rsidRPr="00733A3C" w:rsidRDefault="00733A3C" w:rsidP="00733A3C">
      <w:pPr>
        <w:suppressAutoHyphens/>
        <w:spacing w:before="120"/>
        <w:jc w:val="both"/>
        <w:rPr>
          <w:rFonts w:ascii="Times New Roman" w:hAnsi="Times New Roman" w:cs="Times New Roman"/>
        </w:rPr>
      </w:pPr>
      <w:r>
        <w:rPr>
          <w:rFonts w:ascii="Times New Roman" w:hAnsi="Times New Roman" w:cs="Times New Roman"/>
        </w:rPr>
        <w:t>4</w:t>
      </w:r>
      <w:r w:rsidR="00CB7171" w:rsidRPr="00733A3C">
        <w:rPr>
          <w:rFonts w:ascii="Times New Roman" w:hAnsi="Times New Roman" w:cs="Times New Roman"/>
        </w:rPr>
        <w:t>.4. Страховщик обязан:</w:t>
      </w:r>
    </w:p>
    <w:p w:rsidR="00CB7171" w:rsidRPr="00733A3C" w:rsidRDefault="00733A3C" w:rsidP="00733A3C">
      <w:pPr>
        <w:jc w:val="both"/>
        <w:rPr>
          <w:rFonts w:ascii="Times New Roman" w:hAnsi="Times New Roman" w:cs="Times New Roman"/>
        </w:rPr>
      </w:pPr>
      <w:r>
        <w:rPr>
          <w:rFonts w:ascii="Times New Roman" w:hAnsi="Times New Roman" w:cs="Times New Roman"/>
        </w:rPr>
        <w:t>4</w:t>
      </w:r>
      <w:r w:rsidR="00CB7171" w:rsidRPr="00733A3C">
        <w:rPr>
          <w:rFonts w:ascii="Times New Roman" w:hAnsi="Times New Roman" w:cs="Times New Roman"/>
        </w:rPr>
        <w:t>.4.1. ___________________________________________________________________</w:t>
      </w:r>
    </w:p>
    <w:p w:rsidR="00CB7171" w:rsidRPr="00733A3C" w:rsidRDefault="00733A3C" w:rsidP="00733A3C">
      <w:pPr>
        <w:jc w:val="both"/>
        <w:rPr>
          <w:rFonts w:ascii="Times New Roman" w:hAnsi="Times New Roman" w:cs="Times New Roman"/>
        </w:rPr>
      </w:pPr>
      <w:r>
        <w:rPr>
          <w:rFonts w:ascii="Times New Roman" w:hAnsi="Times New Roman" w:cs="Times New Roman"/>
        </w:rPr>
        <w:t>4</w:t>
      </w:r>
      <w:r w:rsidR="00CB7171" w:rsidRPr="00733A3C">
        <w:rPr>
          <w:rFonts w:ascii="Times New Roman" w:hAnsi="Times New Roman" w:cs="Times New Roman"/>
        </w:rPr>
        <w:t>.4.2. __________________________________________________________________</w:t>
      </w:r>
    </w:p>
    <w:p w:rsidR="00CB7171" w:rsidRPr="00733A3C" w:rsidRDefault="00CB7171" w:rsidP="00CB7171">
      <w:pPr>
        <w:ind w:firstLine="709"/>
        <w:jc w:val="both"/>
        <w:rPr>
          <w:rFonts w:ascii="Times New Roman" w:hAnsi="Times New Roman" w:cs="Times New Roman"/>
        </w:rPr>
      </w:pPr>
      <w:r w:rsidRPr="00733A3C">
        <w:rPr>
          <w:rFonts w:ascii="Times New Roman" w:hAnsi="Times New Roman" w:cs="Times New Roman"/>
        </w:rPr>
        <w:t xml:space="preserve"> </w:t>
      </w:r>
    </w:p>
    <w:p w:rsidR="00CB7171" w:rsidRPr="00733A3C" w:rsidRDefault="00733A3C" w:rsidP="00CB7171">
      <w:pPr>
        <w:ind w:firstLine="709"/>
        <w:jc w:val="center"/>
        <w:rPr>
          <w:rFonts w:ascii="Times New Roman" w:hAnsi="Times New Roman" w:cs="Times New Roman"/>
          <w:b/>
        </w:rPr>
      </w:pPr>
      <w:r>
        <w:rPr>
          <w:rFonts w:ascii="Times New Roman" w:hAnsi="Times New Roman" w:cs="Times New Roman"/>
          <w:b/>
        </w:rPr>
        <w:t>5</w:t>
      </w:r>
      <w:r w:rsidR="00CB7171" w:rsidRPr="00733A3C">
        <w:rPr>
          <w:rFonts w:ascii="Times New Roman" w:hAnsi="Times New Roman" w:cs="Times New Roman"/>
          <w:b/>
        </w:rPr>
        <w:t xml:space="preserve">. </w:t>
      </w:r>
      <w:r>
        <w:rPr>
          <w:rFonts w:ascii="Times New Roman" w:hAnsi="Times New Roman" w:cs="Times New Roman"/>
          <w:b/>
        </w:rPr>
        <w:t>Действия сторон при наступлении события, имеющего признаки страхового случая:</w:t>
      </w:r>
    </w:p>
    <w:p w:rsidR="00733A3C" w:rsidRPr="008B45F6" w:rsidRDefault="00733A3C" w:rsidP="00733A3C">
      <w:pPr>
        <w:jc w:val="both"/>
        <w:rPr>
          <w:rFonts w:ascii="Times New Roman" w:hAnsi="Times New Roman" w:cs="Times New Roman"/>
        </w:rPr>
      </w:pPr>
      <w:r>
        <w:rPr>
          <w:rFonts w:ascii="Times New Roman" w:hAnsi="Times New Roman" w:cs="Times New Roman"/>
        </w:rPr>
        <w:t>5</w:t>
      </w:r>
      <w:r w:rsidR="00CB7171" w:rsidRPr="00733A3C">
        <w:rPr>
          <w:rFonts w:ascii="Times New Roman" w:hAnsi="Times New Roman" w:cs="Times New Roman"/>
        </w:rPr>
        <w:t xml:space="preserve">.1. </w:t>
      </w:r>
      <w:r w:rsidRPr="008B45F6">
        <w:rPr>
          <w:rFonts w:ascii="Times New Roman" w:hAnsi="Times New Roman" w:cs="Times New Roman"/>
        </w:rPr>
        <w:t xml:space="preserve">При совершении </w:t>
      </w:r>
      <w:proofErr w:type="gramStart"/>
      <w:r w:rsidRPr="008B45F6">
        <w:rPr>
          <w:rFonts w:ascii="Times New Roman" w:hAnsi="Times New Roman" w:cs="Times New Roman"/>
        </w:rPr>
        <w:t>Застрахованным</w:t>
      </w:r>
      <w:proofErr w:type="gramEnd"/>
      <w:r w:rsidRPr="008B45F6">
        <w:rPr>
          <w:rFonts w:ascii="Times New Roman" w:hAnsi="Times New Roman" w:cs="Times New Roman"/>
        </w:rPr>
        <w:t xml:space="preserve"> Неверных действий, которые повлекли или могут повлечь предъявление Требований (исков) Третьих лиц о возмещении Убытков, Страхователь (Застрахованный) обязан:</w:t>
      </w:r>
    </w:p>
    <w:p w:rsidR="00CB7171" w:rsidRPr="00733A3C" w:rsidRDefault="00733A3C" w:rsidP="00733A3C">
      <w:pPr>
        <w:jc w:val="both"/>
        <w:rPr>
          <w:rFonts w:ascii="Times New Roman" w:hAnsi="Times New Roman" w:cs="Times New Roman"/>
        </w:rPr>
      </w:pPr>
      <w:r>
        <w:rPr>
          <w:rFonts w:ascii="Times New Roman" w:hAnsi="Times New Roman" w:cs="Times New Roman"/>
        </w:rPr>
        <w:t>5</w:t>
      </w:r>
      <w:r w:rsidR="00CB7171" w:rsidRPr="00733A3C">
        <w:rPr>
          <w:rFonts w:ascii="Times New Roman" w:hAnsi="Times New Roman" w:cs="Times New Roman"/>
        </w:rPr>
        <w:t>.1.1._______________________________________________</w:t>
      </w:r>
      <w:r>
        <w:rPr>
          <w:rFonts w:ascii="Times New Roman" w:hAnsi="Times New Roman" w:cs="Times New Roman"/>
        </w:rPr>
        <w:t>_________________________</w:t>
      </w:r>
    </w:p>
    <w:p w:rsidR="00CB7171" w:rsidRPr="00733A3C" w:rsidRDefault="00733A3C" w:rsidP="00733A3C">
      <w:pPr>
        <w:jc w:val="both"/>
        <w:rPr>
          <w:rFonts w:ascii="Times New Roman" w:hAnsi="Times New Roman" w:cs="Times New Roman"/>
        </w:rPr>
      </w:pPr>
      <w:r>
        <w:rPr>
          <w:rFonts w:ascii="Times New Roman" w:hAnsi="Times New Roman" w:cs="Times New Roman"/>
        </w:rPr>
        <w:t>5</w:t>
      </w:r>
      <w:r w:rsidR="00CB7171" w:rsidRPr="00733A3C">
        <w:rPr>
          <w:rFonts w:ascii="Times New Roman" w:hAnsi="Times New Roman" w:cs="Times New Roman"/>
        </w:rPr>
        <w:t>.1.2.______________________________________________</w:t>
      </w:r>
      <w:r>
        <w:rPr>
          <w:rFonts w:ascii="Times New Roman" w:hAnsi="Times New Roman" w:cs="Times New Roman"/>
        </w:rPr>
        <w:t>___________________________</w:t>
      </w:r>
    </w:p>
    <w:p w:rsidR="00CB7171" w:rsidRPr="00733A3C" w:rsidRDefault="004C6D94" w:rsidP="004C6D94">
      <w:pPr>
        <w:spacing w:before="120"/>
        <w:jc w:val="both"/>
        <w:rPr>
          <w:rFonts w:ascii="Times New Roman" w:hAnsi="Times New Roman" w:cs="Times New Roman"/>
        </w:rPr>
      </w:pPr>
      <w:r>
        <w:rPr>
          <w:rFonts w:ascii="Times New Roman" w:hAnsi="Times New Roman" w:cs="Times New Roman"/>
        </w:rPr>
        <w:t>5</w:t>
      </w:r>
      <w:r w:rsidR="00CB7171" w:rsidRPr="00733A3C">
        <w:rPr>
          <w:rFonts w:ascii="Times New Roman" w:hAnsi="Times New Roman" w:cs="Times New Roman"/>
        </w:rPr>
        <w:t xml:space="preserve">.2. </w:t>
      </w:r>
      <w:r w:rsidRPr="008B45F6">
        <w:rPr>
          <w:rFonts w:ascii="Times New Roman" w:hAnsi="Times New Roman" w:cs="Times New Roman"/>
        </w:rPr>
        <w:t>Страховщик при получении уведомления о событии, имеющем признаки страхового случая, обязан:</w:t>
      </w:r>
    </w:p>
    <w:p w:rsidR="00CB7171" w:rsidRPr="00733A3C" w:rsidRDefault="004C6D94" w:rsidP="004C6D94">
      <w:pPr>
        <w:jc w:val="both"/>
        <w:rPr>
          <w:rFonts w:ascii="Times New Roman" w:hAnsi="Times New Roman" w:cs="Times New Roman"/>
        </w:rPr>
      </w:pPr>
      <w:r>
        <w:rPr>
          <w:rFonts w:ascii="Times New Roman" w:hAnsi="Times New Roman" w:cs="Times New Roman"/>
        </w:rPr>
        <w:t>5</w:t>
      </w:r>
      <w:r w:rsidR="00CB7171" w:rsidRPr="00733A3C">
        <w:rPr>
          <w:rFonts w:ascii="Times New Roman" w:hAnsi="Times New Roman" w:cs="Times New Roman"/>
        </w:rPr>
        <w:t>.2.1. ________________________________________________________________________</w:t>
      </w:r>
    </w:p>
    <w:p w:rsidR="00CB7171" w:rsidRPr="00733A3C" w:rsidRDefault="004C6D94" w:rsidP="004C6D94">
      <w:pPr>
        <w:jc w:val="both"/>
        <w:rPr>
          <w:rFonts w:ascii="Times New Roman" w:hAnsi="Times New Roman" w:cs="Times New Roman"/>
        </w:rPr>
      </w:pPr>
      <w:r>
        <w:rPr>
          <w:rFonts w:ascii="Times New Roman" w:hAnsi="Times New Roman" w:cs="Times New Roman"/>
        </w:rPr>
        <w:t>5</w:t>
      </w:r>
      <w:r w:rsidR="00CB7171" w:rsidRPr="00733A3C">
        <w:rPr>
          <w:rFonts w:ascii="Times New Roman" w:hAnsi="Times New Roman" w:cs="Times New Roman"/>
        </w:rPr>
        <w:t>.2.2. _________________________________________________________________________</w:t>
      </w:r>
    </w:p>
    <w:p w:rsidR="00CB7171" w:rsidRPr="00733A3C" w:rsidRDefault="00CB7171" w:rsidP="00CB7171">
      <w:pPr>
        <w:ind w:firstLine="709"/>
        <w:jc w:val="both"/>
        <w:rPr>
          <w:rFonts w:ascii="Times New Roman" w:hAnsi="Times New Roman" w:cs="Times New Roman"/>
        </w:rPr>
      </w:pPr>
      <w:r w:rsidRPr="00733A3C">
        <w:rPr>
          <w:rFonts w:ascii="Times New Roman" w:hAnsi="Times New Roman" w:cs="Times New Roman"/>
        </w:rPr>
        <w:t xml:space="preserve"> </w:t>
      </w:r>
    </w:p>
    <w:p w:rsidR="00CB7171" w:rsidRDefault="004C6D94" w:rsidP="00CB7171">
      <w:pPr>
        <w:ind w:firstLine="709"/>
        <w:jc w:val="center"/>
        <w:rPr>
          <w:rFonts w:ascii="Times New Roman" w:hAnsi="Times New Roman" w:cs="Times New Roman"/>
          <w:b/>
        </w:rPr>
      </w:pPr>
      <w:r>
        <w:rPr>
          <w:rFonts w:ascii="Times New Roman" w:hAnsi="Times New Roman" w:cs="Times New Roman"/>
          <w:b/>
        </w:rPr>
        <w:t>6</w:t>
      </w:r>
      <w:r w:rsidR="00CB7171" w:rsidRPr="00733A3C">
        <w:rPr>
          <w:rFonts w:ascii="Times New Roman" w:hAnsi="Times New Roman" w:cs="Times New Roman"/>
          <w:b/>
        </w:rPr>
        <w:t xml:space="preserve">. Страховая выплата </w:t>
      </w:r>
    </w:p>
    <w:p w:rsidR="004C6D94" w:rsidRPr="008B45F6" w:rsidRDefault="003F31B9" w:rsidP="004C6D94">
      <w:pPr>
        <w:jc w:val="both"/>
        <w:rPr>
          <w:rFonts w:ascii="Times New Roman" w:hAnsi="Times New Roman" w:cs="Times New Roman"/>
        </w:rPr>
      </w:pPr>
      <w:r>
        <w:rPr>
          <w:rFonts w:ascii="Times New Roman" w:hAnsi="Times New Roman" w:cs="Times New Roman"/>
        </w:rPr>
        <w:t>6</w:t>
      </w:r>
      <w:r w:rsidR="004C6D94" w:rsidRPr="008B45F6">
        <w:rPr>
          <w:rFonts w:ascii="Times New Roman" w:hAnsi="Times New Roman" w:cs="Times New Roman"/>
        </w:rPr>
        <w:t>.1.</w:t>
      </w:r>
      <w:r w:rsidR="004C6D94" w:rsidRPr="008B45F6">
        <w:rPr>
          <w:rFonts w:ascii="Times New Roman" w:hAnsi="Times New Roman" w:cs="Times New Roman"/>
        </w:rPr>
        <w:tab/>
        <w:t>При обращении за страховой выплатой Страховщику должны быть предоставлены следующие документы (в зависимости от конкретного страхового случая перечень документов может быть сокращён Страховщиком):</w:t>
      </w:r>
    </w:p>
    <w:p w:rsidR="004C6D94" w:rsidRPr="008B45F6" w:rsidRDefault="003F31B9" w:rsidP="004C6D94">
      <w:pPr>
        <w:jc w:val="both"/>
        <w:rPr>
          <w:rFonts w:ascii="Times New Roman" w:hAnsi="Times New Roman" w:cs="Times New Roman"/>
        </w:rPr>
      </w:pPr>
      <w:r>
        <w:rPr>
          <w:rFonts w:ascii="Times New Roman" w:hAnsi="Times New Roman" w:cs="Times New Roman"/>
        </w:rPr>
        <w:t>6</w:t>
      </w:r>
      <w:r w:rsidR="004C6D94" w:rsidRPr="008B45F6">
        <w:rPr>
          <w:rFonts w:ascii="Times New Roman" w:hAnsi="Times New Roman" w:cs="Times New Roman"/>
        </w:rPr>
        <w:t>.1.1.</w:t>
      </w:r>
      <w:r w:rsidR="004C6D94" w:rsidRPr="008B45F6">
        <w:rPr>
          <w:rFonts w:ascii="Times New Roman" w:hAnsi="Times New Roman" w:cs="Times New Roman"/>
        </w:rPr>
        <w:tab/>
        <w:t>договор страхования (страховой полис);</w:t>
      </w:r>
    </w:p>
    <w:p w:rsidR="004C6D94" w:rsidRPr="008B45F6" w:rsidRDefault="003F31B9" w:rsidP="004C6D94">
      <w:pPr>
        <w:jc w:val="both"/>
        <w:rPr>
          <w:rFonts w:ascii="Times New Roman" w:hAnsi="Times New Roman" w:cs="Times New Roman"/>
        </w:rPr>
      </w:pPr>
      <w:r>
        <w:rPr>
          <w:rFonts w:ascii="Times New Roman" w:hAnsi="Times New Roman" w:cs="Times New Roman"/>
        </w:rPr>
        <w:t>6</w:t>
      </w:r>
      <w:r w:rsidR="004C6D94" w:rsidRPr="008B45F6">
        <w:rPr>
          <w:rFonts w:ascii="Times New Roman" w:hAnsi="Times New Roman" w:cs="Times New Roman"/>
        </w:rPr>
        <w:t>.1.2.</w:t>
      </w:r>
      <w:r w:rsidR="004C6D94" w:rsidRPr="008B45F6">
        <w:rPr>
          <w:rFonts w:ascii="Times New Roman" w:hAnsi="Times New Roman" w:cs="Times New Roman"/>
        </w:rPr>
        <w:tab/>
        <w:t>письменное заявление;</w:t>
      </w:r>
    </w:p>
    <w:p w:rsidR="004C6D94" w:rsidRPr="008B45F6" w:rsidRDefault="003F31B9" w:rsidP="004C6D94">
      <w:pPr>
        <w:jc w:val="both"/>
        <w:rPr>
          <w:rFonts w:ascii="Times New Roman" w:hAnsi="Times New Roman" w:cs="Times New Roman"/>
        </w:rPr>
      </w:pPr>
      <w:r>
        <w:rPr>
          <w:rFonts w:ascii="Times New Roman" w:hAnsi="Times New Roman" w:cs="Times New Roman"/>
        </w:rPr>
        <w:t>6</w:t>
      </w:r>
      <w:r w:rsidR="004C6D94" w:rsidRPr="008B45F6">
        <w:rPr>
          <w:rFonts w:ascii="Times New Roman" w:hAnsi="Times New Roman" w:cs="Times New Roman"/>
        </w:rPr>
        <w:t>.1.</w:t>
      </w:r>
      <w:r w:rsidR="00331C2C">
        <w:rPr>
          <w:rFonts w:ascii="Times New Roman" w:hAnsi="Times New Roman" w:cs="Times New Roman"/>
        </w:rPr>
        <w:t xml:space="preserve">2.1. </w:t>
      </w:r>
      <w:r w:rsidR="004C6D94" w:rsidRPr="008B45F6">
        <w:rPr>
          <w:rFonts w:ascii="Times New Roman" w:hAnsi="Times New Roman" w:cs="Times New Roman"/>
        </w:rPr>
        <w:t>документы, подтверждающие полномочия Застрахованного лица (приказ о назначении на должность, доверенность и т.п.).</w:t>
      </w:r>
    </w:p>
    <w:p w:rsidR="004C6D94" w:rsidRPr="008B45F6" w:rsidRDefault="004C6D94" w:rsidP="004C6D94">
      <w:pPr>
        <w:jc w:val="both"/>
        <w:rPr>
          <w:rFonts w:ascii="Times New Roman" w:hAnsi="Times New Roman" w:cs="Times New Roman"/>
        </w:rPr>
      </w:pPr>
      <w:r w:rsidRPr="008B45F6">
        <w:rPr>
          <w:rFonts w:ascii="Times New Roman" w:hAnsi="Times New Roman" w:cs="Times New Roman"/>
        </w:rPr>
        <w:t>Если с заявлением на страховую выплату (или за страховой выплатой) обращается представитель Застрахованного или Третьего лица, то у него должна быть надлежащим образом оформленная доверенность, подтверждающая полномочия на подписание заявления (или на получение страховой выплаты);</w:t>
      </w:r>
    </w:p>
    <w:p w:rsidR="004C6D94" w:rsidRPr="008B45F6" w:rsidRDefault="003F31B9" w:rsidP="004C6D94">
      <w:pPr>
        <w:jc w:val="both"/>
        <w:rPr>
          <w:rFonts w:ascii="Times New Roman" w:hAnsi="Times New Roman" w:cs="Times New Roman"/>
        </w:rPr>
      </w:pPr>
      <w:r>
        <w:rPr>
          <w:rFonts w:ascii="Times New Roman" w:hAnsi="Times New Roman" w:cs="Times New Roman"/>
        </w:rPr>
        <w:t>6</w:t>
      </w:r>
      <w:r w:rsidR="004C6D94" w:rsidRPr="008B45F6">
        <w:rPr>
          <w:rFonts w:ascii="Times New Roman" w:hAnsi="Times New Roman" w:cs="Times New Roman"/>
        </w:rPr>
        <w:t>.1.</w:t>
      </w:r>
      <w:r w:rsidR="00331C2C">
        <w:rPr>
          <w:rFonts w:ascii="Times New Roman" w:hAnsi="Times New Roman" w:cs="Times New Roman"/>
        </w:rPr>
        <w:t xml:space="preserve">2.2. </w:t>
      </w:r>
      <w:r w:rsidR="004C6D94" w:rsidRPr="008B45F6">
        <w:rPr>
          <w:rFonts w:ascii="Times New Roman" w:hAnsi="Times New Roman" w:cs="Times New Roman"/>
        </w:rPr>
        <w:t>согласие на обработку персональных данных (в случаях, если согласно законодательству Российской Федерации Страховщик не вправе осуществлять обработку персональных данных без такого согласия);</w:t>
      </w:r>
    </w:p>
    <w:p w:rsidR="004C6D94" w:rsidRPr="008B45F6" w:rsidRDefault="003F31B9" w:rsidP="004C6D94">
      <w:pPr>
        <w:jc w:val="both"/>
        <w:rPr>
          <w:rFonts w:ascii="Times New Roman" w:hAnsi="Times New Roman" w:cs="Times New Roman"/>
        </w:rPr>
      </w:pPr>
      <w:r>
        <w:rPr>
          <w:rFonts w:ascii="Times New Roman" w:hAnsi="Times New Roman" w:cs="Times New Roman"/>
        </w:rPr>
        <w:t>6</w:t>
      </w:r>
      <w:r w:rsidR="004C6D94" w:rsidRPr="008B45F6">
        <w:rPr>
          <w:rFonts w:ascii="Times New Roman" w:hAnsi="Times New Roman" w:cs="Times New Roman"/>
        </w:rPr>
        <w:t>.1.3.</w:t>
      </w:r>
      <w:r w:rsidR="004C6D94" w:rsidRPr="008B45F6">
        <w:rPr>
          <w:rFonts w:ascii="Times New Roman" w:hAnsi="Times New Roman" w:cs="Times New Roman"/>
        </w:rPr>
        <w:tab/>
        <w:t>копия предъявленного Страхователю (Застрахованному) Требования (иска) о возмещении Убытков, соответствующего решения суда, если спор рассматривался в судебном порядке;</w:t>
      </w:r>
    </w:p>
    <w:p w:rsidR="004C6D94" w:rsidRDefault="003F31B9" w:rsidP="004C6D94">
      <w:pPr>
        <w:jc w:val="both"/>
        <w:rPr>
          <w:rFonts w:ascii="Times New Roman" w:hAnsi="Times New Roman" w:cs="Times New Roman"/>
        </w:rPr>
      </w:pPr>
      <w:r>
        <w:rPr>
          <w:rFonts w:ascii="Times New Roman" w:hAnsi="Times New Roman" w:cs="Times New Roman"/>
        </w:rPr>
        <w:t>6</w:t>
      </w:r>
      <w:r w:rsidR="004C6D94" w:rsidRPr="008B45F6">
        <w:rPr>
          <w:rFonts w:ascii="Times New Roman" w:hAnsi="Times New Roman" w:cs="Times New Roman"/>
        </w:rPr>
        <w:t>.1.4.</w:t>
      </w:r>
      <w:r w:rsidR="004C6D94" w:rsidRPr="008B45F6">
        <w:rPr>
          <w:rFonts w:ascii="Times New Roman" w:hAnsi="Times New Roman" w:cs="Times New Roman"/>
        </w:rPr>
        <w:tab/>
        <w:t>имеющиеся документы (или их заверенные копии), подтверждающие факт причинения и размер Убытков, составленные Страхователем (Застрахованным) по факту произошедшего события;</w:t>
      </w:r>
    </w:p>
    <w:p w:rsidR="004C6D94" w:rsidRPr="008B45F6" w:rsidRDefault="003F31B9" w:rsidP="004C6D94">
      <w:pPr>
        <w:jc w:val="both"/>
        <w:rPr>
          <w:rFonts w:ascii="Times New Roman" w:hAnsi="Times New Roman" w:cs="Times New Roman"/>
        </w:rPr>
      </w:pPr>
      <w:r>
        <w:rPr>
          <w:rFonts w:ascii="Times New Roman" w:hAnsi="Times New Roman" w:cs="Times New Roman"/>
        </w:rPr>
        <w:t>6</w:t>
      </w:r>
      <w:r w:rsidR="004C6D94" w:rsidRPr="008B45F6">
        <w:rPr>
          <w:rFonts w:ascii="Times New Roman" w:hAnsi="Times New Roman" w:cs="Times New Roman"/>
        </w:rPr>
        <w:t>.1.5.</w:t>
      </w:r>
      <w:r w:rsidR="004C6D94" w:rsidRPr="008B45F6">
        <w:rPr>
          <w:rFonts w:ascii="Times New Roman" w:hAnsi="Times New Roman" w:cs="Times New Roman"/>
        </w:rPr>
        <w:tab/>
        <w:t>документы (или их заверенные копии), выданные экспертными организациями, компетентными органами и иными организациями, позволяющие судить о причинах, обстоятельствах причинения и размере Убытков, в том числе документы, подтверждающие причинно-следственную связь между управленческой деятельностью Застрахованного лица и причинением Убытков Третьим лицам, а также размер Убытков, подлежащих возмещению Страхователем (Застрахованным);</w:t>
      </w:r>
    </w:p>
    <w:p w:rsidR="004C6D94" w:rsidRPr="008B45F6" w:rsidRDefault="003F31B9" w:rsidP="004C6D94">
      <w:pPr>
        <w:jc w:val="both"/>
        <w:rPr>
          <w:rFonts w:ascii="Times New Roman" w:hAnsi="Times New Roman" w:cs="Times New Roman"/>
        </w:rPr>
      </w:pPr>
      <w:r>
        <w:rPr>
          <w:rFonts w:ascii="Times New Roman" w:hAnsi="Times New Roman" w:cs="Times New Roman"/>
        </w:rPr>
        <w:t>6</w:t>
      </w:r>
      <w:r w:rsidR="004C6D94" w:rsidRPr="008B45F6">
        <w:rPr>
          <w:rFonts w:ascii="Times New Roman" w:hAnsi="Times New Roman" w:cs="Times New Roman"/>
        </w:rPr>
        <w:t>.1.6.</w:t>
      </w:r>
      <w:r w:rsidR="004C6D94" w:rsidRPr="008B45F6">
        <w:rPr>
          <w:rFonts w:ascii="Times New Roman" w:hAnsi="Times New Roman" w:cs="Times New Roman"/>
        </w:rPr>
        <w:tab/>
        <w:t xml:space="preserve">постановление о возбуждении или копию постановления об отказе в возбуждении уголовного дела - во всех случаях, когда в расследовании обстоятельств, повлекших </w:t>
      </w:r>
      <w:r w:rsidR="004C6D94" w:rsidRPr="008B45F6">
        <w:rPr>
          <w:rFonts w:ascii="Times New Roman" w:hAnsi="Times New Roman" w:cs="Times New Roman"/>
        </w:rPr>
        <w:lastRenderedPageBreak/>
        <w:t>возникновение Убытков, принимали участие правоохранительные органы;</w:t>
      </w:r>
    </w:p>
    <w:p w:rsidR="004C6D94" w:rsidRPr="008B45F6" w:rsidRDefault="003F31B9" w:rsidP="004C6D94">
      <w:pPr>
        <w:jc w:val="both"/>
        <w:rPr>
          <w:rFonts w:ascii="Times New Roman" w:hAnsi="Times New Roman" w:cs="Times New Roman"/>
        </w:rPr>
      </w:pPr>
      <w:proofErr w:type="gramStart"/>
      <w:r>
        <w:rPr>
          <w:rFonts w:ascii="Times New Roman" w:hAnsi="Times New Roman" w:cs="Times New Roman"/>
        </w:rPr>
        <w:t>6</w:t>
      </w:r>
      <w:r w:rsidR="004C6D94" w:rsidRPr="008B45F6">
        <w:rPr>
          <w:rFonts w:ascii="Times New Roman" w:hAnsi="Times New Roman" w:cs="Times New Roman"/>
        </w:rPr>
        <w:t>.1.7.</w:t>
      </w:r>
      <w:r w:rsidR="004C6D94" w:rsidRPr="008B45F6">
        <w:rPr>
          <w:rFonts w:ascii="Times New Roman" w:hAnsi="Times New Roman" w:cs="Times New Roman"/>
        </w:rPr>
        <w:tab/>
        <w:t>документы, подтверждающие размер Убытков Застрахованного, понесенных Застрахованным или которые он неизбежно должен будет понести в связи с предъявлением или предшествующие предъявлению Требования (иска):</w:t>
      </w:r>
      <w:proofErr w:type="gramEnd"/>
    </w:p>
    <w:p w:rsidR="004C6D94" w:rsidRPr="008B45F6" w:rsidRDefault="004C6D94" w:rsidP="004C6D94">
      <w:pPr>
        <w:jc w:val="both"/>
        <w:rPr>
          <w:rFonts w:ascii="Times New Roman" w:hAnsi="Times New Roman" w:cs="Times New Roman"/>
        </w:rPr>
      </w:pPr>
      <w:r w:rsidRPr="008B45F6">
        <w:rPr>
          <w:rFonts w:ascii="Times New Roman" w:hAnsi="Times New Roman" w:cs="Times New Roman"/>
        </w:rPr>
        <w:t>-</w:t>
      </w:r>
      <w:r w:rsidRPr="008B45F6">
        <w:rPr>
          <w:rFonts w:ascii="Times New Roman" w:hAnsi="Times New Roman" w:cs="Times New Roman"/>
        </w:rPr>
        <w:tab/>
        <w:t xml:space="preserve">договоры, постановления, акты проверок, решения суда и аналогичные документы, являющиеся основанием для возникновения </w:t>
      </w:r>
      <w:proofErr w:type="gramStart"/>
      <w:r w:rsidRPr="008B45F6">
        <w:rPr>
          <w:rFonts w:ascii="Times New Roman" w:hAnsi="Times New Roman" w:cs="Times New Roman"/>
        </w:rPr>
        <w:t>Убытков</w:t>
      </w:r>
      <w:proofErr w:type="gramEnd"/>
      <w:r w:rsidRPr="008B45F6">
        <w:rPr>
          <w:rFonts w:ascii="Times New Roman" w:hAnsi="Times New Roman" w:cs="Times New Roman"/>
        </w:rPr>
        <w:t xml:space="preserve"> Застрахованного и подтверждающие размер таких Убытков Застрахованного,</w:t>
      </w:r>
    </w:p>
    <w:p w:rsidR="004C6D94" w:rsidRPr="008B45F6" w:rsidRDefault="004C6D94" w:rsidP="004C6D94">
      <w:pPr>
        <w:jc w:val="both"/>
        <w:rPr>
          <w:rFonts w:ascii="Times New Roman" w:hAnsi="Times New Roman" w:cs="Times New Roman"/>
        </w:rPr>
      </w:pPr>
      <w:r w:rsidRPr="008B45F6">
        <w:rPr>
          <w:rFonts w:ascii="Times New Roman" w:hAnsi="Times New Roman" w:cs="Times New Roman"/>
        </w:rPr>
        <w:t>-</w:t>
      </w:r>
      <w:r w:rsidRPr="008B45F6">
        <w:rPr>
          <w:rFonts w:ascii="Times New Roman" w:hAnsi="Times New Roman" w:cs="Times New Roman"/>
        </w:rPr>
        <w:tab/>
        <w:t xml:space="preserve">платежные документы - в случае, если </w:t>
      </w:r>
      <w:proofErr w:type="gramStart"/>
      <w:r w:rsidRPr="008B45F6">
        <w:rPr>
          <w:rFonts w:ascii="Times New Roman" w:hAnsi="Times New Roman" w:cs="Times New Roman"/>
        </w:rPr>
        <w:t>Застрахованный</w:t>
      </w:r>
      <w:proofErr w:type="gramEnd"/>
      <w:r w:rsidRPr="008B45F6">
        <w:rPr>
          <w:rFonts w:ascii="Times New Roman" w:hAnsi="Times New Roman" w:cs="Times New Roman"/>
        </w:rPr>
        <w:t xml:space="preserve"> произвел оплату данных расходов самостоятельно,</w:t>
      </w:r>
    </w:p>
    <w:p w:rsidR="004C6D94" w:rsidRPr="008B45F6" w:rsidRDefault="004C6D94" w:rsidP="004C6D94">
      <w:pPr>
        <w:jc w:val="both"/>
        <w:rPr>
          <w:rFonts w:ascii="Times New Roman" w:hAnsi="Times New Roman" w:cs="Times New Roman"/>
        </w:rPr>
      </w:pPr>
      <w:r w:rsidRPr="008B45F6">
        <w:rPr>
          <w:rFonts w:ascii="Times New Roman" w:hAnsi="Times New Roman" w:cs="Times New Roman"/>
        </w:rPr>
        <w:t>-</w:t>
      </w:r>
      <w:r w:rsidRPr="008B45F6">
        <w:rPr>
          <w:rFonts w:ascii="Times New Roman" w:hAnsi="Times New Roman" w:cs="Times New Roman"/>
        </w:rPr>
        <w:tab/>
        <w:t xml:space="preserve">поручение Страховщику произвести оплату данных расходов - в случае, если </w:t>
      </w:r>
      <w:proofErr w:type="gramStart"/>
      <w:r w:rsidRPr="008B45F6">
        <w:rPr>
          <w:rFonts w:ascii="Times New Roman" w:hAnsi="Times New Roman" w:cs="Times New Roman"/>
        </w:rPr>
        <w:t>Застрахованный</w:t>
      </w:r>
      <w:proofErr w:type="gramEnd"/>
      <w:r w:rsidRPr="008B45F6">
        <w:rPr>
          <w:rFonts w:ascii="Times New Roman" w:hAnsi="Times New Roman" w:cs="Times New Roman"/>
        </w:rPr>
        <w:t xml:space="preserve"> не произвел оплату данных расходов самостоятельно;</w:t>
      </w:r>
    </w:p>
    <w:p w:rsidR="004C6D94" w:rsidRPr="008B45F6" w:rsidRDefault="003F31B9" w:rsidP="004C6D94">
      <w:pPr>
        <w:jc w:val="both"/>
        <w:rPr>
          <w:rFonts w:ascii="Times New Roman" w:hAnsi="Times New Roman" w:cs="Times New Roman"/>
        </w:rPr>
      </w:pPr>
      <w:r>
        <w:rPr>
          <w:rFonts w:ascii="Times New Roman" w:hAnsi="Times New Roman" w:cs="Times New Roman"/>
        </w:rPr>
        <w:t>6</w:t>
      </w:r>
      <w:r w:rsidR="004C6D94" w:rsidRPr="008B45F6">
        <w:rPr>
          <w:rFonts w:ascii="Times New Roman" w:hAnsi="Times New Roman" w:cs="Times New Roman"/>
        </w:rPr>
        <w:t>.1.8.</w:t>
      </w:r>
      <w:r w:rsidR="004C6D94" w:rsidRPr="008B45F6">
        <w:rPr>
          <w:rFonts w:ascii="Times New Roman" w:hAnsi="Times New Roman" w:cs="Times New Roman"/>
        </w:rPr>
        <w:tab/>
        <w:t xml:space="preserve">документы, подтверждающие расходы согласно </w:t>
      </w:r>
      <w:r w:rsidR="004C6D94">
        <w:rPr>
          <w:rFonts w:ascii="Times New Roman" w:hAnsi="Times New Roman" w:cs="Times New Roman"/>
        </w:rPr>
        <w:t>п</w:t>
      </w:r>
      <w:r w:rsidR="004C6D94" w:rsidRPr="008B45F6">
        <w:rPr>
          <w:rFonts w:ascii="Times New Roman" w:hAnsi="Times New Roman" w:cs="Times New Roman"/>
        </w:rPr>
        <w:t>. 3.6 настоящих Правил.</w:t>
      </w:r>
    </w:p>
    <w:p w:rsidR="004C6D94" w:rsidRPr="008B45F6" w:rsidRDefault="003F31B9" w:rsidP="004C6D94">
      <w:pPr>
        <w:jc w:val="both"/>
        <w:rPr>
          <w:rFonts w:ascii="Times New Roman" w:hAnsi="Times New Roman" w:cs="Times New Roman"/>
        </w:rPr>
      </w:pPr>
      <w:r>
        <w:rPr>
          <w:rFonts w:ascii="Times New Roman" w:hAnsi="Times New Roman" w:cs="Times New Roman"/>
        </w:rPr>
        <w:t>6</w:t>
      </w:r>
      <w:r w:rsidR="004C6D94" w:rsidRPr="008B45F6">
        <w:rPr>
          <w:rFonts w:ascii="Times New Roman" w:hAnsi="Times New Roman" w:cs="Times New Roman"/>
        </w:rPr>
        <w:t>.1.9.</w:t>
      </w:r>
      <w:r w:rsidR="004C6D94" w:rsidRPr="008B45F6">
        <w:rPr>
          <w:rFonts w:ascii="Times New Roman" w:hAnsi="Times New Roman" w:cs="Times New Roman"/>
        </w:rPr>
        <w:tab/>
        <w:t>в случае, если соответствующие компетентные органы отказали Страхователю (Застрахованному) в выдаче каких-либо документов, запрошенных Страховщиком - копии соответствующего запроса и письменного ответа на него, если таковой получен;</w:t>
      </w:r>
    </w:p>
    <w:p w:rsidR="004C6D94" w:rsidRPr="008B45F6" w:rsidRDefault="003F31B9" w:rsidP="004C6D94">
      <w:pPr>
        <w:jc w:val="both"/>
        <w:rPr>
          <w:rFonts w:ascii="Times New Roman" w:hAnsi="Times New Roman" w:cs="Times New Roman"/>
        </w:rPr>
      </w:pPr>
      <w:r>
        <w:rPr>
          <w:rFonts w:ascii="Times New Roman" w:hAnsi="Times New Roman" w:cs="Times New Roman"/>
        </w:rPr>
        <w:t>6</w:t>
      </w:r>
      <w:r w:rsidR="004C6D94" w:rsidRPr="008B45F6">
        <w:rPr>
          <w:rFonts w:ascii="Times New Roman" w:hAnsi="Times New Roman" w:cs="Times New Roman"/>
        </w:rPr>
        <w:t>.1.10.</w:t>
      </w:r>
      <w:r w:rsidR="004C6D94" w:rsidRPr="008B45F6">
        <w:rPr>
          <w:rFonts w:ascii="Times New Roman" w:hAnsi="Times New Roman" w:cs="Times New Roman"/>
        </w:rPr>
        <w:tab/>
        <w:t>в случае возбуждения уголовного дела или судебного разбирательства (процесса) по факту причинения Убытков, подозреваемым или обвиняемым по которому является Застрахованное лицо, - решение соответствующего компетентного органа, устанавливающее наличие или отсутствие умысла Застрахованного лица в произошедшем событии;</w:t>
      </w:r>
    </w:p>
    <w:p w:rsidR="004C6D94" w:rsidRPr="008B45F6" w:rsidRDefault="003F31B9" w:rsidP="004C6D94">
      <w:pPr>
        <w:jc w:val="both"/>
        <w:rPr>
          <w:rFonts w:ascii="Times New Roman" w:hAnsi="Times New Roman" w:cs="Times New Roman"/>
        </w:rPr>
      </w:pPr>
      <w:r>
        <w:rPr>
          <w:rFonts w:ascii="Times New Roman" w:hAnsi="Times New Roman" w:cs="Times New Roman"/>
        </w:rPr>
        <w:t>6</w:t>
      </w:r>
      <w:r w:rsidR="004C6D94" w:rsidRPr="008B45F6">
        <w:rPr>
          <w:rFonts w:ascii="Times New Roman" w:hAnsi="Times New Roman" w:cs="Times New Roman"/>
        </w:rPr>
        <w:t>.1.11.</w:t>
      </w:r>
      <w:r w:rsidR="004C6D94" w:rsidRPr="008B45F6">
        <w:rPr>
          <w:rFonts w:ascii="Times New Roman" w:hAnsi="Times New Roman" w:cs="Times New Roman"/>
        </w:rPr>
        <w:tab/>
        <w:t xml:space="preserve">в случае, если предоставленные в соответствии с </w:t>
      </w:r>
      <w:proofErr w:type="spellStart"/>
      <w:r w:rsidR="004C6D94" w:rsidRPr="008B45F6">
        <w:rPr>
          <w:rFonts w:ascii="Times New Roman" w:hAnsi="Times New Roman" w:cs="Times New Roman"/>
        </w:rPr>
        <w:t>п.п</w:t>
      </w:r>
      <w:proofErr w:type="spellEnd"/>
      <w:r w:rsidR="004C6D94" w:rsidRPr="008B45F6">
        <w:rPr>
          <w:rFonts w:ascii="Times New Roman" w:hAnsi="Times New Roman" w:cs="Times New Roman"/>
        </w:rPr>
        <w:t xml:space="preserve">. </w:t>
      </w:r>
      <w:r w:rsidR="001F14F1">
        <w:rPr>
          <w:rFonts w:ascii="Times New Roman" w:hAnsi="Times New Roman" w:cs="Times New Roman"/>
        </w:rPr>
        <w:t>6</w:t>
      </w:r>
      <w:r w:rsidR="004C6D94" w:rsidRPr="008B45F6">
        <w:rPr>
          <w:rFonts w:ascii="Times New Roman" w:hAnsi="Times New Roman" w:cs="Times New Roman"/>
        </w:rPr>
        <w:t xml:space="preserve">.1.1 - </w:t>
      </w:r>
      <w:r w:rsidR="001F14F1">
        <w:rPr>
          <w:rFonts w:ascii="Times New Roman" w:hAnsi="Times New Roman" w:cs="Times New Roman"/>
        </w:rPr>
        <w:t>6</w:t>
      </w:r>
      <w:r w:rsidR="004C6D94" w:rsidRPr="008B45F6">
        <w:rPr>
          <w:rFonts w:ascii="Times New Roman" w:hAnsi="Times New Roman" w:cs="Times New Roman"/>
        </w:rPr>
        <w:t xml:space="preserve">.1.10 настоящих Правил документы дают основания полагать, что событие наступило по причинам и/или при обстоятельствах, от которых ответственность Страхователя (Застрахованного) не </w:t>
      </w:r>
      <w:proofErr w:type="gramStart"/>
      <w:r w:rsidR="004C6D94" w:rsidRPr="008B45F6">
        <w:rPr>
          <w:rFonts w:ascii="Times New Roman" w:hAnsi="Times New Roman" w:cs="Times New Roman"/>
        </w:rPr>
        <w:t>была</w:t>
      </w:r>
      <w:proofErr w:type="gramEnd"/>
      <w:r w:rsidR="004C6D94" w:rsidRPr="008B45F6">
        <w:rPr>
          <w:rFonts w:ascii="Times New Roman" w:hAnsi="Times New Roman" w:cs="Times New Roman"/>
        </w:rPr>
        <w:t xml:space="preserve"> застрахована согласно договору страхования, и/или не содержат информацию, позволяющую однозначно определить, относится или нет произошедшее событие к страховому случаю согласно договору страхования, - дополнительные документы, запрошенные </w:t>
      </w:r>
      <w:proofErr w:type="gramStart"/>
      <w:r w:rsidR="004C6D94" w:rsidRPr="008B45F6">
        <w:rPr>
          <w:rFonts w:ascii="Times New Roman" w:hAnsi="Times New Roman" w:cs="Times New Roman"/>
        </w:rPr>
        <w:t>Страховщиком в письменной форме у Застрахованного или компетентных органов и организаций, экспертных организаций, иных организаций и органов, позволяющие сделать однозначный вывод о том, является ли произошедшее событие страховым случаем согласно договору страхования или нет;</w:t>
      </w:r>
      <w:proofErr w:type="gramEnd"/>
    </w:p>
    <w:p w:rsidR="004C6D94" w:rsidRPr="008B45F6" w:rsidRDefault="003F31B9" w:rsidP="004C6D94">
      <w:pPr>
        <w:jc w:val="both"/>
        <w:rPr>
          <w:rFonts w:ascii="Times New Roman" w:hAnsi="Times New Roman" w:cs="Times New Roman"/>
        </w:rPr>
      </w:pPr>
      <w:proofErr w:type="gramStart"/>
      <w:r>
        <w:rPr>
          <w:rFonts w:ascii="Times New Roman" w:hAnsi="Times New Roman" w:cs="Times New Roman"/>
        </w:rPr>
        <w:t>6</w:t>
      </w:r>
      <w:r w:rsidR="004C6D94" w:rsidRPr="008B45F6">
        <w:rPr>
          <w:rFonts w:ascii="Times New Roman" w:hAnsi="Times New Roman" w:cs="Times New Roman"/>
        </w:rPr>
        <w:t>.1.12.</w:t>
      </w:r>
      <w:r w:rsidR="004C6D94" w:rsidRPr="008B45F6">
        <w:rPr>
          <w:rFonts w:ascii="Times New Roman" w:hAnsi="Times New Roman" w:cs="Times New Roman"/>
        </w:rPr>
        <w:tab/>
        <w:t>в случае, если Страховщику предоставлены ненадлежащим образом оформленные документы (в частности, незаверенные копии документов, документы, подписанные лицом, не имеющим на это полномочий, документы, содержащие не оформленные надлежащим образом исправления, и т.п.) - документы, оформленные надлежащим образом;</w:t>
      </w:r>
      <w:proofErr w:type="gramEnd"/>
    </w:p>
    <w:p w:rsidR="004C6D94" w:rsidRPr="008B45F6" w:rsidRDefault="003F31B9" w:rsidP="004C6D94">
      <w:pPr>
        <w:jc w:val="both"/>
        <w:rPr>
          <w:rFonts w:ascii="Times New Roman" w:hAnsi="Times New Roman" w:cs="Times New Roman"/>
        </w:rPr>
      </w:pPr>
      <w:r>
        <w:rPr>
          <w:rFonts w:ascii="Times New Roman" w:hAnsi="Times New Roman" w:cs="Times New Roman"/>
        </w:rPr>
        <w:t>6</w:t>
      </w:r>
      <w:r w:rsidR="004C6D94" w:rsidRPr="008B45F6">
        <w:rPr>
          <w:rFonts w:ascii="Times New Roman" w:hAnsi="Times New Roman" w:cs="Times New Roman"/>
        </w:rPr>
        <w:t>.1.13.</w:t>
      </w:r>
      <w:r w:rsidR="004C6D94" w:rsidRPr="008B45F6">
        <w:rPr>
          <w:rFonts w:ascii="Times New Roman" w:hAnsi="Times New Roman" w:cs="Times New Roman"/>
        </w:rPr>
        <w:tab/>
        <w:t>в случае, если у Страховщика имеются основания предполагать недостоверность представленных для получения страховой выплаты документов и/или содержащихся в них сведений - ответ компетентных органов или организаций на запрос Страховщика о подтверждении достоверности указанных документов (сведений);</w:t>
      </w:r>
    </w:p>
    <w:p w:rsidR="004C6D94" w:rsidRPr="008B45F6" w:rsidRDefault="003F31B9" w:rsidP="004C6D94">
      <w:pPr>
        <w:jc w:val="both"/>
        <w:rPr>
          <w:rFonts w:ascii="Times New Roman" w:hAnsi="Times New Roman" w:cs="Times New Roman"/>
        </w:rPr>
      </w:pPr>
      <w:r>
        <w:rPr>
          <w:rFonts w:ascii="Times New Roman" w:hAnsi="Times New Roman" w:cs="Times New Roman"/>
        </w:rPr>
        <w:t>6</w:t>
      </w:r>
      <w:r w:rsidR="004C6D94" w:rsidRPr="008B45F6">
        <w:rPr>
          <w:rFonts w:ascii="Times New Roman" w:hAnsi="Times New Roman" w:cs="Times New Roman"/>
        </w:rPr>
        <w:t>.1.14.</w:t>
      </w:r>
      <w:r w:rsidR="004C6D94" w:rsidRPr="008B45F6">
        <w:rPr>
          <w:rFonts w:ascii="Times New Roman" w:hAnsi="Times New Roman" w:cs="Times New Roman"/>
        </w:rPr>
        <w:tab/>
        <w:t>банковские реквизиты для осуществления страховой выплаты.</w:t>
      </w:r>
    </w:p>
    <w:p w:rsidR="004C6D94" w:rsidRPr="00733A3C" w:rsidRDefault="004C6D94" w:rsidP="004C6D94">
      <w:pPr>
        <w:rPr>
          <w:rFonts w:ascii="Times New Roman" w:hAnsi="Times New Roman" w:cs="Times New Roman"/>
          <w:b/>
        </w:rPr>
      </w:pPr>
    </w:p>
    <w:p w:rsidR="00CB7171" w:rsidRPr="00733A3C" w:rsidRDefault="00331C2C" w:rsidP="00CB7171">
      <w:pPr>
        <w:ind w:firstLine="709"/>
        <w:jc w:val="center"/>
        <w:rPr>
          <w:rFonts w:ascii="Times New Roman" w:hAnsi="Times New Roman" w:cs="Times New Roman"/>
          <w:b/>
        </w:rPr>
      </w:pPr>
      <w:r>
        <w:rPr>
          <w:rFonts w:ascii="Times New Roman" w:hAnsi="Times New Roman" w:cs="Times New Roman"/>
          <w:b/>
        </w:rPr>
        <w:t>7</w:t>
      </w:r>
      <w:r w:rsidR="00CB7171" w:rsidRPr="00733A3C">
        <w:rPr>
          <w:rFonts w:ascii="Times New Roman" w:hAnsi="Times New Roman" w:cs="Times New Roman"/>
          <w:b/>
        </w:rPr>
        <w:t>.  Разрешение споров</w:t>
      </w:r>
    </w:p>
    <w:p w:rsidR="00331C2C" w:rsidRPr="0029362B" w:rsidRDefault="00331C2C" w:rsidP="00331C2C">
      <w:pPr>
        <w:jc w:val="both"/>
        <w:rPr>
          <w:rFonts w:ascii="Times New Roman" w:hAnsi="Times New Roman" w:cs="Times New Roman"/>
        </w:rPr>
      </w:pPr>
      <w:r>
        <w:rPr>
          <w:rFonts w:ascii="Times New Roman" w:hAnsi="Times New Roman" w:cs="Times New Roman"/>
        </w:rPr>
        <w:t>7</w:t>
      </w:r>
      <w:r w:rsidRPr="0029362B">
        <w:rPr>
          <w:rFonts w:ascii="Times New Roman" w:hAnsi="Times New Roman" w:cs="Times New Roman"/>
        </w:rPr>
        <w:t>.1.</w:t>
      </w:r>
      <w:r w:rsidRPr="0029362B">
        <w:rPr>
          <w:rFonts w:ascii="Times New Roman" w:hAnsi="Times New Roman" w:cs="Times New Roman"/>
        </w:rPr>
        <w:tab/>
        <w:t>Разногласия, возникающие между Страхователем и Страховщиком по договору страхования, разрешаются путем переговоров.</w:t>
      </w:r>
    </w:p>
    <w:p w:rsidR="00331C2C" w:rsidRDefault="00331C2C" w:rsidP="00331C2C">
      <w:pPr>
        <w:jc w:val="both"/>
        <w:rPr>
          <w:rFonts w:ascii="Times New Roman" w:hAnsi="Times New Roman" w:cs="Times New Roman"/>
        </w:rPr>
      </w:pPr>
      <w:r>
        <w:rPr>
          <w:rFonts w:ascii="Times New Roman" w:hAnsi="Times New Roman" w:cs="Times New Roman"/>
        </w:rPr>
        <w:t>7</w:t>
      </w:r>
      <w:r w:rsidRPr="0029362B">
        <w:rPr>
          <w:rFonts w:ascii="Times New Roman" w:hAnsi="Times New Roman" w:cs="Times New Roman"/>
        </w:rPr>
        <w:t>.2.</w:t>
      </w:r>
      <w:r w:rsidRPr="0029362B">
        <w:rPr>
          <w:rFonts w:ascii="Times New Roman" w:hAnsi="Times New Roman" w:cs="Times New Roman"/>
        </w:rPr>
        <w:tab/>
        <w:t>При недостижении согласия спор разрешается в судебном порядке, предусмотренном действующим законодательством Российской Федерации</w:t>
      </w:r>
    </w:p>
    <w:p w:rsidR="00CB7171" w:rsidRPr="00733A3C" w:rsidRDefault="00CB7171" w:rsidP="00CB7171">
      <w:pPr>
        <w:ind w:firstLine="709"/>
        <w:jc w:val="both"/>
        <w:rPr>
          <w:rFonts w:ascii="Times New Roman" w:hAnsi="Times New Roman" w:cs="Times New Roman"/>
        </w:rPr>
      </w:pPr>
    </w:p>
    <w:p w:rsidR="00CB7171" w:rsidRPr="00733A3C" w:rsidRDefault="002C104B" w:rsidP="00CB7171">
      <w:pPr>
        <w:ind w:firstLine="720"/>
        <w:jc w:val="center"/>
        <w:rPr>
          <w:rFonts w:ascii="Times New Roman" w:hAnsi="Times New Roman" w:cs="Times New Roman"/>
          <w:b/>
        </w:rPr>
      </w:pPr>
      <w:r>
        <w:rPr>
          <w:rFonts w:ascii="Times New Roman" w:hAnsi="Times New Roman" w:cs="Times New Roman"/>
          <w:b/>
        </w:rPr>
        <w:t>8</w:t>
      </w:r>
      <w:r w:rsidR="00CB7171" w:rsidRPr="00733A3C">
        <w:rPr>
          <w:rFonts w:ascii="Times New Roman" w:hAnsi="Times New Roman" w:cs="Times New Roman"/>
          <w:b/>
        </w:rPr>
        <w:t>. Дополнительные условия</w:t>
      </w:r>
    </w:p>
    <w:p w:rsidR="002C104B" w:rsidRDefault="002C104B" w:rsidP="002C104B">
      <w:pPr>
        <w:jc w:val="both"/>
        <w:rPr>
          <w:rFonts w:ascii="Times New Roman" w:hAnsi="Times New Roman" w:cs="Times New Roman"/>
        </w:rPr>
      </w:pPr>
      <w:r>
        <w:rPr>
          <w:rFonts w:ascii="Times New Roman" w:hAnsi="Times New Roman" w:cs="Times New Roman"/>
        </w:rPr>
        <w:t xml:space="preserve">8.1. </w:t>
      </w:r>
      <w:r w:rsidRPr="00733A3C">
        <w:rPr>
          <w:rFonts w:ascii="Times New Roman" w:hAnsi="Times New Roman" w:cs="Times New Roman"/>
        </w:rPr>
        <w:t xml:space="preserve">Правила </w:t>
      </w:r>
      <w:r w:rsidRPr="0029362B">
        <w:rPr>
          <w:rFonts w:ascii="Times New Roman" w:hAnsi="Times New Roman" w:cs="Times New Roman"/>
        </w:rPr>
        <w:t xml:space="preserve">страхования ответственности </w:t>
      </w:r>
      <w:r>
        <w:rPr>
          <w:rFonts w:ascii="Times New Roman" w:hAnsi="Times New Roman" w:cs="Times New Roman"/>
        </w:rPr>
        <w:t>за действия органов управления юридических лиц</w:t>
      </w:r>
      <w:r w:rsidRPr="00733A3C">
        <w:rPr>
          <w:rFonts w:ascii="Times New Roman" w:hAnsi="Times New Roman" w:cs="Times New Roman"/>
        </w:rPr>
        <w:t xml:space="preserve"> </w:t>
      </w:r>
      <w:r>
        <w:rPr>
          <w:rFonts w:ascii="Times New Roman" w:hAnsi="Times New Roman" w:cs="Times New Roman"/>
        </w:rPr>
        <w:t>в</w:t>
      </w:r>
      <w:r w:rsidRPr="00733A3C">
        <w:rPr>
          <w:rFonts w:ascii="Times New Roman" w:hAnsi="Times New Roman" w:cs="Times New Roman"/>
        </w:rPr>
        <w:t>ручены.</w:t>
      </w:r>
    </w:p>
    <w:p w:rsidR="00CB7171" w:rsidRPr="00733A3C" w:rsidRDefault="002C104B" w:rsidP="002C104B">
      <w:pPr>
        <w:jc w:val="both"/>
        <w:rPr>
          <w:rFonts w:ascii="Times New Roman" w:hAnsi="Times New Roman" w:cs="Times New Roman"/>
        </w:rPr>
      </w:pPr>
      <w:r>
        <w:rPr>
          <w:rFonts w:ascii="Times New Roman" w:hAnsi="Times New Roman" w:cs="Times New Roman"/>
        </w:rPr>
        <w:t>8.2.</w:t>
      </w:r>
      <w:r w:rsidR="00CB7171" w:rsidRPr="00733A3C">
        <w:rPr>
          <w:rFonts w:ascii="Times New Roman" w:hAnsi="Times New Roman" w:cs="Times New Roman"/>
        </w:rPr>
        <w:t>________________________________________________________________________</w:t>
      </w:r>
    </w:p>
    <w:p w:rsidR="00CB7171" w:rsidRPr="00733A3C" w:rsidRDefault="002C104B" w:rsidP="00CB7171">
      <w:pPr>
        <w:ind w:firstLine="709"/>
        <w:jc w:val="both"/>
        <w:rPr>
          <w:rFonts w:ascii="Times New Roman" w:hAnsi="Times New Roman" w:cs="Times New Roman"/>
        </w:rPr>
      </w:pPr>
      <w:r>
        <w:rPr>
          <w:rFonts w:ascii="Times New Roman" w:hAnsi="Times New Roman" w:cs="Times New Roman"/>
          <w:lang w:val="tt-RU"/>
        </w:rPr>
        <w:t xml:space="preserve"> </w:t>
      </w:r>
    </w:p>
    <w:p w:rsidR="00CB7171" w:rsidRPr="002C104B" w:rsidRDefault="002C104B" w:rsidP="002C104B">
      <w:pPr>
        <w:rPr>
          <w:rFonts w:ascii="Times New Roman" w:hAnsi="Times New Roman" w:cs="Times New Roman"/>
        </w:rPr>
      </w:pPr>
      <w:r w:rsidRPr="002C104B">
        <w:rPr>
          <w:rFonts w:ascii="Times New Roman" w:hAnsi="Times New Roman" w:cs="Times New Roman"/>
        </w:rPr>
        <w:lastRenderedPageBreak/>
        <w:t>Приложения:</w:t>
      </w:r>
    </w:p>
    <w:p w:rsidR="002C104B" w:rsidRPr="002C104B" w:rsidRDefault="002C104B" w:rsidP="002C104B">
      <w:pPr>
        <w:rPr>
          <w:rFonts w:ascii="Times New Roman" w:hAnsi="Times New Roman" w:cs="Times New Roman"/>
        </w:rPr>
      </w:pPr>
      <w:r w:rsidRPr="002C104B">
        <w:rPr>
          <w:rFonts w:ascii="Times New Roman" w:hAnsi="Times New Roman" w:cs="Times New Roman"/>
        </w:rPr>
        <w:t>1.___________________________________________________________</w:t>
      </w:r>
    </w:p>
    <w:p w:rsidR="00CB7171" w:rsidRPr="002C104B" w:rsidRDefault="002C104B" w:rsidP="00CB7171">
      <w:pPr>
        <w:jc w:val="center"/>
        <w:rPr>
          <w:rFonts w:ascii="Times New Roman" w:hAnsi="Times New Roman" w:cs="Times New Roman"/>
          <w:b/>
        </w:rPr>
      </w:pPr>
      <w:r>
        <w:rPr>
          <w:rFonts w:ascii="Times New Roman" w:hAnsi="Times New Roman" w:cs="Times New Roman"/>
          <w:b/>
        </w:rPr>
        <w:t>9</w:t>
      </w:r>
      <w:r w:rsidR="00CB7171" w:rsidRPr="002C104B">
        <w:rPr>
          <w:rFonts w:ascii="Times New Roman" w:hAnsi="Times New Roman" w:cs="Times New Roman"/>
          <w:b/>
        </w:rPr>
        <w:t>. Реквизиты сторон</w:t>
      </w:r>
    </w:p>
    <w:p w:rsidR="00CB7171" w:rsidRPr="00733A3C" w:rsidRDefault="00CB7171" w:rsidP="00CB7171">
      <w:pPr>
        <w:rPr>
          <w:rFonts w:ascii="Times New Roman" w:hAnsi="Times New Roman" w:cs="Times New Roman"/>
          <w:b/>
        </w:rPr>
      </w:pPr>
    </w:p>
    <w:tbl>
      <w:tblPr>
        <w:tblW w:w="97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244"/>
        <w:gridCol w:w="4536"/>
      </w:tblGrid>
      <w:tr w:rsidR="00CB7171" w:rsidRPr="00733A3C" w:rsidTr="0064408A">
        <w:tc>
          <w:tcPr>
            <w:tcW w:w="5244" w:type="dxa"/>
            <w:tcBorders>
              <w:top w:val="nil"/>
              <w:left w:val="nil"/>
              <w:bottom w:val="nil"/>
              <w:right w:val="nil"/>
            </w:tcBorders>
          </w:tcPr>
          <w:p w:rsidR="00CB7171" w:rsidRPr="00733A3C" w:rsidRDefault="00CB7171" w:rsidP="0064408A">
            <w:pPr>
              <w:rPr>
                <w:rFonts w:ascii="Times New Roman" w:hAnsi="Times New Roman" w:cs="Times New Roman"/>
                <w:b/>
                <w:u w:val="single"/>
              </w:rPr>
            </w:pPr>
            <w:r w:rsidRPr="00733A3C">
              <w:rPr>
                <w:rFonts w:ascii="Times New Roman" w:hAnsi="Times New Roman" w:cs="Times New Roman"/>
                <w:b/>
                <w:u w:val="single"/>
              </w:rPr>
              <w:t>СТРАХОВАТЕЛЬ:</w:t>
            </w:r>
          </w:p>
          <w:p w:rsidR="00CB7171" w:rsidRPr="00733A3C" w:rsidRDefault="00CB7171" w:rsidP="0064408A">
            <w:pPr>
              <w:rPr>
                <w:rFonts w:ascii="Times New Roman" w:hAnsi="Times New Roman" w:cs="Times New Roman"/>
              </w:rPr>
            </w:pPr>
          </w:p>
          <w:p w:rsidR="00CB7171" w:rsidRPr="00733A3C" w:rsidRDefault="00CB7171" w:rsidP="0064408A">
            <w:pPr>
              <w:pStyle w:val="211"/>
              <w:rPr>
                <w:szCs w:val="24"/>
              </w:rPr>
            </w:pPr>
          </w:p>
          <w:p w:rsidR="00CB7171" w:rsidRPr="00733A3C" w:rsidRDefault="00CB7171" w:rsidP="0064408A">
            <w:pPr>
              <w:pStyle w:val="ad"/>
              <w:rPr>
                <w:rFonts w:ascii="Times New Roman" w:hAnsi="Times New Roman" w:cs="Times New Roman"/>
                <w:b/>
              </w:rPr>
            </w:pPr>
            <w:r w:rsidRPr="00733A3C">
              <w:rPr>
                <w:rFonts w:ascii="Times New Roman" w:hAnsi="Times New Roman" w:cs="Times New Roman"/>
              </w:rPr>
              <w:t xml:space="preserve">______________ </w:t>
            </w:r>
          </w:p>
          <w:p w:rsidR="00CB7171" w:rsidRPr="00733A3C" w:rsidRDefault="00CB7171" w:rsidP="0064408A">
            <w:pPr>
              <w:rPr>
                <w:rFonts w:ascii="Times New Roman" w:hAnsi="Times New Roman" w:cs="Times New Roman"/>
              </w:rPr>
            </w:pPr>
            <w:r w:rsidRPr="00733A3C">
              <w:rPr>
                <w:rFonts w:ascii="Times New Roman" w:hAnsi="Times New Roman" w:cs="Times New Roman"/>
                <w:caps/>
              </w:rPr>
              <w:t>м.п.</w:t>
            </w:r>
          </w:p>
        </w:tc>
        <w:tc>
          <w:tcPr>
            <w:tcW w:w="4536" w:type="dxa"/>
            <w:tcBorders>
              <w:top w:val="nil"/>
              <w:left w:val="nil"/>
              <w:bottom w:val="nil"/>
              <w:right w:val="nil"/>
            </w:tcBorders>
          </w:tcPr>
          <w:p w:rsidR="00CB7171" w:rsidRPr="00733A3C" w:rsidRDefault="00CB7171" w:rsidP="0064408A">
            <w:pPr>
              <w:rPr>
                <w:rFonts w:ascii="Times New Roman" w:hAnsi="Times New Roman" w:cs="Times New Roman"/>
                <w:b/>
              </w:rPr>
            </w:pPr>
            <w:r w:rsidRPr="00733A3C">
              <w:rPr>
                <w:rFonts w:ascii="Times New Roman" w:hAnsi="Times New Roman" w:cs="Times New Roman"/>
                <w:b/>
                <w:u w:val="single"/>
              </w:rPr>
              <w:t>СТРАХОВЩИК</w:t>
            </w:r>
            <w:r w:rsidRPr="00733A3C">
              <w:rPr>
                <w:rFonts w:ascii="Times New Roman" w:hAnsi="Times New Roman" w:cs="Times New Roman"/>
                <w:b/>
              </w:rPr>
              <w:t>:</w:t>
            </w:r>
          </w:p>
          <w:p w:rsidR="00CB7171" w:rsidRPr="00733A3C" w:rsidRDefault="00CB7171" w:rsidP="0064408A">
            <w:pPr>
              <w:tabs>
                <w:tab w:val="left" w:pos="3990"/>
              </w:tabs>
              <w:rPr>
                <w:rFonts w:ascii="Times New Roman" w:hAnsi="Times New Roman" w:cs="Times New Roman"/>
              </w:rPr>
            </w:pPr>
          </w:p>
          <w:p w:rsidR="00CB7171" w:rsidRPr="00733A3C" w:rsidRDefault="00CB7171" w:rsidP="0064408A">
            <w:pPr>
              <w:tabs>
                <w:tab w:val="left" w:pos="3990"/>
              </w:tabs>
              <w:rPr>
                <w:rFonts w:ascii="Times New Roman" w:hAnsi="Times New Roman" w:cs="Times New Roman"/>
              </w:rPr>
            </w:pPr>
          </w:p>
          <w:p w:rsidR="00CB7171" w:rsidRPr="00733A3C" w:rsidRDefault="00CB7171" w:rsidP="0064408A">
            <w:pPr>
              <w:rPr>
                <w:rFonts w:ascii="Times New Roman" w:hAnsi="Times New Roman" w:cs="Times New Roman"/>
              </w:rPr>
            </w:pPr>
            <w:r w:rsidRPr="00733A3C">
              <w:rPr>
                <w:rFonts w:ascii="Times New Roman" w:hAnsi="Times New Roman" w:cs="Times New Roman"/>
              </w:rPr>
              <w:t xml:space="preserve">_________________ </w:t>
            </w:r>
          </w:p>
          <w:p w:rsidR="00CB7171" w:rsidRPr="00733A3C" w:rsidRDefault="00CB7171" w:rsidP="0064408A">
            <w:pPr>
              <w:tabs>
                <w:tab w:val="left" w:leader="underscore" w:pos="2674"/>
                <w:tab w:val="left" w:pos="7195"/>
              </w:tabs>
              <w:rPr>
                <w:rFonts w:ascii="Times New Roman" w:hAnsi="Times New Roman" w:cs="Times New Roman"/>
                <w:b/>
              </w:rPr>
            </w:pPr>
            <w:r w:rsidRPr="00733A3C">
              <w:rPr>
                <w:rFonts w:ascii="Times New Roman" w:hAnsi="Times New Roman" w:cs="Times New Roman"/>
              </w:rPr>
              <w:t>М.П.</w:t>
            </w:r>
          </w:p>
        </w:tc>
      </w:tr>
    </w:tbl>
    <w:p w:rsidR="002874EC" w:rsidRDefault="002874EC" w:rsidP="00ED1EB0">
      <w:pPr>
        <w:jc w:val="center"/>
        <w:rPr>
          <w:rFonts w:ascii="Times New Roman" w:hAnsi="Times New Roman" w:cs="Times New Roman"/>
        </w:rPr>
      </w:pPr>
    </w:p>
    <w:p w:rsidR="002874EC" w:rsidRDefault="002874EC">
      <w:pPr>
        <w:rPr>
          <w:rFonts w:ascii="Times New Roman" w:hAnsi="Times New Roman" w:cs="Times New Roman"/>
        </w:rPr>
      </w:pPr>
      <w:r>
        <w:rPr>
          <w:rFonts w:ascii="Times New Roman" w:hAnsi="Times New Roman" w:cs="Times New Roman"/>
        </w:rPr>
        <w:br w:type="page"/>
      </w:r>
    </w:p>
    <w:p w:rsidR="002874EC" w:rsidRDefault="002874EC" w:rsidP="002874EC">
      <w:pPr>
        <w:ind w:left="6096"/>
        <w:jc w:val="both"/>
        <w:rPr>
          <w:rFonts w:ascii="Times New Roman" w:hAnsi="Times New Roman" w:cs="Times New Roman"/>
        </w:rPr>
      </w:pPr>
      <w:r w:rsidRPr="0029362B">
        <w:rPr>
          <w:rFonts w:ascii="Times New Roman" w:hAnsi="Times New Roman" w:cs="Times New Roman"/>
        </w:rPr>
        <w:lastRenderedPageBreak/>
        <w:t xml:space="preserve">Приложение </w:t>
      </w:r>
      <w:r>
        <w:rPr>
          <w:rFonts w:ascii="Times New Roman" w:hAnsi="Times New Roman" w:cs="Times New Roman"/>
        </w:rPr>
        <w:t>4</w:t>
      </w:r>
      <w:r w:rsidRPr="0029362B">
        <w:rPr>
          <w:rFonts w:ascii="Times New Roman" w:hAnsi="Times New Roman" w:cs="Times New Roman"/>
        </w:rPr>
        <w:t xml:space="preserve"> </w:t>
      </w:r>
    </w:p>
    <w:p w:rsidR="002874EC" w:rsidRPr="0029362B" w:rsidRDefault="002874EC" w:rsidP="002874EC">
      <w:pPr>
        <w:ind w:left="5103"/>
        <w:jc w:val="both"/>
        <w:rPr>
          <w:rFonts w:ascii="Times New Roman" w:hAnsi="Times New Roman" w:cs="Times New Roman"/>
        </w:rPr>
      </w:pPr>
      <w:r w:rsidRPr="0029362B">
        <w:rPr>
          <w:rFonts w:ascii="Times New Roman" w:hAnsi="Times New Roman" w:cs="Times New Roman"/>
        </w:rPr>
        <w:t xml:space="preserve">к Правилам страхования ответственности </w:t>
      </w:r>
      <w:r>
        <w:rPr>
          <w:rFonts w:ascii="Times New Roman" w:hAnsi="Times New Roman" w:cs="Times New Roman"/>
        </w:rPr>
        <w:t>за действия органов управления юридических лиц</w:t>
      </w:r>
    </w:p>
    <w:p w:rsidR="00CB7171" w:rsidRDefault="00CB7171" w:rsidP="00ED1EB0">
      <w:pPr>
        <w:jc w:val="center"/>
        <w:rPr>
          <w:rFonts w:ascii="Times New Roman" w:hAnsi="Times New Roman" w:cs="Times New Roman"/>
        </w:rPr>
      </w:pPr>
    </w:p>
    <w:p w:rsidR="00445562" w:rsidRPr="00445562" w:rsidRDefault="00445562" w:rsidP="00445562">
      <w:pPr>
        <w:jc w:val="center"/>
        <w:rPr>
          <w:rFonts w:ascii="Times New Roman" w:hAnsi="Times New Roman" w:cs="Times New Roman"/>
        </w:rPr>
      </w:pPr>
    </w:p>
    <w:p w:rsidR="00445562" w:rsidRPr="00445562" w:rsidRDefault="00445562" w:rsidP="00445562">
      <w:pPr>
        <w:pStyle w:val="1"/>
        <w:tabs>
          <w:tab w:val="left" w:pos="0"/>
        </w:tabs>
        <w:jc w:val="center"/>
        <w:rPr>
          <w:rFonts w:ascii="Times New Roman" w:hAnsi="Times New Roman"/>
          <w:sz w:val="24"/>
          <w:szCs w:val="24"/>
        </w:rPr>
      </w:pPr>
      <w:r w:rsidRPr="00445562">
        <w:rPr>
          <w:rFonts w:ascii="Times New Roman" w:hAnsi="Times New Roman"/>
          <w:sz w:val="24"/>
          <w:szCs w:val="24"/>
        </w:rPr>
        <w:t xml:space="preserve">А К </w:t>
      </w:r>
      <w:proofErr w:type="gramStart"/>
      <w:r w:rsidRPr="00445562">
        <w:rPr>
          <w:rFonts w:ascii="Times New Roman" w:hAnsi="Times New Roman"/>
          <w:sz w:val="24"/>
          <w:szCs w:val="24"/>
        </w:rPr>
        <w:t>Ц</w:t>
      </w:r>
      <w:proofErr w:type="gramEnd"/>
      <w:r w:rsidRPr="00445562">
        <w:rPr>
          <w:rFonts w:ascii="Times New Roman" w:hAnsi="Times New Roman"/>
          <w:sz w:val="24"/>
          <w:szCs w:val="24"/>
        </w:rPr>
        <w:t xml:space="preserve"> И О Н Е Р Н О Е  О Б Щ Е С Т В О</w:t>
      </w:r>
    </w:p>
    <w:p w:rsidR="00445562" w:rsidRPr="00445562" w:rsidRDefault="00445562" w:rsidP="00445562">
      <w:pPr>
        <w:jc w:val="center"/>
        <w:rPr>
          <w:rFonts w:ascii="Times New Roman" w:hAnsi="Times New Roman" w:cs="Times New Roman"/>
          <w:b/>
        </w:rPr>
      </w:pPr>
      <w:r w:rsidRPr="00445562">
        <w:rPr>
          <w:rFonts w:ascii="Times New Roman" w:hAnsi="Times New Roman" w:cs="Times New Roman"/>
          <w:b/>
        </w:rPr>
        <w:t xml:space="preserve">С Т </w:t>
      </w:r>
      <w:proofErr w:type="gramStart"/>
      <w:r w:rsidRPr="00445562">
        <w:rPr>
          <w:rFonts w:ascii="Times New Roman" w:hAnsi="Times New Roman" w:cs="Times New Roman"/>
          <w:b/>
        </w:rPr>
        <w:t>Р</w:t>
      </w:r>
      <w:proofErr w:type="gramEnd"/>
      <w:r w:rsidRPr="00445562">
        <w:rPr>
          <w:rFonts w:ascii="Times New Roman" w:hAnsi="Times New Roman" w:cs="Times New Roman"/>
          <w:b/>
        </w:rPr>
        <w:t xml:space="preserve"> А Х О В А Я   К О М П А Н И Я</w:t>
      </w:r>
    </w:p>
    <w:p w:rsidR="00445562" w:rsidRPr="00445562" w:rsidRDefault="00445562" w:rsidP="00445562">
      <w:pPr>
        <w:jc w:val="center"/>
        <w:rPr>
          <w:rFonts w:ascii="Times New Roman" w:hAnsi="Times New Roman" w:cs="Times New Roman"/>
          <w:b/>
        </w:rPr>
      </w:pPr>
      <w:r w:rsidRPr="00445562">
        <w:rPr>
          <w:rFonts w:ascii="Times New Roman" w:hAnsi="Times New Roman" w:cs="Times New Roman"/>
          <w:b/>
        </w:rPr>
        <w:t xml:space="preserve">« Ч У Л </w:t>
      </w:r>
      <w:proofErr w:type="gramStart"/>
      <w:r w:rsidRPr="00445562">
        <w:rPr>
          <w:rFonts w:ascii="Times New Roman" w:hAnsi="Times New Roman" w:cs="Times New Roman"/>
          <w:b/>
        </w:rPr>
        <w:t>П</w:t>
      </w:r>
      <w:proofErr w:type="gramEnd"/>
      <w:r w:rsidRPr="00445562">
        <w:rPr>
          <w:rFonts w:ascii="Times New Roman" w:hAnsi="Times New Roman" w:cs="Times New Roman"/>
          <w:b/>
        </w:rPr>
        <w:t xml:space="preserve"> А Н »</w:t>
      </w:r>
    </w:p>
    <w:p w:rsidR="00445562" w:rsidRPr="00445562" w:rsidRDefault="00445562" w:rsidP="00445562">
      <w:pPr>
        <w:jc w:val="center"/>
        <w:rPr>
          <w:rFonts w:ascii="Times New Roman" w:hAnsi="Times New Roman" w:cs="Times New Roman"/>
        </w:rPr>
      </w:pPr>
    </w:p>
    <w:p w:rsidR="00445562" w:rsidRPr="00445562" w:rsidRDefault="00445562" w:rsidP="00445562">
      <w:pPr>
        <w:rPr>
          <w:rFonts w:ascii="Times New Roman" w:hAnsi="Times New Roman" w:cs="Times New Roman"/>
          <w:b/>
          <w:i/>
        </w:rPr>
      </w:pPr>
      <w:r w:rsidRPr="00445562">
        <w:rPr>
          <w:rFonts w:ascii="Times New Roman" w:hAnsi="Times New Roman" w:cs="Times New Roman"/>
          <w:b/>
          <w:i/>
        </w:rPr>
        <w:t xml:space="preserve">                  ПОЛИС</w:t>
      </w:r>
      <w:r w:rsidRPr="00445562">
        <w:rPr>
          <w:rFonts w:ascii="Times New Roman" w:hAnsi="Times New Roman" w:cs="Times New Roman"/>
          <w:b/>
        </w:rPr>
        <w:t xml:space="preserve">  </w:t>
      </w:r>
      <w:r w:rsidRPr="00445562">
        <w:rPr>
          <w:rFonts w:ascii="Times New Roman" w:hAnsi="Times New Roman" w:cs="Times New Roman"/>
          <w:b/>
          <w:i/>
        </w:rPr>
        <w:t xml:space="preserve">Серия      _______ № _____________       </w:t>
      </w:r>
    </w:p>
    <w:p w:rsidR="00445562" w:rsidRPr="00445562" w:rsidRDefault="00445562" w:rsidP="00445562">
      <w:pPr>
        <w:jc w:val="center"/>
        <w:rPr>
          <w:rFonts w:ascii="Times New Roman" w:hAnsi="Times New Roman" w:cs="Times New Roman"/>
          <w:b/>
          <w:i/>
        </w:rPr>
      </w:pPr>
      <w:r w:rsidRPr="00445562">
        <w:rPr>
          <w:rFonts w:ascii="Times New Roman" w:hAnsi="Times New Roman" w:cs="Times New Roman"/>
          <w:b/>
          <w:i/>
        </w:rPr>
        <w:t xml:space="preserve">   .</w:t>
      </w:r>
    </w:p>
    <w:p w:rsidR="00445562" w:rsidRPr="00445562" w:rsidRDefault="00445562" w:rsidP="00445562">
      <w:pPr>
        <w:spacing w:line="360" w:lineRule="auto"/>
        <w:jc w:val="center"/>
        <w:rPr>
          <w:rFonts w:ascii="Times New Roman" w:hAnsi="Times New Roman" w:cs="Times New Roman"/>
          <w:b/>
          <w:i/>
        </w:rPr>
      </w:pPr>
      <w:r w:rsidRPr="00445562">
        <w:rPr>
          <w:rFonts w:ascii="Times New Roman" w:hAnsi="Times New Roman" w:cs="Times New Roman"/>
          <w:b/>
          <w:i/>
        </w:rPr>
        <w:t xml:space="preserve"> страхования ответственности за действия органов управления юридических лиц</w:t>
      </w:r>
    </w:p>
    <w:p w:rsidR="00445562" w:rsidRPr="00445562" w:rsidRDefault="00445562" w:rsidP="00445562">
      <w:pPr>
        <w:rPr>
          <w:rFonts w:ascii="Times New Roman" w:hAnsi="Times New Roman" w:cs="Times New Roman"/>
          <w:b/>
          <w:i/>
        </w:rPr>
      </w:pPr>
      <w:r w:rsidRPr="00445562">
        <w:rPr>
          <w:rFonts w:ascii="Times New Roman" w:hAnsi="Times New Roman" w:cs="Times New Roman"/>
          <w:i/>
        </w:rPr>
        <w:t>Страхователь:</w:t>
      </w:r>
      <w:r w:rsidRPr="00445562">
        <w:rPr>
          <w:rFonts w:ascii="Times New Roman" w:hAnsi="Times New Roman" w:cs="Times New Roman"/>
          <w:b/>
        </w:rPr>
        <w:t xml:space="preserve">    ________________________________________________________</w:t>
      </w:r>
      <w:r w:rsidRPr="00445562">
        <w:rPr>
          <w:rFonts w:ascii="Times New Roman" w:hAnsi="Times New Roman" w:cs="Times New Roman"/>
          <w:b/>
          <w:i/>
        </w:rPr>
        <w:t xml:space="preserve"> </w:t>
      </w:r>
    </w:p>
    <w:p w:rsidR="00445562" w:rsidRPr="00445562" w:rsidRDefault="00445562" w:rsidP="00445562">
      <w:pPr>
        <w:rPr>
          <w:rFonts w:ascii="Times New Roman" w:hAnsi="Times New Roman" w:cs="Times New Roman"/>
        </w:rPr>
      </w:pPr>
      <w:r w:rsidRPr="00445562">
        <w:rPr>
          <w:rFonts w:ascii="Times New Roman" w:hAnsi="Times New Roman" w:cs="Times New Roman"/>
          <w:i/>
        </w:rPr>
        <w:t>Адрес:</w:t>
      </w:r>
      <w:r w:rsidRPr="00445562">
        <w:rPr>
          <w:rFonts w:ascii="Times New Roman" w:hAnsi="Times New Roman" w:cs="Times New Roman"/>
          <w:b/>
          <w:i/>
        </w:rPr>
        <w:t xml:space="preserve">  </w:t>
      </w:r>
      <w:r w:rsidRPr="00445562">
        <w:rPr>
          <w:rFonts w:ascii="Times New Roman" w:hAnsi="Times New Roman" w:cs="Times New Roman"/>
          <w:i/>
          <w:iCs/>
        </w:rPr>
        <w:t>______________________</w:t>
      </w:r>
      <w:r w:rsidRPr="00445562">
        <w:rPr>
          <w:rFonts w:ascii="Times New Roman" w:hAnsi="Times New Roman" w:cs="Times New Roman"/>
        </w:rPr>
        <w:t>____________________________________________</w:t>
      </w:r>
    </w:p>
    <w:p w:rsidR="00445562" w:rsidRPr="00445562" w:rsidRDefault="00445562" w:rsidP="00445562">
      <w:pPr>
        <w:pStyle w:val="212"/>
        <w:jc w:val="both"/>
        <w:rPr>
          <w:b w:val="0"/>
          <w:szCs w:val="24"/>
        </w:rPr>
      </w:pPr>
      <w:r w:rsidRPr="00445562">
        <w:rPr>
          <w:b w:val="0"/>
          <w:szCs w:val="24"/>
        </w:rPr>
        <w:t xml:space="preserve">На основании Правил </w:t>
      </w:r>
      <w:r w:rsidRPr="00445562">
        <w:rPr>
          <w:b w:val="0"/>
        </w:rPr>
        <w:t>страхования ответственности за действия органов управления юридических лиц</w:t>
      </w:r>
      <w:r w:rsidRPr="00445562">
        <w:rPr>
          <w:b w:val="0"/>
          <w:szCs w:val="24"/>
        </w:rPr>
        <w:t xml:space="preserve">  от «____»___________года</w:t>
      </w:r>
      <w:r>
        <w:rPr>
          <w:b w:val="0"/>
          <w:szCs w:val="24"/>
        </w:rPr>
        <w:t xml:space="preserve"> в редакции от _______________</w:t>
      </w:r>
      <w:r w:rsidRPr="00445562">
        <w:rPr>
          <w:b w:val="0"/>
          <w:szCs w:val="24"/>
        </w:rPr>
        <w:t>АО Страховая компания «Чулпан» заключен договор страхования №____________ от «____»___________ года.</w:t>
      </w:r>
    </w:p>
    <w:p w:rsidR="00445562" w:rsidRPr="004674C8" w:rsidRDefault="00445562" w:rsidP="00445562">
      <w:pPr>
        <w:spacing w:line="200" w:lineRule="atLeast"/>
        <w:ind w:firstLine="15"/>
        <w:jc w:val="both"/>
        <w:rPr>
          <w:rFonts w:ascii="Times New Roman" w:hAnsi="Times New Roman" w:cs="Times New Roman"/>
        </w:rPr>
      </w:pPr>
    </w:p>
    <w:p w:rsidR="00445562" w:rsidRPr="004674C8" w:rsidRDefault="00445562" w:rsidP="00445562">
      <w:pPr>
        <w:spacing w:line="200" w:lineRule="atLeast"/>
        <w:ind w:firstLine="15"/>
        <w:jc w:val="both"/>
        <w:rPr>
          <w:rFonts w:ascii="Times New Roman" w:hAnsi="Times New Roman" w:cs="Times New Roman"/>
        </w:rPr>
      </w:pPr>
      <w:r w:rsidRPr="004674C8">
        <w:rPr>
          <w:rFonts w:ascii="Times New Roman" w:hAnsi="Times New Roman" w:cs="Times New Roman"/>
        </w:rPr>
        <w:t>Страховой полис действителен на основании договора страхования ответственности за действия органов управления юридических лиц  №________от «___» _______года.</w:t>
      </w:r>
    </w:p>
    <w:p w:rsidR="00445562" w:rsidRPr="004674C8" w:rsidRDefault="00445562" w:rsidP="00445562">
      <w:pPr>
        <w:rPr>
          <w:rFonts w:ascii="Times New Roman" w:hAnsi="Times New Roman" w:cs="Times New Roman"/>
          <w:b/>
        </w:rPr>
      </w:pPr>
      <w:r w:rsidRPr="004674C8">
        <w:rPr>
          <w:rFonts w:ascii="Times New Roman" w:hAnsi="Times New Roman" w:cs="Times New Roman"/>
        </w:rPr>
        <w:t xml:space="preserve"> </w:t>
      </w:r>
    </w:p>
    <w:tbl>
      <w:tblPr>
        <w:tblW w:w="5159" w:type="pct"/>
        <w:tblLook w:val="0000" w:firstRow="0" w:lastRow="0" w:firstColumn="0" w:lastColumn="0" w:noHBand="0" w:noVBand="0"/>
      </w:tblPr>
      <w:tblGrid>
        <w:gridCol w:w="335"/>
        <w:gridCol w:w="296"/>
        <w:gridCol w:w="296"/>
        <w:gridCol w:w="523"/>
        <w:gridCol w:w="304"/>
        <w:gridCol w:w="339"/>
        <w:gridCol w:w="347"/>
        <w:gridCol w:w="458"/>
        <w:gridCol w:w="223"/>
        <w:gridCol w:w="1095"/>
        <w:gridCol w:w="229"/>
        <w:gridCol w:w="229"/>
        <w:gridCol w:w="276"/>
        <w:gridCol w:w="562"/>
        <w:gridCol w:w="286"/>
        <w:gridCol w:w="300"/>
        <w:gridCol w:w="290"/>
        <w:gridCol w:w="298"/>
        <w:gridCol w:w="2410"/>
        <w:gridCol w:w="444"/>
        <w:gridCol w:w="306"/>
        <w:gridCol w:w="22"/>
      </w:tblGrid>
      <w:tr w:rsidR="00445562" w:rsidRPr="004674C8" w:rsidTr="00445562">
        <w:tc>
          <w:tcPr>
            <w:tcW w:w="5000" w:type="pct"/>
            <w:gridSpan w:val="22"/>
            <w:shd w:val="clear" w:color="auto" w:fill="auto"/>
            <w:vAlign w:val="center"/>
          </w:tcPr>
          <w:p w:rsidR="00445562" w:rsidRPr="004674C8" w:rsidRDefault="00445562" w:rsidP="00445562">
            <w:pPr>
              <w:widowControl/>
              <w:tabs>
                <w:tab w:val="left" w:pos="0"/>
                <w:tab w:val="left" w:pos="601"/>
              </w:tabs>
              <w:snapToGrid w:val="0"/>
              <w:rPr>
                <w:rFonts w:ascii="Times New Roman" w:eastAsia="Times New Roman" w:hAnsi="Times New Roman" w:cs="Times New Roman"/>
                <w:bCs/>
                <w:color w:val="auto"/>
                <w:spacing w:val="20"/>
                <w:lang w:eastAsia="ar-SA" w:bidi="ar-SA"/>
              </w:rPr>
            </w:pPr>
            <w:r w:rsidRPr="004674C8">
              <w:rPr>
                <w:rFonts w:ascii="Times New Roman" w:eastAsia="Times New Roman" w:hAnsi="Times New Roman" w:cs="Times New Roman"/>
                <w:bCs/>
                <w:color w:val="auto"/>
                <w:spacing w:val="20"/>
                <w:lang w:eastAsia="ar-SA" w:bidi="ar-SA"/>
              </w:rPr>
              <w:t xml:space="preserve">Страховые риски </w:t>
            </w:r>
          </w:p>
        </w:tc>
      </w:tr>
      <w:tr w:rsidR="00445562" w:rsidRPr="004674C8" w:rsidTr="00445562">
        <w:trPr>
          <w:gridAfter w:val="2"/>
          <w:wAfter w:w="166" w:type="pct"/>
        </w:trPr>
        <w:tc>
          <w:tcPr>
            <w:tcW w:w="4609" w:type="pct"/>
            <w:gridSpan w:val="19"/>
            <w:tcBorders>
              <w:right w:val="single" w:sz="4" w:space="0" w:color="auto"/>
            </w:tcBorders>
          </w:tcPr>
          <w:p w:rsidR="00445562" w:rsidRPr="004674C8" w:rsidRDefault="00445562" w:rsidP="00445562">
            <w:pPr>
              <w:rPr>
                <w:rFonts w:ascii="Times New Roman" w:hAnsi="Times New Roman" w:cs="Times New Roman"/>
              </w:rPr>
            </w:pPr>
            <w:r w:rsidRPr="004674C8">
              <w:rPr>
                <w:rFonts w:ascii="Times New Roman" w:hAnsi="Times New Roman" w:cs="Times New Roman"/>
              </w:rPr>
              <w:t>Покрытие А. "Страхование имущественных интересов директоров и должностных лиц"</w:t>
            </w:r>
          </w:p>
        </w:tc>
        <w:tc>
          <w:tcPr>
            <w:tcW w:w="225" w:type="pct"/>
            <w:tcBorders>
              <w:top w:val="single" w:sz="4" w:space="0" w:color="auto"/>
              <w:left w:val="single" w:sz="4" w:space="0" w:color="auto"/>
              <w:bottom w:val="single" w:sz="4" w:space="0" w:color="auto"/>
              <w:right w:val="single" w:sz="4" w:space="0" w:color="auto"/>
            </w:tcBorders>
          </w:tcPr>
          <w:p w:rsidR="00445562" w:rsidRPr="004674C8" w:rsidRDefault="00445562" w:rsidP="00445562">
            <w:pPr>
              <w:widowControl/>
              <w:tabs>
                <w:tab w:val="left" w:pos="0"/>
                <w:tab w:val="left" w:pos="601"/>
              </w:tabs>
              <w:snapToGrid w:val="0"/>
              <w:rPr>
                <w:rFonts w:ascii="Times New Roman" w:eastAsia="Times New Roman" w:hAnsi="Times New Roman" w:cs="Times New Roman"/>
                <w:bCs/>
                <w:color w:val="auto"/>
                <w:lang w:eastAsia="ar-SA" w:bidi="ar-SA"/>
              </w:rPr>
            </w:pPr>
          </w:p>
        </w:tc>
      </w:tr>
      <w:tr w:rsidR="00445562" w:rsidRPr="004674C8" w:rsidTr="00445562">
        <w:trPr>
          <w:gridAfter w:val="2"/>
          <w:wAfter w:w="166" w:type="pct"/>
        </w:trPr>
        <w:tc>
          <w:tcPr>
            <w:tcW w:w="4609" w:type="pct"/>
            <w:gridSpan w:val="19"/>
            <w:tcBorders>
              <w:right w:val="single" w:sz="4" w:space="0" w:color="auto"/>
            </w:tcBorders>
            <w:vAlign w:val="bottom"/>
          </w:tcPr>
          <w:p w:rsidR="00445562" w:rsidRPr="004674C8" w:rsidRDefault="00445562" w:rsidP="00445562">
            <w:pPr>
              <w:rPr>
                <w:rFonts w:ascii="Times New Roman" w:hAnsi="Times New Roman" w:cs="Times New Roman"/>
              </w:rPr>
            </w:pPr>
            <w:r w:rsidRPr="004674C8">
              <w:rPr>
                <w:rFonts w:ascii="Times New Roman" w:hAnsi="Times New Roman" w:cs="Times New Roman"/>
              </w:rPr>
              <w:t>Покрытие В. "Страхование имущественных интересов Компании в отношении требований к директорам и должностным лицам"</w:t>
            </w:r>
          </w:p>
        </w:tc>
        <w:tc>
          <w:tcPr>
            <w:tcW w:w="225" w:type="pct"/>
            <w:tcBorders>
              <w:top w:val="single" w:sz="4" w:space="0" w:color="auto"/>
              <w:left w:val="single" w:sz="4" w:space="0" w:color="auto"/>
              <w:bottom w:val="single" w:sz="4" w:space="0" w:color="auto"/>
              <w:right w:val="single" w:sz="4" w:space="0" w:color="auto"/>
            </w:tcBorders>
          </w:tcPr>
          <w:p w:rsidR="00445562" w:rsidRPr="004674C8" w:rsidRDefault="00445562" w:rsidP="00445562">
            <w:pPr>
              <w:widowControl/>
              <w:tabs>
                <w:tab w:val="left" w:pos="0"/>
                <w:tab w:val="left" w:pos="601"/>
              </w:tabs>
              <w:snapToGrid w:val="0"/>
              <w:rPr>
                <w:rFonts w:ascii="Times New Roman" w:eastAsia="Times New Roman" w:hAnsi="Times New Roman" w:cs="Times New Roman"/>
                <w:bCs/>
                <w:color w:val="auto"/>
                <w:lang w:eastAsia="ar-SA" w:bidi="ar-SA"/>
              </w:rPr>
            </w:pPr>
          </w:p>
        </w:tc>
      </w:tr>
      <w:tr w:rsidR="00445562" w:rsidRPr="004674C8" w:rsidTr="00445562">
        <w:trPr>
          <w:gridAfter w:val="2"/>
          <w:wAfter w:w="166" w:type="pct"/>
        </w:trPr>
        <w:tc>
          <w:tcPr>
            <w:tcW w:w="4609" w:type="pct"/>
            <w:gridSpan w:val="19"/>
            <w:tcBorders>
              <w:right w:val="single" w:sz="4" w:space="0" w:color="auto"/>
            </w:tcBorders>
          </w:tcPr>
          <w:p w:rsidR="00445562" w:rsidRPr="004674C8" w:rsidRDefault="00445562" w:rsidP="00445562">
            <w:pPr>
              <w:rPr>
                <w:rFonts w:ascii="Times New Roman" w:hAnsi="Times New Roman" w:cs="Times New Roman"/>
              </w:rPr>
            </w:pPr>
            <w:r w:rsidRPr="004674C8">
              <w:rPr>
                <w:rFonts w:ascii="Times New Roman" w:hAnsi="Times New Roman" w:cs="Times New Roman"/>
              </w:rPr>
              <w:t>Покрытие С. "Страхование имущественных интересов Компании в отношении требований по ценным бумагам"</w:t>
            </w:r>
          </w:p>
        </w:tc>
        <w:tc>
          <w:tcPr>
            <w:tcW w:w="225" w:type="pct"/>
            <w:tcBorders>
              <w:top w:val="single" w:sz="4" w:space="0" w:color="auto"/>
              <w:left w:val="single" w:sz="4" w:space="0" w:color="auto"/>
              <w:bottom w:val="single" w:sz="4" w:space="0" w:color="auto"/>
              <w:right w:val="single" w:sz="4" w:space="0" w:color="auto"/>
            </w:tcBorders>
          </w:tcPr>
          <w:p w:rsidR="00445562" w:rsidRPr="004674C8" w:rsidRDefault="00445562" w:rsidP="00445562">
            <w:pPr>
              <w:widowControl/>
              <w:tabs>
                <w:tab w:val="left" w:pos="0"/>
                <w:tab w:val="left" w:pos="601"/>
              </w:tabs>
              <w:snapToGrid w:val="0"/>
              <w:rPr>
                <w:rFonts w:ascii="Times New Roman" w:eastAsia="Times New Roman" w:hAnsi="Times New Roman" w:cs="Times New Roman"/>
                <w:bCs/>
                <w:color w:val="auto"/>
                <w:lang w:eastAsia="ar-SA" w:bidi="ar-SA"/>
              </w:rPr>
            </w:pPr>
          </w:p>
        </w:tc>
      </w:tr>
      <w:tr w:rsidR="00445562" w:rsidRPr="004674C8" w:rsidTr="00445562">
        <w:tc>
          <w:tcPr>
            <w:tcW w:w="5000" w:type="pct"/>
            <w:gridSpan w:val="22"/>
            <w:shd w:val="clear" w:color="auto" w:fill="auto"/>
            <w:vAlign w:val="center"/>
          </w:tcPr>
          <w:p w:rsidR="00445562" w:rsidRPr="004674C8" w:rsidRDefault="00445562" w:rsidP="00445562">
            <w:pPr>
              <w:widowControl/>
              <w:tabs>
                <w:tab w:val="left" w:pos="0"/>
                <w:tab w:val="left" w:pos="601"/>
              </w:tabs>
              <w:snapToGrid w:val="0"/>
              <w:rPr>
                <w:rFonts w:ascii="Times New Roman" w:eastAsia="Times New Roman" w:hAnsi="Times New Roman" w:cs="Times New Roman"/>
                <w:bCs/>
                <w:color w:val="auto"/>
                <w:spacing w:val="20"/>
                <w:lang w:eastAsia="ar-SA" w:bidi="ar-SA"/>
              </w:rPr>
            </w:pPr>
            <w:r w:rsidRPr="004674C8">
              <w:rPr>
                <w:rFonts w:ascii="Times New Roman" w:eastAsia="Times New Roman" w:hAnsi="Times New Roman" w:cs="Times New Roman"/>
                <w:bCs/>
                <w:color w:val="auto"/>
                <w:spacing w:val="20"/>
                <w:lang w:eastAsia="ar-SA" w:bidi="ar-SA"/>
              </w:rPr>
              <w:t xml:space="preserve"> </w:t>
            </w:r>
          </w:p>
          <w:p w:rsidR="00445562" w:rsidRPr="004674C8" w:rsidRDefault="00445562" w:rsidP="00445562">
            <w:pPr>
              <w:widowControl/>
              <w:tabs>
                <w:tab w:val="left" w:pos="0"/>
                <w:tab w:val="left" w:pos="601"/>
              </w:tabs>
              <w:snapToGrid w:val="0"/>
              <w:rPr>
                <w:rFonts w:ascii="Times New Roman" w:eastAsia="Times New Roman" w:hAnsi="Times New Roman" w:cs="Times New Roman"/>
                <w:bCs/>
                <w:color w:val="auto"/>
                <w:spacing w:val="20"/>
                <w:lang w:eastAsia="ar-SA" w:bidi="ar-SA"/>
              </w:rPr>
            </w:pPr>
            <w:r w:rsidRPr="004674C8">
              <w:rPr>
                <w:rFonts w:ascii="Times New Roman" w:eastAsia="Times New Roman" w:hAnsi="Times New Roman" w:cs="Times New Roman"/>
                <w:bCs/>
                <w:color w:val="auto"/>
                <w:spacing w:val="20"/>
                <w:lang w:eastAsia="ar-SA" w:bidi="ar-SA"/>
              </w:rPr>
              <w:t xml:space="preserve">Страховая сумма </w:t>
            </w:r>
          </w:p>
        </w:tc>
      </w:tr>
      <w:tr w:rsidR="00445562" w:rsidRPr="004674C8" w:rsidTr="00445562">
        <w:trPr>
          <w:gridAfter w:val="2"/>
          <w:wAfter w:w="166" w:type="pct"/>
        </w:trPr>
        <w:tc>
          <w:tcPr>
            <w:tcW w:w="4609" w:type="pct"/>
            <w:gridSpan w:val="19"/>
            <w:tcBorders>
              <w:right w:val="single" w:sz="4" w:space="0" w:color="auto"/>
            </w:tcBorders>
          </w:tcPr>
          <w:p w:rsidR="00445562" w:rsidRPr="004674C8" w:rsidRDefault="00445562" w:rsidP="00445562">
            <w:pPr>
              <w:rPr>
                <w:rFonts w:ascii="Times New Roman" w:hAnsi="Times New Roman" w:cs="Times New Roman"/>
              </w:rPr>
            </w:pPr>
            <w:r w:rsidRPr="004674C8">
              <w:rPr>
                <w:rFonts w:ascii="Times New Roman" w:hAnsi="Times New Roman" w:cs="Times New Roman"/>
              </w:rPr>
              <w:t>Покрытие А. "Страхование имущественных интересов директоров и должностных лиц"</w:t>
            </w:r>
          </w:p>
        </w:tc>
        <w:tc>
          <w:tcPr>
            <w:tcW w:w="225" w:type="pct"/>
            <w:tcBorders>
              <w:top w:val="single" w:sz="4" w:space="0" w:color="auto"/>
              <w:left w:val="single" w:sz="4" w:space="0" w:color="auto"/>
              <w:bottom w:val="single" w:sz="4" w:space="0" w:color="auto"/>
              <w:right w:val="single" w:sz="4" w:space="0" w:color="auto"/>
            </w:tcBorders>
          </w:tcPr>
          <w:p w:rsidR="00445562" w:rsidRPr="004674C8" w:rsidRDefault="00445562" w:rsidP="00445562">
            <w:pPr>
              <w:widowControl/>
              <w:tabs>
                <w:tab w:val="left" w:pos="0"/>
                <w:tab w:val="left" w:pos="601"/>
              </w:tabs>
              <w:snapToGrid w:val="0"/>
              <w:rPr>
                <w:rFonts w:ascii="Times New Roman" w:eastAsia="Times New Roman" w:hAnsi="Times New Roman" w:cs="Times New Roman"/>
                <w:bCs/>
                <w:color w:val="auto"/>
                <w:lang w:eastAsia="ar-SA" w:bidi="ar-SA"/>
              </w:rPr>
            </w:pPr>
          </w:p>
        </w:tc>
      </w:tr>
      <w:tr w:rsidR="00445562" w:rsidRPr="004674C8" w:rsidTr="00445562">
        <w:trPr>
          <w:gridAfter w:val="2"/>
          <w:wAfter w:w="166" w:type="pct"/>
        </w:trPr>
        <w:tc>
          <w:tcPr>
            <w:tcW w:w="4609" w:type="pct"/>
            <w:gridSpan w:val="19"/>
            <w:tcBorders>
              <w:right w:val="single" w:sz="4" w:space="0" w:color="auto"/>
            </w:tcBorders>
            <w:vAlign w:val="bottom"/>
          </w:tcPr>
          <w:p w:rsidR="00445562" w:rsidRPr="004674C8" w:rsidRDefault="00445562" w:rsidP="00445562">
            <w:pPr>
              <w:rPr>
                <w:rFonts w:ascii="Times New Roman" w:hAnsi="Times New Roman" w:cs="Times New Roman"/>
              </w:rPr>
            </w:pPr>
            <w:r w:rsidRPr="004674C8">
              <w:rPr>
                <w:rFonts w:ascii="Times New Roman" w:hAnsi="Times New Roman" w:cs="Times New Roman"/>
              </w:rPr>
              <w:t>Покрытие В. "Страхование имущественных интересов Компании в отношении требований к директорам и должностным лицам"</w:t>
            </w:r>
          </w:p>
        </w:tc>
        <w:tc>
          <w:tcPr>
            <w:tcW w:w="225" w:type="pct"/>
            <w:tcBorders>
              <w:top w:val="single" w:sz="4" w:space="0" w:color="auto"/>
              <w:left w:val="single" w:sz="4" w:space="0" w:color="auto"/>
              <w:bottom w:val="single" w:sz="4" w:space="0" w:color="auto"/>
              <w:right w:val="single" w:sz="4" w:space="0" w:color="auto"/>
            </w:tcBorders>
          </w:tcPr>
          <w:p w:rsidR="00445562" w:rsidRPr="004674C8" w:rsidRDefault="00445562" w:rsidP="00445562">
            <w:pPr>
              <w:widowControl/>
              <w:tabs>
                <w:tab w:val="left" w:pos="0"/>
                <w:tab w:val="left" w:pos="601"/>
              </w:tabs>
              <w:snapToGrid w:val="0"/>
              <w:rPr>
                <w:rFonts w:ascii="Times New Roman" w:eastAsia="Times New Roman" w:hAnsi="Times New Roman" w:cs="Times New Roman"/>
                <w:bCs/>
                <w:color w:val="auto"/>
                <w:lang w:eastAsia="ar-SA" w:bidi="ar-SA"/>
              </w:rPr>
            </w:pPr>
          </w:p>
        </w:tc>
      </w:tr>
      <w:tr w:rsidR="00445562" w:rsidRPr="004674C8" w:rsidTr="00445562">
        <w:trPr>
          <w:gridAfter w:val="2"/>
          <w:wAfter w:w="166" w:type="pct"/>
        </w:trPr>
        <w:tc>
          <w:tcPr>
            <w:tcW w:w="4609" w:type="pct"/>
            <w:gridSpan w:val="19"/>
            <w:tcBorders>
              <w:right w:val="single" w:sz="4" w:space="0" w:color="auto"/>
            </w:tcBorders>
          </w:tcPr>
          <w:p w:rsidR="00445562" w:rsidRPr="004674C8" w:rsidRDefault="00445562" w:rsidP="00445562">
            <w:pPr>
              <w:rPr>
                <w:rFonts w:ascii="Times New Roman" w:hAnsi="Times New Roman" w:cs="Times New Roman"/>
              </w:rPr>
            </w:pPr>
            <w:r w:rsidRPr="004674C8">
              <w:rPr>
                <w:rFonts w:ascii="Times New Roman" w:hAnsi="Times New Roman" w:cs="Times New Roman"/>
              </w:rPr>
              <w:t>Покрытие С. "Страхование имущественных интересов Компании в отношении требований по ценным бумагам"</w:t>
            </w:r>
          </w:p>
        </w:tc>
        <w:tc>
          <w:tcPr>
            <w:tcW w:w="225" w:type="pct"/>
            <w:tcBorders>
              <w:top w:val="single" w:sz="4" w:space="0" w:color="auto"/>
              <w:left w:val="single" w:sz="4" w:space="0" w:color="auto"/>
              <w:bottom w:val="single" w:sz="4" w:space="0" w:color="auto"/>
              <w:right w:val="single" w:sz="4" w:space="0" w:color="auto"/>
            </w:tcBorders>
          </w:tcPr>
          <w:p w:rsidR="00445562" w:rsidRPr="004674C8" w:rsidRDefault="00445562" w:rsidP="00445562">
            <w:pPr>
              <w:widowControl/>
              <w:tabs>
                <w:tab w:val="left" w:pos="0"/>
                <w:tab w:val="left" w:pos="601"/>
              </w:tabs>
              <w:snapToGrid w:val="0"/>
              <w:rPr>
                <w:rFonts w:ascii="Times New Roman" w:eastAsia="Times New Roman" w:hAnsi="Times New Roman" w:cs="Times New Roman"/>
                <w:bCs/>
                <w:color w:val="auto"/>
                <w:lang w:eastAsia="ar-SA" w:bidi="ar-SA"/>
              </w:rPr>
            </w:pPr>
          </w:p>
        </w:tc>
      </w:tr>
      <w:tr w:rsidR="00445562" w:rsidRPr="004674C8" w:rsidTr="00445562">
        <w:tc>
          <w:tcPr>
            <w:tcW w:w="5000" w:type="pct"/>
            <w:gridSpan w:val="22"/>
            <w:shd w:val="clear" w:color="auto" w:fill="auto"/>
            <w:vAlign w:val="center"/>
          </w:tcPr>
          <w:p w:rsidR="00445562" w:rsidRPr="004674C8" w:rsidRDefault="00445562" w:rsidP="004674C8">
            <w:pPr>
              <w:widowControl/>
              <w:tabs>
                <w:tab w:val="left" w:pos="0"/>
                <w:tab w:val="left" w:pos="1985"/>
              </w:tabs>
              <w:snapToGrid w:val="0"/>
              <w:rPr>
                <w:rFonts w:ascii="Times New Roman" w:eastAsia="Times New Roman" w:hAnsi="Times New Roman" w:cs="Times New Roman"/>
                <w:bCs/>
                <w:color w:val="auto"/>
                <w:spacing w:val="20"/>
                <w:lang w:eastAsia="ar-SA" w:bidi="ar-SA"/>
              </w:rPr>
            </w:pPr>
          </w:p>
          <w:p w:rsidR="00445562" w:rsidRPr="004674C8" w:rsidRDefault="00445562" w:rsidP="004674C8">
            <w:pPr>
              <w:widowControl/>
              <w:tabs>
                <w:tab w:val="left" w:pos="0"/>
                <w:tab w:val="left" w:pos="1985"/>
              </w:tabs>
              <w:snapToGrid w:val="0"/>
              <w:rPr>
                <w:rFonts w:ascii="Times New Roman" w:eastAsia="Times New Roman" w:hAnsi="Times New Roman" w:cs="Times New Roman"/>
                <w:bCs/>
                <w:color w:val="auto"/>
                <w:spacing w:val="20"/>
                <w:lang w:eastAsia="ar-SA" w:bidi="ar-SA"/>
              </w:rPr>
            </w:pPr>
            <w:r w:rsidRPr="004674C8">
              <w:rPr>
                <w:rFonts w:ascii="Times New Roman" w:eastAsia="Times New Roman" w:hAnsi="Times New Roman" w:cs="Times New Roman"/>
                <w:bCs/>
                <w:color w:val="auto"/>
                <w:spacing w:val="20"/>
                <w:lang w:eastAsia="ar-SA" w:bidi="ar-SA"/>
              </w:rPr>
              <w:t>Срок страхования ___________Месяцев/год</w:t>
            </w:r>
          </w:p>
        </w:tc>
      </w:tr>
      <w:tr w:rsidR="00445562" w:rsidRPr="004674C8" w:rsidTr="00445562">
        <w:tc>
          <w:tcPr>
            <w:tcW w:w="5000" w:type="pct"/>
            <w:gridSpan w:val="22"/>
            <w:shd w:val="clear" w:color="auto" w:fill="auto"/>
            <w:vAlign w:val="center"/>
          </w:tcPr>
          <w:p w:rsidR="00445562" w:rsidRPr="004674C8" w:rsidRDefault="00445562" w:rsidP="004674C8">
            <w:pPr>
              <w:widowControl/>
              <w:tabs>
                <w:tab w:val="left" w:pos="0"/>
                <w:tab w:val="left" w:pos="1985"/>
              </w:tabs>
              <w:snapToGrid w:val="0"/>
              <w:rPr>
                <w:rFonts w:ascii="Times New Roman" w:eastAsia="Times New Roman" w:hAnsi="Times New Roman" w:cs="Times New Roman"/>
                <w:bCs/>
                <w:color w:val="auto"/>
                <w:spacing w:val="20"/>
                <w:lang w:eastAsia="ar-SA" w:bidi="ar-SA"/>
              </w:rPr>
            </w:pPr>
          </w:p>
          <w:p w:rsidR="00445562" w:rsidRPr="004674C8" w:rsidRDefault="00445562" w:rsidP="004674C8">
            <w:pPr>
              <w:widowControl/>
              <w:tabs>
                <w:tab w:val="left" w:pos="0"/>
                <w:tab w:val="left" w:pos="1985"/>
              </w:tabs>
              <w:snapToGrid w:val="0"/>
              <w:rPr>
                <w:rFonts w:ascii="Times New Roman" w:eastAsia="Times New Roman" w:hAnsi="Times New Roman" w:cs="Times New Roman"/>
                <w:bCs/>
                <w:color w:val="auto"/>
                <w:spacing w:val="20"/>
                <w:lang w:eastAsia="ar-SA" w:bidi="ar-SA"/>
              </w:rPr>
            </w:pPr>
            <w:r w:rsidRPr="004674C8">
              <w:rPr>
                <w:rFonts w:ascii="Times New Roman" w:eastAsia="Times New Roman" w:hAnsi="Times New Roman" w:cs="Times New Roman"/>
                <w:bCs/>
                <w:color w:val="auto"/>
                <w:spacing w:val="20"/>
                <w:lang w:eastAsia="ar-SA" w:bidi="ar-SA"/>
              </w:rPr>
              <w:t>Период страхования</w:t>
            </w:r>
          </w:p>
        </w:tc>
      </w:tr>
      <w:tr w:rsidR="00445562" w:rsidRPr="004674C8" w:rsidTr="00445562">
        <w:trPr>
          <w:gridAfter w:val="1"/>
          <w:wAfter w:w="11" w:type="pct"/>
        </w:trPr>
        <w:tc>
          <w:tcPr>
            <w:tcW w:w="169" w:type="pct"/>
          </w:tcPr>
          <w:p w:rsidR="00445562" w:rsidRPr="004674C8" w:rsidRDefault="00445562" w:rsidP="004674C8">
            <w:pPr>
              <w:widowControl/>
              <w:snapToGrid w:val="0"/>
              <w:rPr>
                <w:rFonts w:ascii="Times New Roman" w:eastAsia="Times New Roman" w:hAnsi="Times New Roman" w:cs="Times New Roman"/>
                <w:color w:val="auto"/>
                <w:lang w:eastAsia="ar-SA" w:bidi="ar-SA"/>
              </w:rPr>
            </w:pPr>
            <w:r w:rsidRPr="004674C8">
              <w:rPr>
                <w:rFonts w:ascii="Times New Roman" w:eastAsia="Times New Roman" w:hAnsi="Times New Roman" w:cs="Times New Roman"/>
                <w:color w:val="auto"/>
                <w:lang w:eastAsia="ar-SA" w:bidi="ar-SA"/>
              </w:rPr>
              <w:t>с</w:t>
            </w:r>
          </w:p>
        </w:tc>
        <w:tc>
          <w:tcPr>
            <w:tcW w:w="150" w:type="pct"/>
            <w:tcBorders>
              <w:left w:val="single" w:sz="4" w:space="0" w:color="000000"/>
              <w:bottom w:val="single" w:sz="4" w:space="0" w:color="000000"/>
            </w:tcBorders>
          </w:tcPr>
          <w:p w:rsidR="00445562" w:rsidRPr="004674C8" w:rsidRDefault="00445562" w:rsidP="004674C8">
            <w:pPr>
              <w:widowControl/>
              <w:snapToGrid w:val="0"/>
              <w:rPr>
                <w:rFonts w:ascii="Times New Roman" w:eastAsia="Times New Roman" w:hAnsi="Times New Roman" w:cs="Times New Roman"/>
                <w:color w:val="auto"/>
                <w:lang w:eastAsia="ar-SA" w:bidi="ar-SA"/>
              </w:rPr>
            </w:pPr>
          </w:p>
        </w:tc>
        <w:tc>
          <w:tcPr>
            <w:tcW w:w="150" w:type="pct"/>
            <w:tcBorders>
              <w:left w:val="single" w:sz="4" w:space="0" w:color="000000"/>
              <w:bottom w:val="single" w:sz="4" w:space="0" w:color="000000"/>
            </w:tcBorders>
          </w:tcPr>
          <w:p w:rsidR="00445562" w:rsidRPr="004674C8" w:rsidRDefault="00445562" w:rsidP="004674C8">
            <w:pPr>
              <w:widowControl/>
              <w:snapToGrid w:val="0"/>
              <w:rPr>
                <w:rFonts w:ascii="Times New Roman" w:eastAsia="Times New Roman" w:hAnsi="Times New Roman" w:cs="Times New Roman"/>
                <w:color w:val="auto"/>
                <w:lang w:eastAsia="ar-SA" w:bidi="ar-SA"/>
              </w:rPr>
            </w:pPr>
          </w:p>
        </w:tc>
        <w:tc>
          <w:tcPr>
            <w:tcW w:w="265" w:type="pct"/>
            <w:tcBorders>
              <w:left w:val="single" w:sz="4" w:space="0" w:color="000000"/>
            </w:tcBorders>
          </w:tcPr>
          <w:p w:rsidR="00445562" w:rsidRPr="004674C8" w:rsidRDefault="00445562" w:rsidP="004674C8">
            <w:pPr>
              <w:widowControl/>
              <w:snapToGrid w:val="0"/>
              <w:rPr>
                <w:rFonts w:ascii="Times New Roman" w:eastAsia="Times New Roman" w:hAnsi="Times New Roman" w:cs="Times New Roman"/>
                <w:b/>
                <w:color w:val="auto"/>
                <w:lang w:eastAsia="ar-SA" w:bidi="ar-SA"/>
              </w:rPr>
            </w:pPr>
            <w:r w:rsidRPr="004674C8">
              <w:rPr>
                <w:rFonts w:ascii="Times New Roman" w:eastAsia="Times New Roman" w:hAnsi="Times New Roman" w:cs="Times New Roman"/>
                <w:b/>
                <w:color w:val="auto"/>
                <w:lang w:eastAsia="ar-SA" w:bidi="ar-SA"/>
              </w:rPr>
              <w:t>.</w:t>
            </w:r>
          </w:p>
        </w:tc>
        <w:tc>
          <w:tcPr>
            <w:tcW w:w="154" w:type="pct"/>
            <w:tcBorders>
              <w:left w:val="single" w:sz="4" w:space="0" w:color="000000"/>
              <w:bottom w:val="single" w:sz="4" w:space="0" w:color="000000"/>
            </w:tcBorders>
          </w:tcPr>
          <w:p w:rsidR="00445562" w:rsidRPr="004674C8" w:rsidRDefault="00445562" w:rsidP="004674C8">
            <w:pPr>
              <w:widowControl/>
              <w:snapToGrid w:val="0"/>
              <w:rPr>
                <w:rFonts w:ascii="Times New Roman" w:eastAsia="Times New Roman" w:hAnsi="Times New Roman" w:cs="Times New Roman"/>
                <w:color w:val="auto"/>
                <w:lang w:eastAsia="ar-SA" w:bidi="ar-SA"/>
              </w:rPr>
            </w:pPr>
          </w:p>
        </w:tc>
        <w:tc>
          <w:tcPr>
            <w:tcW w:w="172" w:type="pct"/>
            <w:tcBorders>
              <w:left w:val="single" w:sz="4" w:space="0" w:color="000000"/>
              <w:bottom w:val="single" w:sz="4" w:space="0" w:color="000000"/>
            </w:tcBorders>
          </w:tcPr>
          <w:p w:rsidR="00445562" w:rsidRPr="004674C8" w:rsidRDefault="00445562" w:rsidP="004674C8">
            <w:pPr>
              <w:widowControl/>
              <w:snapToGrid w:val="0"/>
              <w:rPr>
                <w:rFonts w:ascii="Times New Roman" w:eastAsia="Times New Roman" w:hAnsi="Times New Roman" w:cs="Times New Roman"/>
                <w:color w:val="auto"/>
                <w:lang w:eastAsia="ar-SA" w:bidi="ar-SA"/>
              </w:rPr>
            </w:pPr>
          </w:p>
        </w:tc>
        <w:tc>
          <w:tcPr>
            <w:tcW w:w="176" w:type="pct"/>
            <w:tcBorders>
              <w:left w:val="single" w:sz="4" w:space="0" w:color="000000"/>
            </w:tcBorders>
          </w:tcPr>
          <w:p w:rsidR="00445562" w:rsidRPr="004674C8" w:rsidRDefault="00445562" w:rsidP="004674C8">
            <w:pPr>
              <w:widowControl/>
              <w:snapToGrid w:val="0"/>
              <w:rPr>
                <w:rFonts w:ascii="Times New Roman" w:eastAsia="Times New Roman" w:hAnsi="Times New Roman" w:cs="Times New Roman"/>
                <w:b/>
                <w:color w:val="auto"/>
                <w:lang w:eastAsia="ar-SA" w:bidi="ar-SA"/>
              </w:rPr>
            </w:pPr>
            <w:r w:rsidRPr="004674C8">
              <w:rPr>
                <w:rFonts w:ascii="Times New Roman" w:eastAsia="Times New Roman" w:hAnsi="Times New Roman" w:cs="Times New Roman"/>
                <w:b/>
                <w:color w:val="auto"/>
                <w:lang w:eastAsia="ar-SA" w:bidi="ar-SA"/>
              </w:rPr>
              <w:t>.</w:t>
            </w:r>
          </w:p>
        </w:tc>
        <w:tc>
          <w:tcPr>
            <w:tcW w:w="232" w:type="pct"/>
            <w:tcBorders>
              <w:left w:val="single" w:sz="4" w:space="0" w:color="000000"/>
              <w:bottom w:val="single" w:sz="4" w:space="0" w:color="000000"/>
            </w:tcBorders>
          </w:tcPr>
          <w:p w:rsidR="00445562" w:rsidRPr="004674C8" w:rsidRDefault="00445562" w:rsidP="004674C8">
            <w:pPr>
              <w:widowControl/>
              <w:snapToGrid w:val="0"/>
              <w:rPr>
                <w:rFonts w:ascii="Times New Roman" w:eastAsia="Times New Roman" w:hAnsi="Times New Roman" w:cs="Times New Roman"/>
                <w:color w:val="auto"/>
                <w:lang w:eastAsia="ar-SA" w:bidi="ar-SA"/>
              </w:rPr>
            </w:pPr>
          </w:p>
        </w:tc>
        <w:tc>
          <w:tcPr>
            <w:tcW w:w="113" w:type="pct"/>
            <w:tcBorders>
              <w:left w:val="single" w:sz="4" w:space="0" w:color="000000"/>
              <w:bottom w:val="single" w:sz="4" w:space="0" w:color="000000"/>
            </w:tcBorders>
          </w:tcPr>
          <w:p w:rsidR="00445562" w:rsidRPr="004674C8" w:rsidRDefault="00445562" w:rsidP="004674C8">
            <w:pPr>
              <w:widowControl/>
              <w:snapToGrid w:val="0"/>
              <w:rPr>
                <w:rFonts w:ascii="Times New Roman" w:eastAsia="Times New Roman" w:hAnsi="Times New Roman" w:cs="Times New Roman"/>
                <w:color w:val="auto"/>
                <w:lang w:eastAsia="ar-SA" w:bidi="ar-SA"/>
              </w:rPr>
            </w:pPr>
          </w:p>
        </w:tc>
        <w:tc>
          <w:tcPr>
            <w:tcW w:w="555" w:type="pct"/>
            <w:tcBorders>
              <w:left w:val="single" w:sz="4" w:space="0" w:color="000000"/>
            </w:tcBorders>
          </w:tcPr>
          <w:p w:rsidR="00445562" w:rsidRPr="004674C8" w:rsidRDefault="00445562" w:rsidP="004674C8">
            <w:pPr>
              <w:widowControl/>
              <w:snapToGrid w:val="0"/>
              <w:rPr>
                <w:rFonts w:ascii="Times New Roman" w:eastAsia="Times New Roman" w:hAnsi="Times New Roman" w:cs="Times New Roman"/>
                <w:color w:val="auto"/>
                <w:lang w:eastAsia="ar-SA" w:bidi="ar-SA"/>
              </w:rPr>
            </w:pPr>
            <w:r w:rsidRPr="004674C8">
              <w:rPr>
                <w:rFonts w:ascii="Times New Roman" w:eastAsia="Times New Roman" w:hAnsi="Times New Roman" w:cs="Times New Roman"/>
                <w:color w:val="auto"/>
                <w:lang w:eastAsia="ar-SA" w:bidi="ar-SA"/>
              </w:rPr>
              <w:t xml:space="preserve">г.    По </w:t>
            </w:r>
          </w:p>
        </w:tc>
        <w:tc>
          <w:tcPr>
            <w:tcW w:w="116" w:type="pct"/>
            <w:tcBorders>
              <w:left w:val="single" w:sz="4" w:space="0" w:color="000000"/>
              <w:bottom w:val="single" w:sz="4" w:space="0" w:color="000000"/>
            </w:tcBorders>
          </w:tcPr>
          <w:p w:rsidR="00445562" w:rsidRPr="004674C8" w:rsidRDefault="00445562" w:rsidP="004674C8">
            <w:pPr>
              <w:widowControl/>
              <w:snapToGrid w:val="0"/>
              <w:rPr>
                <w:rFonts w:ascii="Times New Roman" w:eastAsia="Times New Roman" w:hAnsi="Times New Roman" w:cs="Times New Roman"/>
                <w:color w:val="auto"/>
                <w:lang w:eastAsia="ar-SA" w:bidi="ar-SA"/>
              </w:rPr>
            </w:pPr>
          </w:p>
        </w:tc>
        <w:tc>
          <w:tcPr>
            <w:tcW w:w="116" w:type="pct"/>
            <w:tcBorders>
              <w:left w:val="single" w:sz="4" w:space="0" w:color="000000"/>
              <w:bottom w:val="single" w:sz="4" w:space="0" w:color="000000"/>
            </w:tcBorders>
          </w:tcPr>
          <w:p w:rsidR="00445562" w:rsidRPr="004674C8" w:rsidRDefault="00445562" w:rsidP="004674C8">
            <w:pPr>
              <w:widowControl/>
              <w:snapToGrid w:val="0"/>
              <w:rPr>
                <w:rFonts w:ascii="Times New Roman" w:eastAsia="Times New Roman" w:hAnsi="Times New Roman" w:cs="Times New Roman"/>
                <w:color w:val="auto"/>
                <w:lang w:eastAsia="ar-SA" w:bidi="ar-SA"/>
              </w:rPr>
            </w:pPr>
          </w:p>
        </w:tc>
        <w:tc>
          <w:tcPr>
            <w:tcW w:w="140" w:type="pct"/>
            <w:tcBorders>
              <w:left w:val="single" w:sz="4" w:space="0" w:color="000000"/>
            </w:tcBorders>
          </w:tcPr>
          <w:p w:rsidR="00445562" w:rsidRPr="004674C8" w:rsidRDefault="00445562" w:rsidP="004674C8">
            <w:pPr>
              <w:widowControl/>
              <w:snapToGrid w:val="0"/>
              <w:rPr>
                <w:rFonts w:ascii="Times New Roman" w:eastAsia="Times New Roman" w:hAnsi="Times New Roman" w:cs="Times New Roman"/>
                <w:b/>
                <w:color w:val="auto"/>
                <w:lang w:eastAsia="ar-SA" w:bidi="ar-SA"/>
              </w:rPr>
            </w:pPr>
            <w:r w:rsidRPr="004674C8">
              <w:rPr>
                <w:rFonts w:ascii="Times New Roman" w:eastAsia="Times New Roman" w:hAnsi="Times New Roman" w:cs="Times New Roman"/>
                <w:b/>
                <w:color w:val="auto"/>
                <w:lang w:eastAsia="ar-SA" w:bidi="ar-SA"/>
              </w:rPr>
              <w:t>.</w:t>
            </w:r>
          </w:p>
        </w:tc>
        <w:tc>
          <w:tcPr>
            <w:tcW w:w="285" w:type="pct"/>
            <w:tcBorders>
              <w:left w:val="single" w:sz="4" w:space="0" w:color="000000"/>
              <w:bottom w:val="single" w:sz="4" w:space="0" w:color="000000"/>
            </w:tcBorders>
          </w:tcPr>
          <w:p w:rsidR="00445562" w:rsidRPr="004674C8" w:rsidRDefault="00445562" w:rsidP="004674C8">
            <w:pPr>
              <w:widowControl/>
              <w:snapToGrid w:val="0"/>
              <w:rPr>
                <w:rFonts w:ascii="Times New Roman" w:eastAsia="Times New Roman" w:hAnsi="Times New Roman" w:cs="Times New Roman"/>
                <w:color w:val="auto"/>
                <w:lang w:eastAsia="ar-SA" w:bidi="ar-SA"/>
              </w:rPr>
            </w:pPr>
          </w:p>
        </w:tc>
        <w:tc>
          <w:tcPr>
            <w:tcW w:w="145" w:type="pct"/>
            <w:tcBorders>
              <w:left w:val="single" w:sz="4" w:space="0" w:color="000000"/>
              <w:bottom w:val="single" w:sz="4" w:space="0" w:color="000000"/>
            </w:tcBorders>
          </w:tcPr>
          <w:p w:rsidR="00445562" w:rsidRPr="004674C8" w:rsidRDefault="00445562" w:rsidP="004674C8">
            <w:pPr>
              <w:widowControl/>
              <w:snapToGrid w:val="0"/>
              <w:rPr>
                <w:rFonts w:ascii="Times New Roman" w:eastAsia="Times New Roman" w:hAnsi="Times New Roman" w:cs="Times New Roman"/>
                <w:color w:val="auto"/>
                <w:lang w:eastAsia="ar-SA" w:bidi="ar-SA"/>
              </w:rPr>
            </w:pPr>
          </w:p>
        </w:tc>
        <w:tc>
          <w:tcPr>
            <w:tcW w:w="152" w:type="pct"/>
            <w:tcBorders>
              <w:left w:val="single" w:sz="4" w:space="0" w:color="000000"/>
            </w:tcBorders>
          </w:tcPr>
          <w:p w:rsidR="00445562" w:rsidRPr="004674C8" w:rsidRDefault="00445562" w:rsidP="004674C8">
            <w:pPr>
              <w:widowControl/>
              <w:snapToGrid w:val="0"/>
              <w:rPr>
                <w:rFonts w:ascii="Times New Roman" w:eastAsia="Times New Roman" w:hAnsi="Times New Roman" w:cs="Times New Roman"/>
                <w:b/>
                <w:color w:val="auto"/>
                <w:lang w:eastAsia="ar-SA" w:bidi="ar-SA"/>
              </w:rPr>
            </w:pPr>
            <w:r w:rsidRPr="004674C8">
              <w:rPr>
                <w:rFonts w:ascii="Times New Roman" w:eastAsia="Times New Roman" w:hAnsi="Times New Roman" w:cs="Times New Roman"/>
                <w:b/>
                <w:color w:val="auto"/>
                <w:lang w:eastAsia="ar-SA" w:bidi="ar-SA"/>
              </w:rPr>
              <w:t>.</w:t>
            </w:r>
          </w:p>
        </w:tc>
        <w:tc>
          <w:tcPr>
            <w:tcW w:w="147" w:type="pct"/>
            <w:tcBorders>
              <w:left w:val="single" w:sz="4" w:space="0" w:color="000000"/>
              <w:bottom w:val="single" w:sz="4" w:space="0" w:color="000000"/>
            </w:tcBorders>
          </w:tcPr>
          <w:p w:rsidR="00445562" w:rsidRPr="004674C8" w:rsidRDefault="00445562" w:rsidP="004674C8">
            <w:pPr>
              <w:widowControl/>
              <w:snapToGrid w:val="0"/>
              <w:rPr>
                <w:rFonts w:ascii="Times New Roman" w:eastAsia="Times New Roman" w:hAnsi="Times New Roman" w:cs="Times New Roman"/>
                <w:color w:val="auto"/>
                <w:lang w:eastAsia="ar-SA" w:bidi="ar-SA"/>
              </w:rPr>
            </w:pPr>
          </w:p>
        </w:tc>
        <w:tc>
          <w:tcPr>
            <w:tcW w:w="151" w:type="pct"/>
            <w:tcBorders>
              <w:left w:val="single" w:sz="4" w:space="0" w:color="000000"/>
              <w:bottom w:val="single" w:sz="4" w:space="0" w:color="000000"/>
            </w:tcBorders>
          </w:tcPr>
          <w:p w:rsidR="00445562" w:rsidRPr="004674C8" w:rsidRDefault="00445562" w:rsidP="004674C8">
            <w:pPr>
              <w:widowControl/>
              <w:snapToGrid w:val="0"/>
              <w:rPr>
                <w:rFonts w:ascii="Times New Roman" w:eastAsia="Times New Roman" w:hAnsi="Times New Roman" w:cs="Times New Roman"/>
                <w:color w:val="auto"/>
                <w:lang w:eastAsia="ar-SA" w:bidi="ar-SA"/>
              </w:rPr>
            </w:pPr>
          </w:p>
        </w:tc>
        <w:tc>
          <w:tcPr>
            <w:tcW w:w="1601" w:type="pct"/>
            <w:gridSpan w:val="3"/>
            <w:tcBorders>
              <w:left w:val="single" w:sz="4" w:space="0" w:color="000000"/>
            </w:tcBorders>
          </w:tcPr>
          <w:p w:rsidR="00445562" w:rsidRPr="004674C8" w:rsidRDefault="00445562" w:rsidP="004674C8">
            <w:pPr>
              <w:widowControl/>
              <w:snapToGrid w:val="0"/>
              <w:rPr>
                <w:rFonts w:ascii="Times New Roman" w:eastAsia="Times New Roman" w:hAnsi="Times New Roman" w:cs="Times New Roman"/>
                <w:color w:val="auto"/>
                <w:lang w:eastAsia="ar-SA" w:bidi="ar-SA"/>
              </w:rPr>
            </w:pPr>
            <w:proofErr w:type="gramStart"/>
            <w:r w:rsidRPr="004674C8">
              <w:rPr>
                <w:rFonts w:ascii="Times New Roman" w:eastAsia="Times New Roman" w:hAnsi="Times New Roman" w:cs="Times New Roman"/>
                <w:color w:val="auto"/>
                <w:lang w:eastAsia="ar-SA" w:bidi="ar-SA"/>
              </w:rPr>
              <w:t>г</w:t>
            </w:r>
            <w:proofErr w:type="gramEnd"/>
            <w:r w:rsidRPr="004674C8">
              <w:rPr>
                <w:rFonts w:ascii="Times New Roman" w:eastAsia="Times New Roman" w:hAnsi="Times New Roman" w:cs="Times New Roman"/>
                <w:color w:val="auto"/>
                <w:lang w:eastAsia="ar-SA" w:bidi="ar-SA"/>
              </w:rPr>
              <w:t>.</w:t>
            </w:r>
          </w:p>
        </w:tc>
      </w:tr>
      <w:tr w:rsidR="00445562" w:rsidRPr="004674C8" w:rsidTr="00445562">
        <w:tc>
          <w:tcPr>
            <w:tcW w:w="5000" w:type="pct"/>
            <w:gridSpan w:val="22"/>
            <w:shd w:val="clear" w:color="auto" w:fill="auto"/>
            <w:vAlign w:val="center"/>
          </w:tcPr>
          <w:p w:rsidR="00445562" w:rsidRPr="004674C8" w:rsidRDefault="00445562" w:rsidP="004674C8">
            <w:pPr>
              <w:widowControl/>
              <w:tabs>
                <w:tab w:val="left" w:pos="0"/>
                <w:tab w:val="left" w:pos="1985"/>
              </w:tabs>
              <w:snapToGrid w:val="0"/>
              <w:rPr>
                <w:rFonts w:ascii="Times New Roman" w:eastAsia="Times New Roman" w:hAnsi="Times New Roman" w:cs="Times New Roman"/>
                <w:bCs/>
                <w:color w:val="auto"/>
                <w:spacing w:val="20"/>
                <w:lang w:eastAsia="ar-SA" w:bidi="ar-SA"/>
              </w:rPr>
            </w:pPr>
            <w:r w:rsidRPr="004674C8">
              <w:rPr>
                <w:rFonts w:ascii="Times New Roman" w:eastAsia="Times New Roman" w:hAnsi="Times New Roman" w:cs="Times New Roman"/>
                <w:bCs/>
                <w:color w:val="auto"/>
                <w:spacing w:val="20"/>
                <w:lang w:eastAsia="ar-SA" w:bidi="ar-SA"/>
              </w:rPr>
              <w:t>Период обнаружения</w:t>
            </w:r>
          </w:p>
        </w:tc>
      </w:tr>
      <w:tr w:rsidR="00445562" w:rsidRPr="004674C8" w:rsidTr="00445562">
        <w:trPr>
          <w:gridAfter w:val="1"/>
          <w:wAfter w:w="11" w:type="pct"/>
        </w:trPr>
        <w:tc>
          <w:tcPr>
            <w:tcW w:w="169" w:type="pct"/>
          </w:tcPr>
          <w:p w:rsidR="00445562" w:rsidRPr="004674C8" w:rsidRDefault="00445562" w:rsidP="004674C8">
            <w:pPr>
              <w:widowControl/>
              <w:snapToGrid w:val="0"/>
              <w:rPr>
                <w:rFonts w:ascii="Times New Roman" w:eastAsia="Times New Roman" w:hAnsi="Times New Roman" w:cs="Times New Roman"/>
                <w:color w:val="auto"/>
                <w:lang w:eastAsia="ar-SA" w:bidi="ar-SA"/>
              </w:rPr>
            </w:pPr>
            <w:r w:rsidRPr="004674C8">
              <w:rPr>
                <w:rFonts w:ascii="Times New Roman" w:eastAsia="Times New Roman" w:hAnsi="Times New Roman" w:cs="Times New Roman"/>
                <w:color w:val="auto"/>
                <w:lang w:eastAsia="ar-SA" w:bidi="ar-SA"/>
              </w:rPr>
              <w:t>с</w:t>
            </w:r>
          </w:p>
        </w:tc>
        <w:tc>
          <w:tcPr>
            <w:tcW w:w="150" w:type="pct"/>
            <w:tcBorders>
              <w:left w:val="single" w:sz="4" w:space="0" w:color="000000"/>
              <w:bottom w:val="single" w:sz="4" w:space="0" w:color="000000"/>
            </w:tcBorders>
          </w:tcPr>
          <w:p w:rsidR="00445562" w:rsidRPr="004674C8" w:rsidRDefault="00445562" w:rsidP="004674C8">
            <w:pPr>
              <w:widowControl/>
              <w:snapToGrid w:val="0"/>
              <w:rPr>
                <w:rFonts w:ascii="Times New Roman" w:eastAsia="Times New Roman" w:hAnsi="Times New Roman" w:cs="Times New Roman"/>
                <w:color w:val="auto"/>
                <w:lang w:eastAsia="ar-SA" w:bidi="ar-SA"/>
              </w:rPr>
            </w:pPr>
          </w:p>
        </w:tc>
        <w:tc>
          <w:tcPr>
            <w:tcW w:w="150" w:type="pct"/>
            <w:tcBorders>
              <w:left w:val="single" w:sz="4" w:space="0" w:color="000000"/>
              <w:bottom w:val="single" w:sz="4" w:space="0" w:color="000000"/>
            </w:tcBorders>
          </w:tcPr>
          <w:p w:rsidR="00445562" w:rsidRPr="004674C8" w:rsidRDefault="00445562" w:rsidP="004674C8">
            <w:pPr>
              <w:widowControl/>
              <w:snapToGrid w:val="0"/>
              <w:rPr>
                <w:rFonts w:ascii="Times New Roman" w:eastAsia="Times New Roman" w:hAnsi="Times New Roman" w:cs="Times New Roman"/>
                <w:color w:val="auto"/>
                <w:lang w:eastAsia="ar-SA" w:bidi="ar-SA"/>
              </w:rPr>
            </w:pPr>
          </w:p>
        </w:tc>
        <w:tc>
          <w:tcPr>
            <w:tcW w:w="265" w:type="pct"/>
            <w:tcBorders>
              <w:left w:val="single" w:sz="4" w:space="0" w:color="000000"/>
            </w:tcBorders>
          </w:tcPr>
          <w:p w:rsidR="00445562" w:rsidRPr="004674C8" w:rsidRDefault="00445562" w:rsidP="004674C8">
            <w:pPr>
              <w:widowControl/>
              <w:snapToGrid w:val="0"/>
              <w:rPr>
                <w:rFonts w:ascii="Times New Roman" w:eastAsia="Times New Roman" w:hAnsi="Times New Roman" w:cs="Times New Roman"/>
                <w:b/>
                <w:color w:val="auto"/>
                <w:lang w:eastAsia="ar-SA" w:bidi="ar-SA"/>
              </w:rPr>
            </w:pPr>
            <w:r w:rsidRPr="004674C8">
              <w:rPr>
                <w:rFonts w:ascii="Times New Roman" w:eastAsia="Times New Roman" w:hAnsi="Times New Roman" w:cs="Times New Roman"/>
                <w:b/>
                <w:color w:val="auto"/>
                <w:lang w:eastAsia="ar-SA" w:bidi="ar-SA"/>
              </w:rPr>
              <w:t>.</w:t>
            </w:r>
          </w:p>
        </w:tc>
        <w:tc>
          <w:tcPr>
            <w:tcW w:w="154" w:type="pct"/>
            <w:tcBorders>
              <w:left w:val="single" w:sz="4" w:space="0" w:color="000000"/>
              <w:bottom w:val="single" w:sz="4" w:space="0" w:color="000000"/>
            </w:tcBorders>
          </w:tcPr>
          <w:p w:rsidR="00445562" w:rsidRPr="004674C8" w:rsidRDefault="00445562" w:rsidP="004674C8">
            <w:pPr>
              <w:widowControl/>
              <w:snapToGrid w:val="0"/>
              <w:rPr>
                <w:rFonts w:ascii="Times New Roman" w:eastAsia="Times New Roman" w:hAnsi="Times New Roman" w:cs="Times New Roman"/>
                <w:color w:val="auto"/>
                <w:lang w:eastAsia="ar-SA" w:bidi="ar-SA"/>
              </w:rPr>
            </w:pPr>
          </w:p>
        </w:tc>
        <w:tc>
          <w:tcPr>
            <w:tcW w:w="172" w:type="pct"/>
            <w:tcBorders>
              <w:left w:val="single" w:sz="4" w:space="0" w:color="000000"/>
              <w:bottom w:val="single" w:sz="4" w:space="0" w:color="000000"/>
            </w:tcBorders>
          </w:tcPr>
          <w:p w:rsidR="00445562" w:rsidRPr="004674C8" w:rsidRDefault="00445562" w:rsidP="004674C8">
            <w:pPr>
              <w:widowControl/>
              <w:snapToGrid w:val="0"/>
              <w:rPr>
                <w:rFonts w:ascii="Times New Roman" w:eastAsia="Times New Roman" w:hAnsi="Times New Roman" w:cs="Times New Roman"/>
                <w:color w:val="auto"/>
                <w:lang w:eastAsia="ar-SA" w:bidi="ar-SA"/>
              </w:rPr>
            </w:pPr>
          </w:p>
        </w:tc>
        <w:tc>
          <w:tcPr>
            <w:tcW w:w="176" w:type="pct"/>
            <w:tcBorders>
              <w:left w:val="single" w:sz="4" w:space="0" w:color="000000"/>
            </w:tcBorders>
          </w:tcPr>
          <w:p w:rsidR="00445562" w:rsidRPr="004674C8" w:rsidRDefault="00445562" w:rsidP="004674C8">
            <w:pPr>
              <w:widowControl/>
              <w:snapToGrid w:val="0"/>
              <w:rPr>
                <w:rFonts w:ascii="Times New Roman" w:eastAsia="Times New Roman" w:hAnsi="Times New Roman" w:cs="Times New Roman"/>
                <w:b/>
                <w:color w:val="auto"/>
                <w:lang w:eastAsia="ar-SA" w:bidi="ar-SA"/>
              </w:rPr>
            </w:pPr>
            <w:r w:rsidRPr="004674C8">
              <w:rPr>
                <w:rFonts w:ascii="Times New Roman" w:eastAsia="Times New Roman" w:hAnsi="Times New Roman" w:cs="Times New Roman"/>
                <w:b/>
                <w:color w:val="auto"/>
                <w:lang w:eastAsia="ar-SA" w:bidi="ar-SA"/>
              </w:rPr>
              <w:t>.</w:t>
            </w:r>
          </w:p>
        </w:tc>
        <w:tc>
          <w:tcPr>
            <w:tcW w:w="232" w:type="pct"/>
            <w:tcBorders>
              <w:left w:val="single" w:sz="4" w:space="0" w:color="000000"/>
              <w:bottom w:val="single" w:sz="4" w:space="0" w:color="000000"/>
            </w:tcBorders>
          </w:tcPr>
          <w:p w:rsidR="00445562" w:rsidRPr="004674C8" w:rsidRDefault="00445562" w:rsidP="004674C8">
            <w:pPr>
              <w:widowControl/>
              <w:snapToGrid w:val="0"/>
              <w:rPr>
                <w:rFonts w:ascii="Times New Roman" w:eastAsia="Times New Roman" w:hAnsi="Times New Roman" w:cs="Times New Roman"/>
                <w:color w:val="auto"/>
                <w:lang w:eastAsia="ar-SA" w:bidi="ar-SA"/>
              </w:rPr>
            </w:pPr>
          </w:p>
        </w:tc>
        <w:tc>
          <w:tcPr>
            <w:tcW w:w="113" w:type="pct"/>
            <w:tcBorders>
              <w:left w:val="single" w:sz="4" w:space="0" w:color="000000"/>
              <w:bottom w:val="single" w:sz="4" w:space="0" w:color="000000"/>
            </w:tcBorders>
          </w:tcPr>
          <w:p w:rsidR="00445562" w:rsidRPr="004674C8" w:rsidRDefault="00445562" w:rsidP="004674C8">
            <w:pPr>
              <w:widowControl/>
              <w:snapToGrid w:val="0"/>
              <w:rPr>
                <w:rFonts w:ascii="Times New Roman" w:eastAsia="Times New Roman" w:hAnsi="Times New Roman" w:cs="Times New Roman"/>
                <w:color w:val="auto"/>
                <w:lang w:eastAsia="ar-SA" w:bidi="ar-SA"/>
              </w:rPr>
            </w:pPr>
          </w:p>
        </w:tc>
        <w:tc>
          <w:tcPr>
            <w:tcW w:w="555" w:type="pct"/>
            <w:tcBorders>
              <w:left w:val="single" w:sz="4" w:space="0" w:color="000000"/>
            </w:tcBorders>
          </w:tcPr>
          <w:p w:rsidR="00445562" w:rsidRPr="004674C8" w:rsidRDefault="00445562" w:rsidP="004674C8">
            <w:pPr>
              <w:widowControl/>
              <w:snapToGrid w:val="0"/>
              <w:rPr>
                <w:rFonts w:ascii="Times New Roman" w:eastAsia="Times New Roman" w:hAnsi="Times New Roman" w:cs="Times New Roman"/>
                <w:color w:val="auto"/>
                <w:lang w:eastAsia="ar-SA" w:bidi="ar-SA"/>
              </w:rPr>
            </w:pPr>
            <w:r w:rsidRPr="004674C8">
              <w:rPr>
                <w:rFonts w:ascii="Times New Roman" w:eastAsia="Times New Roman" w:hAnsi="Times New Roman" w:cs="Times New Roman"/>
                <w:color w:val="auto"/>
                <w:lang w:eastAsia="ar-SA" w:bidi="ar-SA"/>
              </w:rPr>
              <w:t xml:space="preserve">г.    По </w:t>
            </w:r>
          </w:p>
        </w:tc>
        <w:tc>
          <w:tcPr>
            <w:tcW w:w="116" w:type="pct"/>
            <w:tcBorders>
              <w:left w:val="single" w:sz="4" w:space="0" w:color="000000"/>
              <w:bottom w:val="single" w:sz="4" w:space="0" w:color="000000"/>
            </w:tcBorders>
          </w:tcPr>
          <w:p w:rsidR="00445562" w:rsidRPr="004674C8" w:rsidRDefault="00445562" w:rsidP="004674C8">
            <w:pPr>
              <w:widowControl/>
              <w:snapToGrid w:val="0"/>
              <w:rPr>
                <w:rFonts w:ascii="Times New Roman" w:eastAsia="Times New Roman" w:hAnsi="Times New Roman" w:cs="Times New Roman"/>
                <w:color w:val="auto"/>
                <w:lang w:eastAsia="ar-SA" w:bidi="ar-SA"/>
              </w:rPr>
            </w:pPr>
          </w:p>
        </w:tc>
        <w:tc>
          <w:tcPr>
            <w:tcW w:w="116" w:type="pct"/>
            <w:tcBorders>
              <w:left w:val="single" w:sz="4" w:space="0" w:color="000000"/>
              <w:bottom w:val="single" w:sz="4" w:space="0" w:color="000000"/>
            </w:tcBorders>
          </w:tcPr>
          <w:p w:rsidR="00445562" w:rsidRPr="004674C8" w:rsidRDefault="00445562" w:rsidP="004674C8">
            <w:pPr>
              <w:widowControl/>
              <w:snapToGrid w:val="0"/>
              <w:rPr>
                <w:rFonts w:ascii="Times New Roman" w:eastAsia="Times New Roman" w:hAnsi="Times New Roman" w:cs="Times New Roman"/>
                <w:color w:val="auto"/>
                <w:lang w:eastAsia="ar-SA" w:bidi="ar-SA"/>
              </w:rPr>
            </w:pPr>
          </w:p>
        </w:tc>
        <w:tc>
          <w:tcPr>
            <w:tcW w:w="140" w:type="pct"/>
            <w:tcBorders>
              <w:left w:val="single" w:sz="4" w:space="0" w:color="000000"/>
            </w:tcBorders>
          </w:tcPr>
          <w:p w:rsidR="00445562" w:rsidRPr="004674C8" w:rsidRDefault="00445562" w:rsidP="004674C8">
            <w:pPr>
              <w:widowControl/>
              <w:snapToGrid w:val="0"/>
              <w:rPr>
                <w:rFonts w:ascii="Times New Roman" w:eastAsia="Times New Roman" w:hAnsi="Times New Roman" w:cs="Times New Roman"/>
                <w:b/>
                <w:color w:val="auto"/>
                <w:lang w:eastAsia="ar-SA" w:bidi="ar-SA"/>
              </w:rPr>
            </w:pPr>
            <w:r w:rsidRPr="004674C8">
              <w:rPr>
                <w:rFonts w:ascii="Times New Roman" w:eastAsia="Times New Roman" w:hAnsi="Times New Roman" w:cs="Times New Roman"/>
                <w:b/>
                <w:color w:val="auto"/>
                <w:lang w:eastAsia="ar-SA" w:bidi="ar-SA"/>
              </w:rPr>
              <w:t>.</w:t>
            </w:r>
          </w:p>
        </w:tc>
        <w:tc>
          <w:tcPr>
            <w:tcW w:w="285" w:type="pct"/>
            <w:tcBorders>
              <w:left w:val="single" w:sz="4" w:space="0" w:color="000000"/>
              <w:bottom w:val="single" w:sz="4" w:space="0" w:color="000000"/>
            </w:tcBorders>
          </w:tcPr>
          <w:p w:rsidR="00445562" w:rsidRPr="004674C8" w:rsidRDefault="00445562" w:rsidP="004674C8">
            <w:pPr>
              <w:widowControl/>
              <w:snapToGrid w:val="0"/>
              <w:rPr>
                <w:rFonts w:ascii="Times New Roman" w:eastAsia="Times New Roman" w:hAnsi="Times New Roman" w:cs="Times New Roman"/>
                <w:color w:val="auto"/>
                <w:lang w:eastAsia="ar-SA" w:bidi="ar-SA"/>
              </w:rPr>
            </w:pPr>
          </w:p>
        </w:tc>
        <w:tc>
          <w:tcPr>
            <w:tcW w:w="145" w:type="pct"/>
            <w:tcBorders>
              <w:left w:val="single" w:sz="4" w:space="0" w:color="000000"/>
              <w:bottom w:val="single" w:sz="4" w:space="0" w:color="000000"/>
            </w:tcBorders>
          </w:tcPr>
          <w:p w:rsidR="00445562" w:rsidRPr="004674C8" w:rsidRDefault="00445562" w:rsidP="004674C8">
            <w:pPr>
              <w:widowControl/>
              <w:snapToGrid w:val="0"/>
              <w:rPr>
                <w:rFonts w:ascii="Times New Roman" w:eastAsia="Times New Roman" w:hAnsi="Times New Roman" w:cs="Times New Roman"/>
                <w:color w:val="auto"/>
                <w:lang w:eastAsia="ar-SA" w:bidi="ar-SA"/>
              </w:rPr>
            </w:pPr>
          </w:p>
        </w:tc>
        <w:tc>
          <w:tcPr>
            <w:tcW w:w="152" w:type="pct"/>
            <w:tcBorders>
              <w:left w:val="single" w:sz="4" w:space="0" w:color="000000"/>
            </w:tcBorders>
          </w:tcPr>
          <w:p w:rsidR="00445562" w:rsidRPr="004674C8" w:rsidRDefault="00445562" w:rsidP="004674C8">
            <w:pPr>
              <w:widowControl/>
              <w:snapToGrid w:val="0"/>
              <w:rPr>
                <w:rFonts w:ascii="Times New Roman" w:eastAsia="Times New Roman" w:hAnsi="Times New Roman" w:cs="Times New Roman"/>
                <w:b/>
                <w:color w:val="auto"/>
                <w:lang w:eastAsia="ar-SA" w:bidi="ar-SA"/>
              </w:rPr>
            </w:pPr>
            <w:r w:rsidRPr="004674C8">
              <w:rPr>
                <w:rFonts w:ascii="Times New Roman" w:eastAsia="Times New Roman" w:hAnsi="Times New Roman" w:cs="Times New Roman"/>
                <w:b/>
                <w:color w:val="auto"/>
                <w:lang w:eastAsia="ar-SA" w:bidi="ar-SA"/>
              </w:rPr>
              <w:t>.</w:t>
            </w:r>
          </w:p>
        </w:tc>
        <w:tc>
          <w:tcPr>
            <w:tcW w:w="147" w:type="pct"/>
            <w:tcBorders>
              <w:left w:val="single" w:sz="4" w:space="0" w:color="000000"/>
              <w:bottom w:val="single" w:sz="4" w:space="0" w:color="000000"/>
            </w:tcBorders>
          </w:tcPr>
          <w:p w:rsidR="00445562" w:rsidRPr="004674C8" w:rsidRDefault="00445562" w:rsidP="004674C8">
            <w:pPr>
              <w:widowControl/>
              <w:snapToGrid w:val="0"/>
              <w:rPr>
                <w:rFonts w:ascii="Times New Roman" w:eastAsia="Times New Roman" w:hAnsi="Times New Roman" w:cs="Times New Roman"/>
                <w:color w:val="auto"/>
                <w:lang w:eastAsia="ar-SA" w:bidi="ar-SA"/>
              </w:rPr>
            </w:pPr>
          </w:p>
        </w:tc>
        <w:tc>
          <w:tcPr>
            <w:tcW w:w="151" w:type="pct"/>
            <w:tcBorders>
              <w:left w:val="single" w:sz="4" w:space="0" w:color="000000"/>
              <w:bottom w:val="single" w:sz="4" w:space="0" w:color="000000"/>
            </w:tcBorders>
          </w:tcPr>
          <w:p w:rsidR="00445562" w:rsidRPr="004674C8" w:rsidRDefault="00445562" w:rsidP="004674C8">
            <w:pPr>
              <w:widowControl/>
              <w:snapToGrid w:val="0"/>
              <w:rPr>
                <w:rFonts w:ascii="Times New Roman" w:eastAsia="Times New Roman" w:hAnsi="Times New Roman" w:cs="Times New Roman"/>
                <w:color w:val="auto"/>
                <w:lang w:eastAsia="ar-SA" w:bidi="ar-SA"/>
              </w:rPr>
            </w:pPr>
          </w:p>
        </w:tc>
        <w:tc>
          <w:tcPr>
            <w:tcW w:w="1601" w:type="pct"/>
            <w:gridSpan w:val="3"/>
            <w:tcBorders>
              <w:left w:val="single" w:sz="4" w:space="0" w:color="000000"/>
            </w:tcBorders>
          </w:tcPr>
          <w:p w:rsidR="00445562" w:rsidRPr="004674C8" w:rsidRDefault="00445562" w:rsidP="004674C8">
            <w:pPr>
              <w:widowControl/>
              <w:snapToGrid w:val="0"/>
              <w:rPr>
                <w:rFonts w:ascii="Times New Roman" w:eastAsia="Times New Roman" w:hAnsi="Times New Roman" w:cs="Times New Roman"/>
                <w:color w:val="auto"/>
                <w:lang w:eastAsia="ar-SA" w:bidi="ar-SA"/>
              </w:rPr>
            </w:pPr>
            <w:proofErr w:type="gramStart"/>
            <w:r w:rsidRPr="004674C8">
              <w:rPr>
                <w:rFonts w:ascii="Times New Roman" w:eastAsia="Times New Roman" w:hAnsi="Times New Roman" w:cs="Times New Roman"/>
                <w:color w:val="auto"/>
                <w:lang w:eastAsia="ar-SA" w:bidi="ar-SA"/>
              </w:rPr>
              <w:t>г</w:t>
            </w:r>
            <w:proofErr w:type="gramEnd"/>
            <w:r w:rsidRPr="004674C8">
              <w:rPr>
                <w:rFonts w:ascii="Times New Roman" w:eastAsia="Times New Roman" w:hAnsi="Times New Roman" w:cs="Times New Roman"/>
                <w:color w:val="auto"/>
                <w:lang w:eastAsia="ar-SA" w:bidi="ar-SA"/>
              </w:rPr>
              <w:t>.</w:t>
            </w:r>
          </w:p>
        </w:tc>
      </w:tr>
    </w:tbl>
    <w:p w:rsidR="00445562" w:rsidRPr="004674C8" w:rsidRDefault="00445562" w:rsidP="004674C8">
      <w:pPr>
        <w:widowControl/>
        <w:tabs>
          <w:tab w:val="left" w:pos="0"/>
          <w:tab w:val="left" w:pos="1985"/>
        </w:tabs>
        <w:rPr>
          <w:rFonts w:ascii="Times New Roman" w:eastAsia="Times New Roman" w:hAnsi="Times New Roman" w:cs="Times New Roman"/>
          <w:color w:val="auto"/>
          <w:lang w:eastAsia="ar-SA" w:bidi="ar-SA"/>
        </w:rPr>
      </w:pPr>
    </w:p>
    <w:tbl>
      <w:tblPr>
        <w:tblW w:w="4999" w:type="pct"/>
        <w:tblLook w:val="0000" w:firstRow="0" w:lastRow="0" w:firstColumn="0" w:lastColumn="0" w:noHBand="0" w:noVBand="0"/>
      </w:tblPr>
      <w:tblGrid>
        <w:gridCol w:w="7194"/>
        <w:gridCol w:w="1559"/>
        <w:gridCol w:w="566"/>
        <w:gridCol w:w="243"/>
      </w:tblGrid>
      <w:tr w:rsidR="00445562" w:rsidRPr="004674C8" w:rsidTr="00445562">
        <w:tc>
          <w:tcPr>
            <w:tcW w:w="5000" w:type="pct"/>
            <w:gridSpan w:val="4"/>
            <w:shd w:val="clear" w:color="auto" w:fill="auto"/>
            <w:vAlign w:val="center"/>
          </w:tcPr>
          <w:p w:rsidR="00445562" w:rsidRPr="004674C8" w:rsidRDefault="00445562" w:rsidP="00445562">
            <w:pPr>
              <w:widowControl/>
              <w:tabs>
                <w:tab w:val="left" w:pos="0"/>
                <w:tab w:val="left" w:pos="1985"/>
              </w:tabs>
              <w:snapToGrid w:val="0"/>
              <w:rPr>
                <w:rFonts w:ascii="Times New Roman" w:eastAsia="Times New Roman" w:hAnsi="Times New Roman" w:cs="Times New Roman"/>
                <w:bCs/>
                <w:color w:val="auto"/>
                <w:spacing w:val="20"/>
                <w:lang w:eastAsia="ar-SA" w:bidi="ar-SA"/>
              </w:rPr>
            </w:pPr>
            <w:proofErr w:type="gramStart"/>
            <w:r w:rsidRPr="004674C8">
              <w:rPr>
                <w:rFonts w:ascii="Times New Roman" w:hAnsi="Times New Roman" w:cs="Times New Roman"/>
              </w:rPr>
              <w:t>В  сумму страховой выплаты включены</w:t>
            </w:r>
            <w:proofErr w:type="gramEnd"/>
          </w:p>
        </w:tc>
      </w:tr>
      <w:tr w:rsidR="00445562" w:rsidRPr="004674C8" w:rsidTr="00445562">
        <w:trPr>
          <w:gridAfter w:val="1"/>
          <w:wAfter w:w="127" w:type="pct"/>
        </w:trPr>
        <w:tc>
          <w:tcPr>
            <w:tcW w:w="4577" w:type="pct"/>
            <w:gridSpan w:val="2"/>
          </w:tcPr>
          <w:p w:rsidR="00445562" w:rsidRPr="004674C8" w:rsidRDefault="00445562" w:rsidP="00445562">
            <w:pPr>
              <w:widowControl/>
              <w:snapToGrid w:val="0"/>
              <w:rPr>
                <w:rFonts w:ascii="Times New Roman" w:eastAsia="Times New Roman" w:hAnsi="Times New Roman" w:cs="Times New Roman"/>
                <w:color w:val="auto"/>
                <w:lang w:eastAsia="ar-SA" w:bidi="ar-SA"/>
              </w:rPr>
            </w:pPr>
            <w:r w:rsidRPr="004674C8">
              <w:rPr>
                <w:rFonts w:ascii="Times New Roman" w:hAnsi="Times New Roman" w:cs="Times New Roman"/>
              </w:rPr>
              <w:t>Убытки Третьих лиц в результате Неверных действий;</w:t>
            </w:r>
          </w:p>
        </w:tc>
        <w:tc>
          <w:tcPr>
            <w:tcW w:w="296" w:type="pct"/>
            <w:tcBorders>
              <w:left w:val="single" w:sz="4" w:space="0" w:color="000000"/>
              <w:bottom w:val="single" w:sz="4" w:space="0" w:color="000000"/>
              <w:right w:val="single" w:sz="4" w:space="0" w:color="000000"/>
            </w:tcBorders>
          </w:tcPr>
          <w:p w:rsidR="00445562" w:rsidRPr="004674C8" w:rsidRDefault="00445562" w:rsidP="00445562">
            <w:pPr>
              <w:widowControl/>
              <w:tabs>
                <w:tab w:val="left" w:pos="0"/>
                <w:tab w:val="left" w:pos="601"/>
              </w:tabs>
              <w:snapToGrid w:val="0"/>
              <w:jc w:val="center"/>
              <w:rPr>
                <w:rFonts w:ascii="Times New Roman" w:eastAsia="Times New Roman" w:hAnsi="Times New Roman" w:cs="Times New Roman"/>
                <w:color w:val="auto"/>
                <w:lang w:eastAsia="ar-SA" w:bidi="ar-SA"/>
              </w:rPr>
            </w:pPr>
          </w:p>
        </w:tc>
      </w:tr>
      <w:tr w:rsidR="00445562" w:rsidRPr="004674C8" w:rsidTr="00445562">
        <w:trPr>
          <w:gridAfter w:val="1"/>
          <w:wAfter w:w="127" w:type="pct"/>
        </w:trPr>
        <w:tc>
          <w:tcPr>
            <w:tcW w:w="4577" w:type="pct"/>
            <w:gridSpan w:val="2"/>
          </w:tcPr>
          <w:p w:rsidR="00445562" w:rsidRPr="004674C8" w:rsidRDefault="00445562" w:rsidP="00445562">
            <w:pPr>
              <w:widowControl/>
              <w:snapToGrid w:val="0"/>
              <w:rPr>
                <w:rFonts w:ascii="Times New Roman" w:eastAsia="Times New Roman" w:hAnsi="Times New Roman" w:cs="Times New Roman"/>
                <w:color w:val="auto"/>
                <w:lang w:eastAsia="ar-SA" w:bidi="ar-SA"/>
              </w:rPr>
            </w:pPr>
            <w:r w:rsidRPr="004674C8">
              <w:rPr>
                <w:rFonts w:ascii="Times New Roman" w:hAnsi="Times New Roman" w:cs="Times New Roman"/>
              </w:rPr>
              <w:t>Убытки Компании, причиненные Неверным действием Застрахованного лица;</w:t>
            </w:r>
          </w:p>
        </w:tc>
        <w:tc>
          <w:tcPr>
            <w:tcW w:w="296" w:type="pct"/>
            <w:tcBorders>
              <w:left w:val="single" w:sz="4" w:space="0" w:color="000000"/>
              <w:bottom w:val="single" w:sz="4" w:space="0" w:color="000000"/>
              <w:right w:val="single" w:sz="4" w:space="0" w:color="000000"/>
            </w:tcBorders>
          </w:tcPr>
          <w:p w:rsidR="00445562" w:rsidRPr="004674C8" w:rsidRDefault="00445562" w:rsidP="00445562">
            <w:pPr>
              <w:widowControl/>
              <w:tabs>
                <w:tab w:val="left" w:pos="0"/>
                <w:tab w:val="left" w:pos="601"/>
              </w:tabs>
              <w:snapToGrid w:val="0"/>
              <w:jc w:val="center"/>
              <w:rPr>
                <w:rFonts w:ascii="Times New Roman" w:eastAsia="Times New Roman" w:hAnsi="Times New Roman" w:cs="Times New Roman"/>
                <w:color w:val="auto"/>
                <w:lang w:eastAsia="ar-SA" w:bidi="ar-SA"/>
              </w:rPr>
            </w:pPr>
          </w:p>
        </w:tc>
      </w:tr>
      <w:tr w:rsidR="00445562" w:rsidRPr="004674C8" w:rsidTr="00445562">
        <w:trPr>
          <w:gridAfter w:val="1"/>
          <w:wAfter w:w="127" w:type="pct"/>
        </w:trPr>
        <w:tc>
          <w:tcPr>
            <w:tcW w:w="4577" w:type="pct"/>
            <w:gridSpan w:val="2"/>
          </w:tcPr>
          <w:p w:rsidR="00445562" w:rsidRPr="004674C8" w:rsidRDefault="00445562" w:rsidP="00445562">
            <w:pPr>
              <w:widowControl/>
              <w:snapToGrid w:val="0"/>
              <w:rPr>
                <w:rFonts w:ascii="Times New Roman" w:eastAsia="Times New Roman" w:hAnsi="Times New Roman" w:cs="Times New Roman"/>
                <w:color w:val="auto"/>
                <w:lang w:eastAsia="ar-SA" w:bidi="ar-SA"/>
              </w:rPr>
            </w:pPr>
            <w:r w:rsidRPr="004674C8">
              <w:rPr>
                <w:rFonts w:ascii="Times New Roman" w:hAnsi="Times New Roman" w:cs="Times New Roman"/>
              </w:rPr>
              <w:t xml:space="preserve">Упущенная выгода Третьих лиц в размере, указанном в решении суда в связи с </w:t>
            </w:r>
            <w:r w:rsidRPr="004674C8">
              <w:rPr>
                <w:rFonts w:ascii="Times New Roman" w:hAnsi="Times New Roman" w:cs="Times New Roman"/>
              </w:rPr>
              <w:lastRenderedPageBreak/>
              <w:t>предъявленным иском;</w:t>
            </w:r>
          </w:p>
        </w:tc>
        <w:tc>
          <w:tcPr>
            <w:tcW w:w="296" w:type="pct"/>
            <w:tcBorders>
              <w:left w:val="single" w:sz="4" w:space="0" w:color="000000"/>
              <w:bottom w:val="single" w:sz="4" w:space="0" w:color="000000"/>
              <w:right w:val="single" w:sz="4" w:space="0" w:color="000000"/>
            </w:tcBorders>
          </w:tcPr>
          <w:p w:rsidR="00445562" w:rsidRPr="004674C8" w:rsidRDefault="00445562" w:rsidP="00445562">
            <w:pPr>
              <w:widowControl/>
              <w:tabs>
                <w:tab w:val="left" w:pos="0"/>
                <w:tab w:val="left" w:pos="1985"/>
              </w:tabs>
              <w:snapToGrid w:val="0"/>
              <w:jc w:val="center"/>
              <w:rPr>
                <w:rFonts w:ascii="Times New Roman" w:eastAsia="Times New Roman" w:hAnsi="Times New Roman" w:cs="Times New Roman"/>
                <w:color w:val="auto"/>
                <w:lang w:eastAsia="ar-SA" w:bidi="ar-SA"/>
              </w:rPr>
            </w:pPr>
          </w:p>
        </w:tc>
      </w:tr>
      <w:tr w:rsidR="00445562" w:rsidRPr="004674C8" w:rsidTr="00445562">
        <w:trPr>
          <w:gridAfter w:val="1"/>
          <w:wAfter w:w="127" w:type="pct"/>
        </w:trPr>
        <w:tc>
          <w:tcPr>
            <w:tcW w:w="4577" w:type="pct"/>
            <w:gridSpan w:val="2"/>
          </w:tcPr>
          <w:p w:rsidR="00445562" w:rsidRPr="004674C8" w:rsidRDefault="00445562" w:rsidP="00445562">
            <w:pPr>
              <w:widowControl/>
              <w:snapToGrid w:val="0"/>
              <w:rPr>
                <w:rFonts w:ascii="Times New Roman" w:eastAsia="Times New Roman" w:hAnsi="Times New Roman" w:cs="Times New Roman"/>
                <w:color w:val="auto"/>
                <w:lang w:eastAsia="ar-SA" w:bidi="ar-SA"/>
              </w:rPr>
            </w:pPr>
            <w:r w:rsidRPr="004674C8">
              <w:rPr>
                <w:rFonts w:ascii="Times New Roman" w:hAnsi="Times New Roman" w:cs="Times New Roman"/>
              </w:rPr>
              <w:lastRenderedPageBreak/>
              <w:t>Проценты, неустойки, иные выплаты Третьему лицу, Компании, иным получателям, связанные с Неверным действием, которые Застрахованный должен будет уплатить в соответствии с решением суда или на основании законодательных актов;</w:t>
            </w:r>
          </w:p>
        </w:tc>
        <w:tc>
          <w:tcPr>
            <w:tcW w:w="296" w:type="pct"/>
            <w:tcBorders>
              <w:left w:val="single" w:sz="4" w:space="0" w:color="000000"/>
              <w:bottom w:val="single" w:sz="4" w:space="0" w:color="000000"/>
              <w:right w:val="single" w:sz="4" w:space="0" w:color="000000"/>
            </w:tcBorders>
          </w:tcPr>
          <w:p w:rsidR="00445562" w:rsidRPr="004674C8" w:rsidRDefault="00445562" w:rsidP="00445562">
            <w:pPr>
              <w:widowControl/>
              <w:tabs>
                <w:tab w:val="left" w:pos="0"/>
                <w:tab w:val="left" w:pos="1985"/>
              </w:tabs>
              <w:snapToGrid w:val="0"/>
              <w:jc w:val="center"/>
              <w:rPr>
                <w:rFonts w:ascii="Times New Roman" w:eastAsia="Times New Roman" w:hAnsi="Times New Roman" w:cs="Times New Roman"/>
                <w:color w:val="auto"/>
                <w:lang w:eastAsia="ar-SA" w:bidi="ar-SA"/>
              </w:rPr>
            </w:pPr>
          </w:p>
        </w:tc>
      </w:tr>
      <w:tr w:rsidR="00445562" w:rsidRPr="004674C8" w:rsidTr="00445562">
        <w:trPr>
          <w:gridAfter w:val="1"/>
          <w:wAfter w:w="127" w:type="pct"/>
        </w:trPr>
        <w:tc>
          <w:tcPr>
            <w:tcW w:w="4577" w:type="pct"/>
            <w:gridSpan w:val="2"/>
          </w:tcPr>
          <w:p w:rsidR="00445562" w:rsidRPr="004674C8" w:rsidRDefault="00445562" w:rsidP="00445562">
            <w:pPr>
              <w:widowControl/>
              <w:snapToGrid w:val="0"/>
              <w:rPr>
                <w:rFonts w:ascii="Times New Roman" w:eastAsia="Times New Roman" w:hAnsi="Times New Roman" w:cs="Times New Roman"/>
                <w:color w:val="auto"/>
                <w:lang w:eastAsia="ar-SA" w:bidi="ar-SA"/>
              </w:rPr>
            </w:pPr>
            <w:r w:rsidRPr="004674C8">
              <w:rPr>
                <w:rFonts w:ascii="Times New Roman" w:hAnsi="Times New Roman" w:cs="Times New Roman"/>
              </w:rPr>
              <w:t>Убытки Застрахованного в размере и в объеме, предусмотренном договором страхования:</w:t>
            </w:r>
          </w:p>
        </w:tc>
        <w:tc>
          <w:tcPr>
            <w:tcW w:w="296" w:type="pct"/>
            <w:tcBorders>
              <w:left w:val="single" w:sz="4" w:space="0" w:color="000000"/>
              <w:bottom w:val="single" w:sz="4" w:space="0" w:color="000000"/>
              <w:right w:val="single" w:sz="4" w:space="0" w:color="000000"/>
            </w:tcBorders>
          </w:tcPr>
          <w:p w:rsidR="00445562" w:rsidRPr="004674C8" w:rsidRDefault="00445562" w:rsidP="00445562">
            <w:pPr>
              <w:widowControl/>
              <w:tabs>
                <w:tab w:val="left" w:pos="0"/>
                <w:tab w:val="left" w:pos="1985"/>
              </w:tabs>
              <w:snapToGrid w:val="0"/>
              <w:jc w:val="center"/>
              <w:rPr>
                <w:rFonts w:ascii="Times New Roman" w:eastAsia="Times New Roman" w:hAnsi="Times New Roman" w:cs="Times New Roman"/>
                <w:color w:val="auto"/>
                <w:lang w:eastAsia="ar-SA" w:bidi="ar-SA"/>
              </w:rPr>
            </w:pPr>
          </w:p>
        </w:tc>
      </w:tr>
      <w:tr w:rsidR="00445562" w:rsidRPr="004674C8" w:rsidTr="00445562">
        <w:trPr>
          <w:gridAfter w:val="1"/>
          <w:wAfter w:w="127" w:type="pct"/>
        </w:trPr>
        <w:tc>
          <w:tcPr>
            <w:tcW w:w="4577" w:type="pct"/>
            <w:gridSpan w:val="2"/>
            <w:tcBorders>
              <w:bottom w:val="single" w:sz="4" w:space="0" w:color="auto"/>
            </w:tcBorders>
          </w:tcPr>
          <w:p w:rsidR="00445562" w:rsidRPr="004674C8" w:rsidRDefault="00445562" w:rsidP="00445562">
            <w:pPr>
              <w:widowControl/>
              <w:snapToGrid w:val="0"/>
              <w:spacing w:line="220" w:lineRule="exact"/>
              <w:rPr>
                <w:rFonts w:ascii="Times New Roman" w:eastAsia="Times New Roman" w:hAnsi="Times New Roman" w:cs="Times New Roman"/>
                <w:color w:val="auto"/>
                <w:lang w:eastAsia="ar-SA" w:bidi="ar-SA"/>
              </w:rPr>
            </w:pPr>
          </w:p>
        </w:tc>
        <w:tc>
          <w:tcPr>
            <w:tcW w:w="296" w:type="pct"/>
            <w:tcBorders>
              <w:left w:val="single" w:sz="4" w:space="0" w:color="000000"/>
              <w:right w:val="single" w:sz="4" w:space="0" w:color="000000"/>
            </w:tcBorders>
          </w:tcPr>
          <w:p w:rsidR="00445562" w:rsidRPr="004674C8" w:rsidRDefault="00445562" w:rsidP="00445562">
            <w:pPr>
              <w:widowControl/>
              <w:tabs>
                <w:tab w:val="left" w:pos="0"/>
                <w:tab w:val="left" w:pos="1985"/>
              </w:tabs>
              <w:snapToGrid w:val="0"/>
              <w:jc w:val="center"/>
              <w:rPr>
                <w:rFonts w:ascii="Times New Roman" w:eastAsia="Times New Roman" w:hAnsi="Times New Roman" w:cs="Times New Roman"/>
                <w:color w:val="auto"/>
                <w:lang w:eastAsia="ar-SA" w:bidi="ar-SA"/>
              </w:rPr>
            </w:pPr>
          </w:p>
        </w:tc>
      </w:tr>
      <w:tr w:rsidR="00445562" w:rsidRPr="004674C8" w:rsidTr="00445562">
        <w:trPr>
          <w:gridAfter w:val="1"/>
          <w:wAfter w:w="127" w:type="pct"/>
        </w:trPr>
        <w:tc>
          <w:tcPr>
            <w:tcW w:w="4577" w:type="pct"/>
            <w:gridSpan w:val="2"/>
            <w:tcBorders>
              <w:top w:val="single" w:sz="4" w:space="0" w:color="auto"/>
            </w:tcBorders>
          </w:tcPr>
          <w:p w:rsidR="00445562" w:rsidRPr="004674C8" w:rsidRDefault="00445562" w:rsidP="00445562">
            <w:pPr>
              <w:widowControl/>
              <w:snapToGrid w:val="0"/>
              <w:spacing w:line="220" w:lineRule="exact"/>
              <w:rPr>
                <w:rFonts w:ascii="Times New Roman" w:eastAsia="Times New Roman" w:hAnsi="Times New Roman" w:cs="Times New Roman"/>
                <w:color w:val="auto"/>
                <w:lang w:eastAsia="ar-SA" w:bidi="ar-SA"/>
              </w:rPr>
            </w:pPr>
          </w:p>
        </w:tc>
        <w:tc>
          <w:tcPr>
            <w:tcW w:w="296" w:type="pct"/>
            <w:tcBorders>
              <w:left w:val="single" w:sz="4" w:space="0" w:color="000000"/>
              <w:bottom w:val="single" w:sz="4" w:space="0" w:color="000000"/>
              <w:right w:val="single" w:sz="4" w:space="0" w:color="000000"/>
            </w:tcBorders>
          </w:tcPr>
          <w:p w:rsidR="00445562" w:rsidRPr="004674C8" w:rsidRDefault="00445562" w:rsidP="00445562">
            <w:pPr>
              <w:widowControl/>
              <w:tabs>
                <w:tab w:val="left" w:pos="0"/>
                <w:tab w:val="left" w:pos="1985"/>
              </w:tabs>
              <w:snapToGrid w:val="0"/>
              <w:jc w:val="center"/>
              <w:rPr>
                <w:rFonts w:ascii="Times New Roman" w:eastAsia="Times New Roman" w:hAnsi="Times New Roman" w:cs="Times New Roman"/>
                <w:color w:val="auto"/>
                <w:lang w:eastAsia="ar-SA" w:bidi="ar-SA"/>
              </w:rPr>
            </w:pPr>
          </w:p>
        </w:tc>
      </w:tr>
      <w:tr w:rsidR="00445562" w:rsidRPr="004674C8" w:rsidTr="00445562">
        <w:tc>
          <w:tcPr>
            <w:tcW w:w="5000" w:type="pct"/>
            <w:gridSpan w:val="4"/>
            <w:shd w:val="clear" w:color="auto" w:fill="auto"/>
            <w:vAlign w:val="center"/>
          </w:tcPr>
          <w:p w:rsidR="00445562" w:rsidRPr="004674C8" w:rsidRDefault="00445562" w:rsidP="00445562">
            <w:pPr>
              <w:widowControl/>
              <w:tabs>
                <w:tab w:val="left" w:pos="0"/>
                <w:tab w:val="left" w:pos="1985"/>
              </w:tabs>
              <w:snapToGrid w:val="0"/>
              <w:rPr>
                <w:rFonts w:ascii="Times New Roman" w:eastAsia="Times New Roman" w:hAnsi="Times New Roman" w:cs="Times New Roman"/>
                <w:bCs/>
                <w:color w:val="auto"/>
                <w:spacing w:val="20"/>
                <w:lang w:eastAsia="ar-SA" w:bidi="ar-SA"/>
              </w:rPr>
            </w:pPr>
            <w:r w:rsidRPr="004674C8">
              <w:rPr>
                <w:rFonts w:ascii="Times New Roman" w:hAnsi="Times New Roman" w:cs="Times New Roman"/>
              </w:rPr>
              <w:t>Лимиты ответственности</w:t>
            </w:r>
          </w:p>
        </w:tc>
      </w:tr>
      <w:tr w:rsidR="00445562" w:rsidRPr="004674C8" w:rsidTr="00445562">
        <w:tc>
          <w:tcPr>
            <w:tcW w:w="3762" w:type="pct"/>
            <w:tcBorders>
              <w:right w:val="single" w:sz="4" w:space="0" w:color="auto"/>
            </w:tcBorders>
            <w:shd w:val="clear" w:color="auto" w:fill="auto"/>
            <w:vAlign w:val="center"/>
          </w:tcPr>
          <w:p w:rsidR="00445562" w:rsidRPr="004674C8" w:rsidRDefault="00445562" w:rsidP="00445562">
            <w:pPr>
              <w:widowControl/>
              <w:tabs>
                <w:tab w:val="left" w:pos="0"/>
                <w:tab w:val="left" w:pos="1985"/>
              </w:tabs>
              <w:snapToGrid w:val="0"/>
              <w:rPr>
                <w:rFonts w:ascii="Times New Roman" w:hAnsi="Times New Roman" w:cs="Times New Roman"/>
                <w:b/>
              </w:rPr>
            </w:pPr>
            <w:r w:rsidRPr="004674C8">
              <w:rPr>
                <w:rFonts w:ascii="Times New Roman" w:hAnsi="Times New Roman" w:cs="Times New Roman"/>
              </w:rPr>
              <w:t>по одному (каждому) страховому случаю</w:t>
            </w:r>
          </w:p>
        </w:tc>
        <w:tc>
          <w:tcPr>
            <w:tcW w:w="1238"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445562" w:rsidRPr="004674C8" w:rsidRDefault="00445562" w:rsidP="00445562">
            <w:pPr>
              <w:widowControl/>
              <w:tabs>
                <w:tab w:val="left" w:pos="0"/>
                <w:tab w:val="left" w:pos="1985"/>
              </w:tabs>
              <w:snapToGrid w:val="0"/>
              <w:rPr>
                <w:rFonts w:ascii="Times New Roman" w:hAnsi="Times New Roman" w:cs="Times New Roman"/>
                <w:b/>
              </w:rPr>
            </w:pPr>
          </w:p>
        </w:tc>
      </w:tr>
      <w:tr w:rsidR="00445562" w:rsidRPr="004674C8" w:rsidTr="00445562">
        <w:tc>
          <w:tcPr>
            <w:tcW w:w="3762" w:type="pct"/>
            <w:tcBorders>
              <w:right w:val="single" w:sz="4" w:space="0" w:color="auto"/>
            </w:tcBorders>
            <w:shd w:val="clear" w:color="auto" w:fill="auto"/>
            <w:vAlign w:val="center"/>
          </w:tcPr>
          <w:p w:rsidR="00445562" w:rsidRPr="004674C8" w:rsidRDefault="00445562" w:rsidP="00445562">
            <w:pPr>
              <w:widowControl/>
              <w:tabs>
                <w:tab w:val="left" w:pos="0"/>
                <w:tab w:val="left" w:pos="1985"/>
              </w:tabs>
              <w:snapToGrid w:val="0"/>
              <w:rPr>
                <w:rFonts w:ascii="Times New Roman" w:hAnsi="Times New Roman" w:cs="Times New Roman"/>
              </w:rPr>
            </w:pPr>
            <w:r w:rsidRPr="004674C8">
              <w:rPr>
                <w:rFonts w:ascii="Times New Roman" w:hAnsi="Times New Roman" w:cs="Times New Roman"/>
              </w:rPr>
              <w:t xml:space="preserve">по требованиям, предъявленным в отношении действий каждого </w:t>
            </w:r>
            <w:proofErr w:type="gramStart"/>
            <w:r w:rsidRPr="004674C8">
              <w:rPr>
                <w:rFonts w:ascii="Times New Roman" w:hAnsi="Times New Roman" w:cs="Times New Roman"/>
              </w:rPr>
              <w:t>из</w:t>
            </w:r>
            <w:proofErr w:type="gramEnd"/>
            <w:r w:rsidRPr="004674C8">
              <w:rPr>
                <w:rFonts w:ascii="Times New Roman" w:hAnsi="Times New Roman" w:cs="Times New Roman"/>
              </w:rPr>
              <w:t xml:space="preserve"> Застрахованных</w:t>
            </w:r>
          </w:p>
        </w:tc>
        <w:tc>
          <w:tcPr>
            <w:tcW w:w="1238"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445562" w:rsidRPr="004674C8" w:rsidRDefault="00445562" w:rsidP="00445562">
            <w:pPr>
              <w:widowControl/>
              <w:tabs>
                <w:tab w:val="left" w:pos="0"/>
                <w:tab w:val="left" w:pos="1985"/>
              </w:tabs>
              <w:snapToGrid w:val="0"/>
              <w:rPr>
                <w:rFonts w:ascii="Times New Roman" w:hAnsi="Times New Roman" w:cs="Times New Roman"/>
                <w:b/>
              </w:rPr>
            </w:pPr>
          </w:p>
        </w:tc>
      </w:tr>
      <w:tr w:rsidR="00445562" w:rsidRPr="004674C8" w:rsidTr="00445562">
        <w:tc>
          <w:tcPr>
            <w:tcW w:w="3762" w:type="pct"/>
            <w:tcBorders>
              <w:right w:val="single" w:sz="4" w:space="0" w:color="auto"/>
            </w:tcBorders>
            <w:shd w:val="clear" w:color="auto" w:fill="auto"/>
            <w:vAlign w:val="center"/>
          </w:tcPr>
          <w:p w:rsidR="00445562" w:rsidRPr="004674C8" w:rsidRDefault="00445562" w:rsidP="00445562">
            <w:pPr>
              <w:widowControl/>
              <w:tabs>
                <w:tab w:val="left" w:pos="0"/>
                <w:tab w:val="left" w:pos="1985"/>
              </w:tabs>
              <w:snapToGrid w:val="0"/>
              <w:rPr>
                <w:rFonts w:ascii="Times New Roman" w:hAnsi="Times New Roman" w:cs="Times New Roman"/>
              </w:rPr>
            </w:pPr>
            <w:r w:rsidRPr="004674C8">
              <w:rPr>
                <w:rFonts w:ascii="Times New Roman" w:hAnsi="Times New Roman" w:cs="Times New Roman"/>
              </w:rPr>
              <w:t xml:space="preserve">на возмещение расходов </w:t>
            </w:r>
            <w:proofErr w:type="gramStart"/>
            <w:r w:rsidRPr="004674C8">
              <w:rPr>
                <w:rFonts w:ascii="Times New Roman" w:hAnsi="Times New Roman" w:cs="Times New Roman"/>
              </w:rPr>
              <w:t>по</w:t>
            </w:r>
            <w:proofErr w:type="gramEnd"/>
            <w:r w:rsidRPr="004674C8">
              <w:rPr>
                <w:rFonts w:ascii="Times New Roman" w:hAnsi="Times New Roman" w:cs="Times New Roman"/>
              </w:rPr>
              <w:t xml:space="preserve"> ____________________________</w:t>
            </w:r>
          </w:p>
        </w:tc>
        <w:tc>
          <w:tcPr>
            <w:tcW w:w="1238"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445562" w:rsidRPr="004674C8" w:rsidRDefault="00445562" w:rsidP="00445562">
            <w:pPr>
              <w:widowControl/>
              <w:tabs>
                <w:tab w:val="left" w:pos="0"/>
                <w:tab w:val="left" w:pos="1985"/>
              </w:tabs>
              <w:snapToGrid w:val="0"/>
              <w:rPr>
                <w:rFonts w:ascii="Times New Roman" w:hAnsi="Times New Roman" w:cs="Times New Roman"/>
                <w:b/>
              </w:rPr>
            </w:pPr>
          </w:p>
        </w:tc>
      </w:tr>
      <w:tr w:rsidR="00445562" w:rsidRPr="004674C8" w:rsidTr="00445562">
        <w:tc>
          <w:tcPr>
            <w:tcW w:w="3762" w:type="pct"/>
            <w:tcBorders>
              <w:right w:val="single" w:sz="4" w:space="0" w:color="auto"/>
            </w:tcBorders>
            <w:shd w:val="clear" w:color="auto" w:fill="auto"/>
            <w:vAlign w:val="center"/>
          </w:tcPr>
          <w:p w:rsidR="00445562" w:rsidRPr="004674C8" w:rsidRDefault="00445562" w:rsidP="00445562">
            <w:pPr>
              <w:widowControl/>
              <w:tabs>
                <w:tab w:val="left" w:pos="0"/>
                <w:tab w:val="left" w:pos="1985"/>
              </w:tabs>
              <w:snapToGrid w:val="0"/>
              <w:rPr>
                <w:rFonts w:ascii="Times New Roman" w:hAnsi="Times New Roman" w:cs="Times New Roman"/>
              </w:rPr>
            </w:pPr>
            <w:r w:rsidRPr="004674C8">
              <w:rPr>
                <w:rFonts w:ascii="Times New Roman" w:hAnsi="Times New Roman" w:cs="Times New Roman"/>
              </w:rPr>
              <w:t>на возмещение Экстренных расходов.</w:t>
            </w:r>
          </w:p>
        </w:tc>
        <w:tc>
          <w:tcPr>
            <w:tcW w:w="1238"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445562" w:rsidRPr="004674C8" w:rsidRDefault="00445562" w:rsidP="00445562">
            <w:pPr>
              <w:widowControl/>
              <w:tabs>
                <w:tab w:val="left" w:pos="0"/>
                <w:tab w:val="left" w:pos="1985"/>
              </w:tabs>
              <w:snapToGrid w:val="0"/>
              <w:rPr>
                <w:rFonts w:ascii="Times New Roman" w:hAnsi="Times New Roman" w:cs="Times New Roman"/>
                <w:b/>
              </w:rPr>
            </w:pPr>
          </w:p>
        </w:tc>
      </w:tr>
      <w:tr w:rsidR="00445562" w:rsidRPr="004674C8" w:rsidTr="00445562">
        <w:tc>
          <w:tcPr>
            <w:tcW w:w="3762" w:type="pct"/>
            <w:tcBorders>
              <w:right w:val="single" w:sz="4" w:space="0" w:color="auto"/>
            </w:tcBorders>
            <w:shd w:val="clear" w:color="auto" w:fill="auto"/>
            <w:vAlign w:val="center"/>
          </w:tcPr>
          <w:p w:rsidR="00445562" w:rsidRPr="004674C8" w:rsidRDefault="00445562" w:rsidP="00445562">
            <w:pPr>
              <w:widowControl/>
              <w:tabs>
                <w:tab w:val="left" w:pos="0"/>
                <w:tab w:val="left" w:pos="1985"/>
              </w:tabs>
              <w:snapToGrid w:val="0"/>
              <w:rPr>
                <w:rFonts w:ascii="Times New Roman" w:hAnsi="Times New Roman" w:cs="Times New Roman"/>
              </w:rPr>
            </w:pPr>
            <w:r w:rsidRPr="004674C8">
              <w:rPr>
                <w:rFonts w:ascii="Times New Roman" w:hAnsi="Times New Roman" w:cs="Times New Roman"/>
              </w:rPr>
              <w:t>на ________________________________</w:t>
            </w:r>
          </w:p>
        </w:tc>
        <w:tc>
          <w:tcPr>
            <w:tcW w:w="1238"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445562" w:rsidRPr="004674C8" w:rsidRDefault="00445562" w:rsidP="00445562">
            <w:pPr>
              <w:widowControl/>
              <w:tabs>
                <w:tab w:val="left" w:pos="0"/>
                <w:tab w:val="left" w:pos="1985"/>
              </w:tabs>
              <w:snapToGrid w:val="0"/>
              <w:rPr>
                <w:rFonts w:ascii="Times New Roman" w:hAnsi="Times New Roman" w:cs="Times New Roman"/>
                <w:b/>
              </w:rPr>
            </w:pPr>
          </w:p>
        </w:tc>
      </w:tr>
    </w:tbl>
    <w:p w:rsidR="00445562" w:rsidRPr="004674C8" w:rsidRDefault="00445562" w:rsidP="00445562">
      <w:pPr>
        <w:widowControl/>
        <w:jc w:val="both"/>
        <w:rPr>
          <w:rFonts w:ascii="Times New Roman" w:eastAsia="Times New Roman" w:hAnsi="Times New Roman" w:cs="Times New Roman"/>
          <w:bCs/>
          <w:color w:val="auto"/>
          <w:lang w:eastAsia="ar-SA" w:bidi="ar-SA"/>
        </w:rPr>
      </w:pPr>
    </w:p>
    <w:p w:rsidR="00445562" w:rsidRPr="004674C8" w:rsidRDefault="00445562" w:rsidP="00445562">
      <w:pPr>
        <w:widowControl/>
        <w:jc w:val="both"/>
        <w:rPr>
          <w:rFonts w:ascii="Times New Roman" w:eastAsia="Times New Roman" w:hAnsi="Times New Roman" w:cs="Times New Roman"/>
          <w:bCs/>
          <w:color w:val="auto"/>
          <w:lang w:eastAsia="ar-SA" w:bidi="ar-SA"/>
        </w:rPr>
      </w:pPr>
      <w:r w:rsidRPr="004674C8">
        <w:rPr>
          <w:rFonts w:ascii="Times New Roman" w:eastAsia="Times New Roman" w:hAnsi="Times New Roman" w:cs="Times New Roman"/>
          <w:bCs/>
          <w:color w:val="auto"/>
          <w:lang w:eastAsia="ar-SA" w:bidi="ar-SA"/>
        </w:rPr>
        <w:t>Франшиза: ______________________________________________</w:t>
      </w:r>
    </w:p>
    <w:tbl>
      <w:tblPr>
        <w:tblW w:w="5000" w:type="pct"/>
        <w:tblLook w:val="0000" w:firstRow="0" w:lastRow="0" w:firstColumn="0" w:lastColumn="0" w:noHBand="0" w:noVBand="0"/>
      </w:tblPr>
      <w:tblGrid>
        <w:gridCol w:w="8793"/>
        <w:gridCol w:w="444"/>
        <w:gridCol w:w="327"/>
      </w:tblGrid>
      <w:tr w:rsidR="00445562" w:rsidRPr="004674C8" w:rsidTr="00445562">
        <w:tc>
          <w:tcPr>
            <w:tcW w:w="5000" w:type="pct"/>
            <w:gridSpan w:val="3"/>
            <w:shd w:val="clear" w:color="auto" w:fill="auto"/>
            <w:vAlign w:val="center"/>
          </w:tcPr>
          <w:p w:rsidR="00445562" w:rsidRPr="004674C8" w:rsidRDefault="00445562" w:rsidP="00445562">
            <w:pPr>
              <w:widowControl/>
              <w:tabs>
                <w:tab w:val="left" w:pos="0"/>
                <w:tab w:val="left" w:pos="601"/>
              </w:tabs>
              <w:snapToGrid w:val="0"/>
              <w:rPr>
                <w:rFonts w:ascii="Times New Roman" w:eastAsia="Times New Roman" w:hAnsi="Times New Roman" w:cs="Times New Roman"/>
                <w:bCs/>
                <w:color w:val="auto"/>
                <w:spacing w:val="20"/>
                <w:lang w:eastAsia="ar-SA" w:bidi="ar-SA"/>
              </w:rPr>
            </w:pPr>
          </w:p>
          <w:p w:rsidR="00445562" w:rsidRPr="004674C8" w:rsidRDefault="00445562" w:rsidP="00445562">
            <w:pPr>
              <w:widowControl/>
              <w:tabs>
                <w:tab w:val="left" w:pos="0"/>
                <w:tab w:val="left" w:pos="601"/>
              </w:tabs>
              <w:snapToGrid w:val="0"/>
              <w:rPr>
                <w:rFonts w:ascii="Times New Roman" w:eastAsia="Times New Roman" w:hAnsi="Times New Roman" w:cs="Times New Roman"/>
                <w:bCs/>
                <w:color w:val="auto"/>
                <w:spacing w:val="20"/>
                <w:lang w:eastAsia="ar-SA" w:bidi="ar-SA"/>
              </w:rPr>
            </w:pPr>
            <w:r w:rsidRPr="004674C8">
              <w:rPr>
                <w:rFonts w:ascii="Times New Roman" w:eastAsia="Times New Roman" w:hAnsi="Times New Roman" w:cs="Times New Roman"/>
                <w:bCs/>
                <w:color w:val="auto"/>
                <w:spacing w:val="20"/>
                <w:lang w:eastAsia="ar-SA" w:bidi="ar-SA"/>
              </w:rPr>
              <w:t xml:space="preserve">Страховая премия </w:t>
            </w:r>
          </w:p>
        </w:tc>
      </w:tr>
      <w:tr w:rsidR="00445562" w:rsidRPr="004674C8" w:rsidTr="00445562">
        <w:trPr>
          <w:gridAfter w:val="1"/>
          <w:wAfter w:w="171" w:type="pct"/>
        </w:trPr>
        <w:tc>
          <w:tcPr>
            <w:tcW w:w="4597" w:type="pct"/>
            <w:tcBorders>
              <w:right w:val="single" w:sz="4" w:space="0" w:color="auto"/>
            </w:tcBorders>
          </w:tcPr>
          <w:p w:rsidR="00445562" w:rsidRPr="004674C8" w:rsidRDefault="00445562" w:rsidP="00445562">
            <w:pPr>
              <w:rPr>
                <w:rFonts w:ascii="Times New Roman" w:hAnsi="Times New Roman" w:cs="Times New Roman"/>
              </w:rPr>
            </w:pPr>
            <w:r w:rsidRPr="004674C8">
              <w:rPr>
                <w:rFonts w:ascii="Times New Roman" w:hAnsi="Times New Roman" w:cs="Times New Roman"/>
              </w:rPr>
              <w:t>Покрытие А. "Страхование имущественных интересов директоров и должностных лиц"</w:t>
            </w:r>
          </w:p>
        </w:tc>
        <w:tc>
          <w:tcPr>
            <w:tcW w:w="232" w:type="pct"/>
            <w:tcBorders>
              <w:top w:val="single" w:sz="4" w:space="0" w:color="auto"/>
              <w:left w:val="single" w:sz="4" w:space="0" w:color="auto"/>
              <w:bottom w:val="single" w:sz="4" w:space="0" w:color="auto"/>
              <w:right w:val="single" w:sz="4" w:space="0" w:color="auto"/>
            </w:tcBorders>
          </w:tcPr>
          <w:p w:rsidR="00445562" w:rsidRPr="004674C8" w:rsidRDefault="00445562" w:rsidP="00445562">
            <w:pPr>
              <w:widowControl/>
              <w:tabs>
                <w:tab w:val="left" w:pos="0"/>
                <w:tab w:val="left" w:pos="601"/>
              </w:tabs>
              <w:snapToGrid w:val="0"/>
              <w:rPr>
                <w:rFonts w:ascii="Times New Roman" w:eastAsia="Times New Roman" w:hAnsi="Times New Roman" w:cs="Times New Roman"/>
                <w:bCs/>
                <w:color w:val="auto"/>
                <w:lang w:eastAsia="ar-SA" w:bidi="ar-SA"/>
              </w:rPr>
            </w:pPr>
          </w:p>
        </w:tc>
      </w:tr>
      <w:tr w:rsidR="00445562" w:rsidRPr="004674C8" w:rsidTr="00445562">
        <w:trPr>
          <w:gridAfter w:val="1"/>
          <w:wAfter w:w="171" w:type="pct"/>
        </w:trPr>
        <w:tc>
          <w:tcPr>
            <w:tcW w:w="4597" w:type="pct"/>
            <w:tcBorders>
              <w:right w:val="single" w:sz="4" w:space="0" w:color="auto"/>
            </w:tcBorders>
            <w:vAlign w:val="bottom"/>
          </w:tcPr>
          <w:p w:rsidR="00445562" w:rsidRPr="004674C8" w:rsidRDefault="00445562" w:rsidP="00445562">
            <w:pPr>
              <w:rPr>
                <w:rFonts w:ascii="Times New Roman" w:hAnsi="Times New Roman" w:cs="Times New Roman"/>
              </w:rPr>
            </w:pPr>
            <w:r w:rsidRPr="004674C8">
              <w:rPr>
                <w:rFonts w:ascii="Times New Roman" w:hAnsi="Times New Roman" w:cs="Times New Roman"/>
              </w:rPr>
              <w:t>Покрытие В. "Страхование имущественных интересов Компании в отношении требований к директорам и должностным лицам"</w:t>
            </w:r>
          </w:p>
        </w:tc>
        <w:tc>
          <w:tcPr>
            <w:tcW w:w="232" w:type="pct"/>
            <w:tcBorders>
              <w:top w:val="single" w:sz="4" w:space="0" w:color="auto"/>
              <w:left w:val="single" w:sz="4" w:space="0" w:color="auto"/>
              <w:bottom w:val="single" w:sz="4" w:space="0" w:color="auto"/>
              <w:right w:val="single" w:sz="4" w:space="0" w:color="auto"/>
            </w:tcBorders>
          </w:tcPr>
          <w:p w:rsidR="00445562" w:rsidRPr="004674C8" w:rsidRDefault="00445562" w:rsidP="00445562">
            <w:pPr>
              <w:widowControl/>
              <w:tabs>
                <w:tab w:val="left" w:pos="0"/>
                <w:tab w:val="left" w:pos="601"/>
              </w:tabs>
              <w:snapToGrid w:val="0"/>
              <w:rPr>
                <w:rFonts w:ascii="Times New Roman" w:eastAsia="Times New Roman" w:hAnsi="Times New Roman" w:cs="Times New Roman"/>
                <w:bCs/>
                <w:color w:val="auto"/>
                <w:lang w:eastAsia="ar-SA" w:bidi="ar-SA"/>
              </w:rPr>
            </w:pPr>
          </w:p>
        </w:tc>
      </w:tr>
      <w:tr w:rsidR="00445562" w:rsidRPr="004674C8" w:rsidTr="00445562">
        <w:trPr>
          <w:gridAfter w:val="1"/>
          <w:wAfter w:w="171" w:type="pct"/>
        </w:trPr>
        <w:tc>
          <w:tcPr>
            <w:tcW w:w="4597" w:type="pct"/>
            <w:tcBorders>
              <w:right w:val="single" w:sz="4" w:space="0" w:color="auto"/>
            </w:tcBorders>
          </w:tcPr>
          <w:p w:rsidR="00445562" w:rsidRPr="004674C8" w:rsidRDefault="00445562" w:rsidP="00445562">
            <w:pPr>
              <w:rPr>
                <w:rFonts w:ascii="Times New Roman" w:hAnsi="Times New Roman" w:cs="Times New Roman"/>
              </w:rPr>
            </w:pPr>
            <w:r w:rsidRPr="004674C8">
              <w:rPr>
                <w:rFonts w:ascii="Times New Roman" w:hAnsi="Times New Roman" w:cs="Times New Roman"/>
              </w:rPr>
              <w:t>Покрытие С. "Страхование имущественных интересов Компании в отношении требований по ценным бумагам"</w:t>
            </w:r>
          </w:p>
        </w:tc>
        <w:tc>
          <w:tcPr>
            <w:tcW w:w="232" w:type="pct"/>
            <w:tcBorders>
              <w:top w:val="single" w:sz="4" w:space="0" w:color="auto"/>
              <w:left w:val="single" w:sz="4" w:space="0" w:color="auto"/>
              <w:bottom w:val="single" w:sz="4" w:space="0" w:color="auto"/>
              <w:right w:val="single" w:sz="4" w:space="0" w:color="auto"/>
            </w:tcBorders>
          </w:tcPr>
          <w:p w:rsidR="00445562" w:rsidRPr="004674C8" w:rsidRDefault="00445562" w:rsidP="00445562">
            <w:pPr>
              <w:widowControl/>
              <w:tabs>
                <w:tab w:val="left" w:pos="0"/>
                <w:tab w:val="left" w:pos="601"/>
              </w:tabs>
              <w:snapToGrid w:val="0"/>
              <w:rPr>
                <w:rFonts w:ascii="Times New Roman" w:eastAsia="Times New Roman" w:hAnsi="Times New Roman" w:cs="Times New Roman"/>
                <w:bCs/>
                <w:color w:val="auto"/>
                <w:lang w:eastAsia="ar-SA" w:bidi="ar-SA"/>
              </w:rPr>
            </w:pPr>
          </w:p>
        </w:tc>
      </w:tr>
    </w:tbl>
    <w:p w:rsidR="00445562" w:rsidRPr="004674C8" w:rsidRDefault="00445562" w:rsidP="00445562">
      <w:pPr>
        <w:jc w:val="both"/>
        <w:rPr>
          <w:rFonts w:ascii="Times New Roman" w:hAnsi="Times New Roman" w:cs="Times New Roman"/>
        </w:rPr>
      </w:pPr>
    </w:p>
    <w:p w:rsidR="00445562" w:rsidRPr="004674C8" w:rsidRDefault="00445562" w:rsidP="00445562">
      <w:pPr>
        <w:jc w:val="both"/>
        <w:rPr>
          <w:rFonts w:ascii="Times New Roman" w:hAnsi="Times New Roman" w:cs="Times New Roman"/>
        </w:rPr>
      </w:pPr>
      <w:r w:rsidRPr="004674C8">
        <w:rPr>
          <w:rFonts w:ascii="Times New Roman" w:hAnsi="Times New Roman" w:cs="Times New Roman"/>
        </w:rPr>
        <w:t>Страховая премия уплачивается в следующем порядке: ________________________</w:t>
      </w:r>
    </w:p>
    <w:p w:rsidR="00445562" w:rsidRPr="004674C8" w:rsidRDefault="00445562" w:rsidP="00445562">
      <w:pPr>
        <w:spacing w:line="200" w:lineRule="atLeast"/>
        <w:jc w:val="both"/>
        <w:rPr>
          <w:rFonts w:ascii="Times New Roman" w:hAnsi="Times New Roman" w:cs="Times New Roman"/>
        </w:rPr>
      </w:pPr>
    </w:p>
    <w:p w:rsidR="00445562" w:rsidRPr="004674C8" w:rsidRDefault="00445562" w:rsidP="00445562">
      <w:pPr>
        <w:spacing w:line="200" w:lineRule="atLeast"/>
        <w:jc w:val="both"/>
        <w:rPr>
          <w:rFonts w:ascii="Times New Roman" w:hAnsi="Times New Roman" w:cs="Times New Roman"/>
        </w:rPr>
      </w:pPr>
      <w:r w:rsidRPr="004674C8">
        <w:rPr>
          <w:rFonts w:ascii="Times New Roman" w:hAnsi="Times New Roman" w:cs="Times New Roman"/>
          <w:iCs/>
        </w:rPr>
        <w:t>Дополнительные условия:</w:t>
      </w:r>
      <w:r w:rsidRPr="004674C8">
        <w:rPr>
          <w:rFonts w:ascii="Times New Roman" w:hAnsi="Times New Roman" w:cs="Times New Roman"/>
          <w:i/>
          <w:iCs/>
        </w:rPr>
        <w:t xml:space="preserve"> _</w:t>
      </w:r>
      <w:r w:rsidRPr="004674C8">
        <w:rPr>
          <w:rFonts w:ascii="Times New Roman" w:hAnsi="Times New Roman" w:cs="Times New Roman"/>
        </w:rPr>
        <w:t>_________________________________________________</w:t>
      </w:r>
    </w:p>
    <w:p w:rsidR="00445562" w:rsidRPr="004674C8" w:rsidRDefault="00445562" w:rsidP="00445562">
      <w:pPr>
        <w:spacing w:line="200" w:lineRule="atLeast"/>
        <w:ind w:firstLine="15"/>
        <w:jc w:val="both"/>
        <w:rPr>
          <w:rFonts w:ascii="Times New Roman" w:hAnsi="Times New Roman" w:cs="Times New Roman"/>
        </w:rPr>
      </w:pPr>
    </w:p>
    <w:p w:rsidR="00445562" w:rsidRPr="004674C8" w:rsidRDefault="004422F6" w:rsidP="00445562">
      <w:pPr>
        <w:spacing w:line="200" w:lineRule="atLeast"/>
        <w:ind w:firstLine="15"/>
        <w:jc w:val="both"/>
        <w:rPr>
          <w:rFonts w:ascii="Times New Roman" w:hAnsi="Times New Roman" w:cs="Times New Roman"/>
          <w:i/>
          <w:iCs/>
        </w:rPr>
      </w:pPr>
      <w:r w:rsidRPr="004674C8">
        <w:rPr>
          <w:rFonts w:ascii="Times New Roman" w:hAnsi="Times New Roman" w:cs="Times New Roman"/>
          <w:i/>
          <w:iCs/>
        </w:rPr>
        <w:t xml:space="preserve"> </w:t>
      </w:r>
    </w:p>
    <w:p w:rsidR="00445562" w:rsidRPr="004674C8" w:rsidRDefault="00445562" w:rsidP="004422F6">
      <w:pPr>
        <w:spacing w:line="200" w:lineRule="atLeast"/>
        <w:jc w:val="both"/>
        <w:rPr>
          <w:rFonts w:ascii="Times New Roman" w:hAnsi="Times New Roman" w:cs="Times New Roman"/>
          <w:b/>
          <w:i/>
          <w:iCs/>
          <w:spacing w:val="-4"/>
        </w:rPr>
      </w:pPr>
      <w:r w:rsidRPr="004674C8">
        <w:rPr>
          <w:rFonts w:ascii="Times New Roman" w:hAnsi="Times New Roman" w:cs="Times New Roman"/>
          <w:b/>
          <w:i/>
          <w:iCs/>
          <w:spacing w:val="-4"/>
        </w:rPr>
        <w:t xml:space="preserve">Правила добровольного </w:t>
      </w:r>
      <w:r w:rsidR="004422F6" w:rsidRPr="004674C8">
        <w:rPr>
          <w:rFonts w:ascii="Times New Roman" w:hAnsi="Times New Roman" w:cs="Times New Roman"/>
          <w:b/>
          <w:i/>
        </w:rPr>
        <w:t xml:space="preserve">страхования ответственности за действия органов управления юридических лиц  от «____»___________года в редакции </w:t>
      </w:r>
      <w:proofErr w:type="gramStart"/>
      <w:r w:rsidR="004422F6" w:rsidRPr="004674C8">
        <w:rPr>
          <w:rFonts w:ascii="Times New Roman" w:hAnsi="Times New Roman" w:cs="Times New Roman"/>
          <w:b/>
          <w:i/>
        </w:rPr>
        <w:t>от</w:t>
      </w:r>
      <w:proofErr w:type="gramEnd"/>
      <w:r w:rsidR="004422F6" w:rsidRPr="004674C8">
        <w:rPr>
          <w:rFonts w:ascii="Times New Roman" w:hAnsi="Times New Roman" w:cs="Times New Roman"/>
          <w:b/>
          <w:i/>
        </w:rPr>
        <w:t xml:space="preserve"> _______________ </w:t>
      </w:r>
      <w:r w:rsidRPr="004674C8">
        <w:rPr>
          <w:rFonts w:ascii="Times New Roman" w:hAnsi="Times New Roman" w:cs="Times New Roman"/>
          <w:b/>
          <w:i/>
          <w:iCs/>
          <w:spacing w:val="-4"/>
        </w:rPr>
        <w:t>Страхователем получены, с изложенными в них условиями Страхователь согласен.</w:t>
      </w:r>
    </w:p>
    <w:p w:rsidR="00445562" w:rsidRPr="004674C8" w:rsidRDefault="00445562" w:rsidP="00445562">
      <w:pPr>
        <w:rPr>
          <w:rFonts w:ascii="Times New Roman" w:hAnsi="Times New Roman" w:cs="Times New Roman"/>
          <w:b/>
        </w:rPr>
      </w:pPr>
      <w:r w:rsidRPr="004674C8">
        <w:rPr>
          <w:rFonts w:ascii="Times New Roman" w:hAnsi="Times New Roman" w:cs="Times New Roman"/>
          <w:b/>
        </w:rPr>
        <w:t xml:space="preserve">           </w:t>
      </w:r>
      <w:r w:rsidRPr="004674C8">
        <w:rPr>
          <w:rFonts w:ascii="Times New Roman" w:hAnsi="Times New Roman" w:cs="Times New Roman"/>
          <w:b/>
        </w:rPr>
        <w:tab/>
      </w:r>
      <w:r w:rsidRPr="004674C8">
        <w:rPr>
          <w:rFonts w:ascii="Times New Roman" w:hAnsi="Times New Roman" w:cs="Times New Roman"/>
          <w:b/>
        </w:rPr>
        <w:tab/>
      </w:r>
    </w:p>
    <w:p w:rsidR="00445562" w:rsidRPr="004674C8" w:rsidRDefault="00445562" w:rsidP="00445562">
      <w:pPr>
        <w:rPr>
          <w:rFonts w:ascii="Times New Roman" w:hAnsi="Times New Roman" w:cs="Times New Roman"/>
          <w:b/>
          <w:i/>
        </w:rPr>
      </w:pPr>
      <w:r w:rsidRPr="004674C8">
        <w:rPr>
          <w:rFonts w:ascii="Times New Roman" w:hAnsi="Times New Roman" w:cs="Times New Roman"/>
          <w:b/>
          <w:i/>
        </w:rPr>
        <w:t>Страховщик                                                                     ______________________</w:t>
      </w:r>
    </w:p>
    <w:p w:rsidR="00445562" w:rsidRPr="004674C8" w:rsidRDefault="00445562" w:rsidP="00445562">
      <w:pPr>
        <w:jc w:val="center"/>
        <w:rPr>
          <w:rFonts w:ascii="Times New Roman" w:hAnsi="Times New Roman" w:cs="Times New Roman"/>
          <w:b/>
        </w:rPr>
      </w:pPr>
      <w:r w:rsidRPr="004674C8">
        <w:rPr>
          <w:rFonts w:ascii="Times New Roman" w:hAnsi="Times New Roman" w:cs="Times New Roman"/>
          <w:b/>
        </w:rPr>
        <w:t xml:space="preserve">                                                                                                                         М.П.        (подпись)</w:t>
      </w:r>
    </w:p>
    <w:p w:rsidR="00445562" w:rsidRPr="004674C8" w:rsidRDefault="00445562" w:rsidP="00445562">
      <w:pPr>
        <w:pStyle w:val="310"/>
        <w:rPr>
          <w:b/>
          <w:szCs w:val="24"/>
        </w:rPr>
      </w:pPr>
      <w:r w:rsidRPr="004674C8">
        <w:rPr>
          <w:b/>
          <w:szCs w:val="24"/>
        </w:rPr>
        <w:t xml:space="preserve">                                                                                              «__» __________ ______ года.</w:t>
      </w:r>
    </w:p>
    <w:p w:rsidR="00445562" w:rsidRPr="004674C8" w:rsidRDefault="00445562" w:rsidP="00445562">
      <w:pPr>
        <w:pStyle w:val="310"/>
        <w:rPr>
          <w:b/>
          <w:szCs w:val="24"/>
        </w:rPr>
      </w:pPr>
    </w:p>
    <w:p w:rsidR="00445562" w:rsidRPr="004674C8" w:rsidRDefault="00445562" w:rsidP="00445562">
      <w:pPr>
        <w:rPr>
          <w:rFonts w:ascii="Times New Roman" w:hAnsi="Times New Roman" w:cs="Times New Roman"/>
          <w:b/>
          <w:i/>
        </w:rPr>
      </w:pPr>
      <w:r w:rsidRPr="004674C8">
        <w:rPr>
          <w:rFonts w:ascii="Times New Roman" w:hAnsi="Times New Roman" w:cs="Times New Roman"/>
          <w:b/>
          <w:i/>
        </w:rPr>
        <w:t>Страхователь                                                                   ______________________</w:t>
      </w:r>
    </w:p>
    <w:p w:rsidR="00445562" w:rsidRPr="004674C8" w:rsidRDefault="00445562" w:rsidP="00445562">
      <w:pPr>
        <w:jc w:val="center"/>
        <w:rPr>
          <w:rFonts w:ascii="Times New Roman" w:hAnsi="Times New Roman" w:cs="Times New Roman"/>
          <w:b/>
        </w:rPr>
      </w:pPr>
      <w:r w:rsidRPr="004674C8">
        <w:rPr>
          <w:rFonts w:ascii="Times New Roman" w:hAnsi="Times New Roman" w:cs="Times New Roman"/>
          <w:b/>
        </w:rPr>
        <w:t xml:space="preserve">                                                                                                                         М.П.        (подпись)</w:t>
      </w:r>
    </w:p>
    <w:p w:rsidR="00445562" w:rsidRPr="004674C8" w:rsidRDefault="00445562" w:rsidP="00445562">
      <w:pPr>
        <w:pStyle w:val="310"/>
        <w:rPr>
          <w:b/>
          <w:szCs w:val="24"/>
        </w:rPr>
      </w:pPr>
      <w:r w:rsidRPr="004674C8">
        <w:rPr>
          <w:b/>
          <w:szCs w:val="24"/>
        </w:rPr>
        <w:t xml:space="preserve">                                                                                              «__» __________ ______ года.</w:t>
      </w:r>
    </w:p>
    <w:p w:rsidR="00445562" w:rsidRPr="004674C8" w:rsidRDefault="00445562" w:rsidP="00445562">
      <w:pPr>
        <w:pStyle w:val="310"/>
        <w:rPr>
          <w:i/>
          <w:szCs w:val="24"/>
        </w:rPr>
      </w:pPr>
    </w:p>
    <w:p w:rsidR="00445562" w:rsidRPr="004674C8" w:rsidRDefault="00445562" w:rsidP="00445562">
      <w:pPr>
        <w:pStyle w:val="310"/>
        <w:rPr>
          <w:i/>
          <w:szCs w:val="24"/>
        </w:rPr>
      </w:pPr>
    </w:p>
    <w:p w:rsidR="00445562" w:rsidRPr="004674C8" w:rsidRDefault="00445562" w:rsidP="00445562">
      <w:pPr>
        <w:pStyle w:val="310"/>
        <w:jc w:val="center"/>
        <w:rPr>
          <w:b/>
          <w:szCs w:val="24"/>
        </w:rPr>
      </w:pPr>
      <w:r w:rsidRPr="004674C8">
        <w:rPr>
          <w:i/>
          <w:szCs w:val="24"/>
        </w:rPr>
        <w:t>Место выдачи полиса:</w:t>
      </w:r>
      <w:r w:rsidRPr="004674C8">
        <w:rPr>
          <w:szCs w:val="24"/>
        </w:rPr>
        <w:t xml:space="preserve">   </w:t>
      </w:r>
      <w:r w:rsidRPr="004674C8">
        <w:rPr>
          <w:b/>
          <w:szCs w:val="24"/>
        </w:rPr>
        <w:t>___________________________________________________</w:t>
      </w:r>
    </w:p>
    <w:p w:rsidR="00E8298E" w:rsidRDefault="00E8298E">
      <w:pPr>
        <w:rPr>
          <w:rFonts w:ascii="Times New Roman" w:hAnsi="Times New Roman" w:cs="Times New Roman"/>
        </w:rPr>
      </w:pPr>
      <w:r>
        <w:rPr>
          <w:rFonts w:ascii="Times New Roman" w:hAnsi="Times New Roman" w:cs="Times New Roman"/>
        </w:rPr>
        <w:br w:type="page"/>
      </w:r>
    </w:p>
    <w:p w:rsidR="00E8298E" w:rsidRDefault="00E8298E" w:rsidP="00E8298E">
      <w:pPr>
        <w:ind w:left="6096"/>
        <w:jc w:val="both"/>
        <w:rPr>
          <w:rFonts w:ascii="Times New Roman" w:hAnsi="Times New Roman" w:cs="Times New Roman"/>
        </w:rPr>
      </w:pPr>
      <w:r w:rsidRPr="0029362B">
        <w:rPr>
          <w:rFonts w:ascii="Times New Roman" w:hAnsi="Times New Roman" w:cs="Times New Roman"/>
        </w:rPr>
        <w:lastRenderedPageBreak/>
        <w:t xml:space="preserve">Приложение </w:t>
      </w:r>
      <w:r>
        <w:rPr>
          <w:rFonts w:ascii="Times New Roman" w:hAnsi="Times New Roman" w:cs="Times New Roman"/>
        </w:rPr>
        <w:t>5</w:t>
      </w:r>
      <w:r w:rsidRPr="0029362B">
        <w:rPr>
          <w:rFonts w:ascii="Times New Roman" w:hAnsi="Times New Roman" w:cs="Times New Roman"/>
        </w:rPr>
        <w:t xml:space="preserve"> </w:t>
      </w:r>
    </w:p>
    <w:p w:rsidR="00E8298E" w:rsidRPr="0029362B" w:rsidRDefault="00E8298E" w:rsidP="00E8298E">
      <w:pPr>
        <w:ind w:left="5103"/>
        <w:jc w:val="both"/>
        <w:rPr>
          <w:rFonts w:ascii="Times New Roman" w:hAnsi="Times New Roman" w:cs="Times New Roman"/>
        </w:rPr>
      </w:pPr>
      <w:r w:rsidRPr="0029362B">
        <w:rPr>
          <w:rFonts w:ascii="Times New Roman" w:hAnsi="Times New Roman" w:cs="Times New Roman"/>
        </w:rPr>
        <w:t xml:space="preserve">к Правилам страхования ответственности </w:t>
      </w:r>
      <w:r>
        <w:rPr>
          <w:rFonts w:ascii="Times New Roman" w:hAnsi="Times New Roman" w:cs="Times New Roman"/>
        </w:rPr>
        <w:t>за действия органов управления юридических лиц</w:t>
      </w:r>
    </w:p>
    <w:p w:rsidR="00F418BB" w:rsidRDefault="00F418BB" w:rsidP="00F418BB">
      <w:pPr>
        <w:shd w:val="clear" w:color="auto" w:fill="FFFFFF"/>
        <w:ind w:right="-31" w:firstLine="709"/>
        <w:jc w:val="right"/>
        <w:rPr>
          <w:rFonts w:ascii="Times New Roman" w:hAnsi="Times New Roman" w:cs="Times New Roman"/>
          <w:b/>
          <w:bCs/>
        </w:rPr>
      </w:pPr>
    </w:p>
    <w:p w:rsidR="00F418BB" w:rsidRPr="00F418BB" w:rsidRDefault="00F418BB" w:rsidP="00F418BB">
      <w:pPr>
        <w:shd w:val="clear" w:color="auto" w:fill="FFFFFF"/>
        <w:ind w:right="-31" w:firstLine="709"/>
        <w:jc w:val="right"/>
        <w:rPr>
          <w:rFonts w:ascii="Times New Roman" w:hAnsi="Times New Roman" w:cs="Times New Roman"/>
          <w:bCs/>
        </w:rPr>
      </w:pPr>
      <w:r w:rsidRPr="00F418BB">
        <w:rPr>
          <w:rFonts w:ascii="Times New Roman" w:hAnsi="Times New Roman" w:cs="Times New Roman"/>
          <w:bCs/>
        </w:rPr>
        <w:t xml:space="preserve">Генеральный директор </w:t>
      </w:r>
    </w:p>
    <w:p w:rsidR="00F418BB" w:rsidRPr="00F418BB" w:rsidRDefault="00F418BB" w:rsidP="00F418BB">
      <w:pPr>
        <w:shd w:val="clear" w:color="auto" w:fill="FFFFFF"/>
        <w:ind w:right="-31" w:firstLine="709"/>
        <w:jc w:val="right"/>
        <w:rPr>
          <w:rFonts w:ascii="Times New Roman" w:hAnsi="Times New Roman" w:cs="Times New Roman"/>
          <w:bCs/>
        </w:rPr>
      </w:pPr>
      <w:r w:rsidRPr="00F418BB">
        <w:rPr>
          <w:rFonts w:ascii="Times New Roman" w:hAnsi="Times New Roman" w:cs="Times New Roman"/>
          <w:bCs/>
        </w:rPr>
        <w:t xml:space="preserve">АО Страховая компания "Чулпан"  </w:t>
      </w:r>
    </w:p>
    <w:p w:rsidR="00F418BB" w:rsidRPr="00F418BB" w:rsidRDefault="00F418BB" w:rsidP="00F418BB">
      <w:pPr>
        <w:ind w:right="-31" w:firstLine="709"/>
        <w:jc w:val="right"/>
        <w:rPr>
          <w:rFonts w:ascii="Times New Roman" w:hAnsi="Times New Roman" w:cs="Times New Roman"/>
        </w:rPr>
      </w:pPr>
      <w:r w:rsidRPr="00F418BB">
        <w:rPr>
          <w:rFonts w:ascii="Times New Roman" w:hAnsi="Times New Roman" w:cs="Times New Roman"/>
          <w:bCs/>
        </w:rPr>
        <w:t xml:space="preserve">_______________________ </w:t>
      </w:r>
      <w:proofErr w:type="spellStart"/>
      <w:r w:rsidRPr="00F418BB">
        <w:rPr>
          <w:rFonts w:ascii="Times New Roman" w:hAnsi="Times New Roman" w:cs="Times New Roman"/>
          <w:bCs/>
        </w:rPr>
        <w:t>Ф.С.Вафин</w:t>
      </w:r>
      <w:proofErr w:type="spellEnd"/>
    </w:p>
    <w:p w:rsidR="00F418BB" w:rsidRPr="00F418BB" w:rsidRDefault="00F418BB" w:rsidP="00F418BB">
      <w:pPr>
        <w:jc w:val="right"/>
        <w:rPr>
          <w:rFonts w:ascii="Times New Roman" w:hAnsi="Times New Roman" w:cs="Times New Roman"/>
        </w:rPr>
      </w:pPr>
      <w:r w:rsidRPr="00F418BB">
        <w:rPr>
          <w:rFonts w:ascii="Times New Roman" w:hAnsi="Times New Roman" w:cs="Times New Roman"/>
        </w:rPr>
        <w:t xml:space="preserve"> </w:t>
      </w:r>
    </w:p>
    <w:p w:rsidR="00F418BB" w:rsidRPr="00F418BB" w:rsidRDefault="00F418BB" w:rsidP="00F418BB">
      <w:pPr>
        <w:pStyle w:val="af8"/>
        <w:jc w:val="right"/>
        <w:rPr>
          <w:rFonts w:ascii="Times New Roman" w:hAnsi="Times New Roman" w:cs="Times New Roman"/>
          <w:sz w:val="24"/>
          <w:szCs w:val="24"/>
        </w:rPr>
      </w:pPr>
      <w:r w:rsidRPr="00F418BB">
        <w:rPr>
          <w:rFonts w:ascii="Times New Roman" w:hAnsi="Times New Roman" w:cs="Times New Roman"/>
          <w:sz w:val="24"/>
          <w:szCs w:val="24"/>
        </w:rPr>
        <w:t xml:space="preserve"> </w:t>
      </w:r>
      <w:r w:rsidRPr="00F418BB">
        <w:rPr>
          <w:rFonts w:ascii="Times New Roman" w:hAnsi="Times New Roman" w:cs="Times New Roman"/>
          <w:noProof/>
          <w:sz w:val="24"/>
          <w:szCs w:val="24"/>
        </w:rPr>
        <w:t xml:space="preserve">                                                 "_____ "___________________20</w:t>
      </w:r>
      <w:r>
        <w:rPr>
          <w:rFonts w:ascii="Times New Roman" w:hAnsi="Times New Roman" w:cs="Times New Roman"/>
          <w:noProof/>
          <w:sz w:val="24"/>
          <w:szCs w:val="24"/>
        </w:rPr>
        <w:t xml:space="preserve"> </w:t>
      </w:r>
      <w:r w:rsidRPr="00F418BB">
        <w:rPr>
          <w:rFonts w:ascii="Times New Roman" w:hAnsi="Times New Roman" w:cs="Times New Roman"/>
          <w:noProof/>
          <w:sz w:val="24"/>
          <w:szCs w:val="24"/>
        </w:rPr>
        <w:t xml:space="preserve">     г.</w:t>
      </w:r>
    </w:p>
    <w:p w:rsidR="00F418BB" w:rsidRPr="00F418BB" w:rsidRDefault="00F418BB" w:rsidP="00F418BB">
      <w:pPr>
        <w:pStyle w:val="af8"/>
        <w:jc w:val="right"/>
        <w:rPr>
          <w:rFonts w:ascii="Times New Roman" w:hAnsi="Times New Roman" w:cs="Times New Roman"/>
          <w:noProof/>
          <w:sz w:val="24"/>
          <w:szCs w:val="24"/>
        </w:rPr>
      </w:pPr>
      <w:r w:rsidRPr="00F418BB">
        <w:rPr>
          <w:rFonts w:ascii="Times New Roman" w:hAnsi="Times New Roman" w:cs="Times New Roman"/>
          <w:sz w:val="24"/>
          <w:szCs w:val="24"/>
        </w:rPr>
        <w:t xml:space="preserve"> </w:t>
      </w:r>
      <w:r w:rsidRPr="00F418BB">
        <w:rPr>
          <w:rFonts w:ascii="Times New Roman" w:hAnsi="Times New Roman" w:cs="Times New Roman"/>
          <w:noProof/>
          <w:sz w:val="24"/>
          <w:szCs w:val="24"/>
        </w:rPr>
        <w:t xml:space="preserve">                                                 </w:t>
      </w:r>
    </w:p>
    <w:p w:rsidR="00F418BB" w:rsidRPr="00F418BB" w:rsidRDefault="00F418BB" w:rsidP="00F418BB">
      <w:pPr>
        <w:rPr>
          <w:rFonts w:ascii="Times New Roman" w:hAnsi="Times New Roman" w:cs="Times New Roman"/>
        </w:rPr>
      </w:pPr>
      <w:r w:rsidRPr="00F418BB">
        <w:rPr>
          <w:rFonts w:ascii="Times New Roman" w:hAnsi="Times New Roman" w:cs="Times New Roman"/>
        </w:rPr>
        <w:t xml:space="preserve"> </w:t>
      </w:r>
    </w:p>
    <w:p w:rsidR="00F418BB" w:rsidRPr="00F418BB" w:rsidRDefault="00F418BB" w:rsidP="00F418BB">
      <w:pPr>
        <w:pStyle w:val="1"/>
        <w:jc w:val="center"/>
        <w:rPr>
          <w:rFonts w:ascii="Times New Roman" w:hAnsi="Times New Roman"/>
          <w:noProof/>
          <w:sz w:val="24"/>
          <w:szCs w:val="24"/>
        </w:rPr>
      </w:pPr>
      <w:r w:rsidRPr="00F418BB">
        <w:rPr>
          <w:rFonts w:ascii="Times New Roman" w:hAnsi="Times New Roman"/>
          <w:sz w:val="24"/>
          <w:szCs w:val="24"/>
        </w:rPr>
        <w:t>Страховой акт N ___</w:t>
      </w:r>
      <w:r w:rsidRPr="00F418BB">
        <w:rPr>
          <w:rFonts w:ascii="Times New Roman" w:hAnsi="Times New Roman"/>
          <w:sz w:val="24"/>
          <w:szCs w:val="24"/>
        </w:rPr>
        <w:br/>
      </w:r>
      <w:r w:rsidRPr="00F418BB">
        <w:rPr>
          <w:rFonts w:ascii="Times New Roman" w:hAnsi="Times New Roman"/>
          <w:noProof/>
          <w:sz w:val="24"/>
          <w:szCs w:val="24"/>
        </w:rPr>
        <w:t>от  "____   "________________          20    г.</w:t>
      </w:r>
    </w:p>
    <w:p w:rsidR="00F418BB" w:rsidRPr="00F418BB" w:rsidRDefault="00F418BB" w:rsidP="00F418BB">
      <w:pPr>
        <w:rPr>
          <w:rFonts w:ascii="Times New Roman" w:hAnsi="Times New Roman" w:cs="Times New Roman"/>
        </w:rPr>
      </w:pPr>
    </w:p>
    <w:p w:rsidR="00F418BB" w:rsidRPr="00081B09" w:rsidRDefault="00F418BB" w:rsidP="00F418BB">
      <w:pPr>
        <w:rPr>
          <w:rFonts w:ascii="Times New Roman" w:hAnsi="Times New Roman" w:cs="Times New Roman"/>
          <w:sz w:val="28"/>
        </w:rPr>
      </w:pPr>
    </w:p>
    <w:p w:rsidR="00F418BB" w:rsidRPr="00F418BB" w:rsidRDefault="00F418BB" w:rsidP="00F418BB">
      <w:pPr>
        <w:pStyle w:val="af8"/>
        <w:rPr>
          <w:rFonts w:ascii="Times New Roman" w:hAnsi="Times New Roman" w:cs="Times New Roman"/>
          <w:sz w:val="24"/>
          <w:szCs w:val="24"/>
        </w:rPr>
      </w:pPr>
      <w:r w:rsidRPr="00F418BB">
        <w:rPr>
          <w:rFonts w:ascii="Times New Roman" w:hAnsi="Times New Roman" w:cs="Times New Roman"/>
          <w:sz w:val="24"/>
          <w:szCs w:val="24"/>
        </w:rPr>
        <w:t xml:space="preserve"> </w:t>
      </w:r>
      <w:r w:rsidRPr="00F418BB">
        <w:rPr>
          <w:rFonts w:ascii="Times New Roman" w:hAnsi="Times New Roman" w:cs="Times New Roman"/>
          <w:noProof/>
          <w:sz w:val="24"/>
          <w:szCs w:val="24"/>
        </w:rPr>
        <w:t xml:space="preserve">     Договор страхования №___________________________________________</w:t>
      </w:r>
    </w:p>
    <w:p w:rsidR="00F418BB" w:rsidRPr="00F418BB" w:rsidRDefault="00F418BB" w:rsidP="00F418BB">
      <w:pPr>
        <w:pStyle w:val="af8"/>
        <w:rPr>
          <w:rFonts w:ascii="Times New Roman" w:hAnsi="Times New Roman" w:cs="Times New Roman"/>
          <w:sz w:val="24"/>
          <w:szCs w:val="24"/>
        </w:rPr>
      </w:pPr>
      <w:r w:rsidRPr="00F418BB">
        <w:rPr>
          <w:rFonts w:ascii="Times New Roman" w:hAnsi="Times New Roman" w:cs="Times New Roman"/>
          <w:sz w:val="24"/>
          <w:szCs w:val="24"/>
        </w:rPr>
        <w:t xml:space="preserve"> </w:t>
      </w:r>
      <w:r w:rsidRPr="00F418BB">
        <w:rPr>
          <w:rFonts w:ascii="Times New Roman" w:hAnsi="Times New Roman" w:cs="Times New Roman"/>
          <w:noProof/>
          <w:sz w:val="24"/>
          <w:szCs w:val="24"/>
        </w:rPr>
        <w:t xml:space="preserve">                           </w:t>
      </w:r>
    </w:p>
    <w:p w:rsidR="00F418BB" w:rsidRPr="00F418BB" w:rsidRDefault="00F418BB" w:rsidP="00F418BB">
      <w:pPr>
        <w:pStyle w:val="af8"/>
        <w:rPr>
          <w:rFonts w:ascii="Times New Roman" w:hAnsi="Times New Roman" w:cs="Times New Roman"/>
          <w:sz w:val="24"/>
          <w:szCs w:val="24"/>
        </w:rPr>
      </w:pPr>
      <w:r w:rsidRPr="00F418BB">
        <w:rPr>
          <w:rFonts w:ascii="Times New Roman" w:hAnsi="Times New Roman" w:cs="Times New Roman"/>
          <w:sz w:val="24"/>
          <w:szCs w:val="24"/>
        </w:rPr>
        <w:t xml:space="preserve"> </w:t>
      </w:r>
      <w:r w:rsidRPr="00F418BB">
        <w:rPr>
          <w:rFonts w:ascii="Times New Roman" w:hAnsi="Times New Roman" w:cs="Times New Roman"/>
          <w:noProof/>
          <w:sz w:val="24"/>
          <w:szCs w:val="24"/>
        </w:rPr>
        <w:t xml:space="preserve">     Срок действия___________________________________________________</w:t>
      </w:r>
    </w:p>
    <w:p w:rsidR="00F418BB" w:rsidRPr="00F418BB" w:rsidRDefault="00F418BB" w:rsidP="00F418BB">
      <w:pPr>
        <w:pStyle w:val="af8"/>
        <w:rPr>
          <w:rFonts w:ascii="Times New Roman" w:hAnsi="Times New Roman" w:cs="Times New Roman"/>
          <w:sz w:val="24"/>
          <w:szCs w:val="24"/>
        </w:rPr>
      </w:pPr>
    </w:p>
    <w:p w:rsidR="00F418BB" w:rsidRPr="00F418BB" w:rsidRDefault="00F418BB" w:rsidP="00F418BB">
      <w:pPr>
        <w:pStyle w:val="af8"/>
        <w:rPr>
          <w:rFonts w:ascii="Times New Roman" w:hAnsi="Times New Roman" w:cs="Times New Roman"/>
          <w:sz w:val="24"/>
          <w:szCs w:val="24"/>
        </w:rPr>
      </w:pPr>
      <w:r w:rsidRPr="00F418BB">
        <w:rPr>
          <w:rFonts w:ascii="Times New Roman" w:hAnsi="Times New Roman" w:cs="Times New Roman"/>
          <w:sz w:val="24"/>
          <w:szCs w:val="24"/>
        </w:rPr>
        <w:t xml:space="preserve"> </w:t>
      </w:r>
      <w:r w:rsidRPr="00F418BB">
        <w:rPr>
          <w:rFonts w:ascii="Times New Roman" w:hAnsi="Times New Roman" w:cs="Times New Roman"/>
          <w:noProof/>
          <w:sz w:val="24"/>
          <w:szCs w:val="24"/>
        </w:rPr>
        <w:t xml:space="preserve">     Дата начала действия договора страхования_________________</w:t>
      </w:r>
      <w:r>
        <w:rPr>
          <w:rFonts w:ascii="Times New Roman" w:hAnsi="Times New Roman" w:cs="Times New Roman"/>
          <w:noProof/>
          <w:sz w:val="24"/>
          <w:szCs w:val="24"/>
        </w:rPr>
        <w:t>______</w:t>
      </w:r>
      <w:r w:rsidRPr="00F418BB">
        <w:rPr>
          <w:rFonts w:ascii="Times New Roman" w:hAnsi="Times New Roman" w:cs="Times New Roman"/>
          <w:noProof/>
          <w:sz w:val="24"/>
          <w:szCs w:val="24"/>
        </w:rPr>
        <w:t>___</w:t>
      </w:r>
    </w:p>
    <w:p w:rsidR="00F418BB" w:rsidRPr="00F418BB" w:rsidRDefault="00F418BB" w:rsidP="00F418BB">
      <w:pPr>
        <w:pStyle w:val="af8"/>
        <w:rPr>
          <w:rFonts w:ascii="Times New Roman" w:hAnsi="Times New Roman" w:cs="Times New Roman"/>
          <w:sz w:val="24"/>
          <w:szCs w:val="24"/>
        </w:rPr>
      </w:pPr>
    </w:p>
    <w:p w:rsidR="00F418BB" w:rsidRPr="00F418BB" w:rsidRDefault="00F418BB" w:rsidP="00F418BB">
      <w:pPr>
        <w:pStyle w:val="af8"/>
        <w:rPr>
          <w:rFonts w:ascii="Times New Roman" w:hAnsi="Times New Roman" w:cs="Times New Roman"/>
          <w:sz w:val="24"/>
          <w:szCs w:val="24"/>
        </w:rPr>
      </w:pPr>
      <w:r w:rsidRPr="00F418BB">
        <w:rPr>
          <w:rFonts w:ascii="Times New Roman" w:hAnsi="Times New Roman" w:cs="Times New Roman"/>
          <w:sz w:val="24"/>
          <w:szCs w:val="24"/>
        </w:rPr>
        <w:t xml:space="preserve"> </w:t>
      </w:r>
      <w:r w:rsidRPr="00F418BB">
        <w:rPr>
          <w:rFonts w:ascii="Times New Roman" w:hAnsi="Times New Roman" w:cs="Times New Roman"/>
          <w:noProof/>
          <w:sz w:val="24"/>
          <w:szCs w:val="24"/>
        </w:rPr>
        <w:t xml:space="preserve">     Страхователь____________________</w:t>
      </w:r>
      <w:r>
        <w:rPr>
          <w:rFonts w:ascii="Times New Roman" w:hAnsi="Times New Roman" w:cs="Times New Roman"/>
          <w:noProof/>
          <w:sz w:val="24"/>
          <w:szCs w:val="24"/>
        </w:rPr>
        <w:t>_______</w:t>
      </w:r>
      <w:r w:rsidRPr="00F418BB">
        <w:rPr>
          <w:rFonts w:ascii="Times New Roman" w:hAnsi="Times New Roman" w:cs="Times New Roman"/>
          <w:noProof/>
          <w:sz w:val="24"/>
          <w:szCs w:val="24"/>
        </w:rPr>
        <w:t>__________________________</w:t>
      </w:r>
    </w:p>
    <w:p w:rsidR="00F418BB" w:rsidRPr="00F418BB" w:rsidRDefault="00F418BB" w:rsidP="00F418BB">
      <w:pPr>
        <w:pStyle w:val="af8"/>
        <w:rPr>
          <w:rFonts w:ascii="Times New Roman" w:hAnsi="Times New Roman" w:cs="Times New Roman"/>
          <w:sz w:val="24"/>
          <w:szCs w:val="24"/>
        </w:rPr>
      </w:pPr>
      <w:r w:rsidRPr="00F418BB">
        <w:rPr>
          <w:rFonts w:ascii="Times New Roman" w:hAnsi="Times New Roman" w:cs="Times New Roman"/>
          <w:sz w:val="24"/>
          <w:szCs w:val="24"/>
        </w:rPr>
        <w:t xml:space="preserve"> </w:t>
      </w:r>
      <w:r w:rsidRPr="00F418BB">
        <w:rPr>
          <w:rFonts w:ascii="Times New Roman" w:hAnsi="Times New Roman" w:cs="Times New Roman"/>
          <w:noProof/>
          <w:sz w:val="24"/>
          <w:szCs w:val="24"/>
        </w:rPr>
        <w:t xml:space="preserve">                 </w:t>
      </w:r>
    </w:p>
    <w:p w:rsidR="00F418BB" w:rsidRPr="00F418BB" w:rsidRDefault="00F418BB" w:rsidP="00F418BB">
      <w:pPr>
        <w:pStyle w:val="af8"/>
        <w:rPr>
          <w:rFonts w:ascii="Times New Roman" w:hAnsi="Times New Roman" w:cs="Times New Roman"/>
          <w:sz w:val="24"/>
          <w:szCs w:val="24"/>
        </w:rPr>
      </w:pPr>
      <w:r w:rsidRPr="00F418BB">
        <w:rPr>
          <w:rFonts w:ascii="Times New Roman" w:hAnsi="Times New Roman" w:cs="Times New Roman"/>
          <w:sz w:val="24"/>
          <w:szCs w:val="24"/>
        </w:rPr>
        <w:t xml:space="preserve"> </w:t>
      </w:r>
      <w:r>
        <w:rPr>
          <w:rFonts w:ascii="Times New Roman" w:hAnsi="Times New Roman" w:cs="Times New Roman"/>
          <w:noProof/>
          <w:sz w:val="24"/>
          <w:szCs w:val="24"/>
        </w:rPr>
        <w:t xml:space="preserve">     Выгодоприобретатель</w:t>
      </w:r>
      <w:r w:rsidRPr="00F418BB">
        <w:rPr>
          <w:rFonts w:ascii="Times New Roman" w:hAnsi="Times New Roman" w:cs="Times New Roman"/>
          <w:noProof/>
          <w:sz w:val="24"/>
          <w:szCs w:val="24"/>
        </w:rPr>
        <w:t>________________________________________________</w:t>
      </w:r>
    </w:p>
    <w:p w:rsidR="00F418BB" w:rsidRPr="00F418BB" w:rsidRDefault="00F418BB" w:rsidP="00F418BB">
      <w:pPr>
        <w:pStyle w:val="af8"/>
        <w:rPr>
          <w:rFonts w:ascii="Times New Roman" w:hAnsi="Times New Roman" w:cs="Times New Roman"/>
          <w:sz w:val="24"/>
          <w:szCs w:val="24"/>
        </w:rPr>
      </w:pPr>
    </w:p>
    <w:p w:rsidR="00F418BB" w:rsidRPr="00F418BB" w:rsidRDefault="00F418BB" w:rsidP="00F418BB">
      <w:pPr>
        <w:pStyle w:val="af8"/>
        <w:rPr>
          <w:rFonts w:ascii="Times New Roman" w:hAnsi="Times New Roman" w:cs="Times New Roman"/>
          <w:sz w:val="24"/>
          <w:szCs w:val="24"/>
        </w:rPr>
      </w:pPr>
      <w:r w:rsidRPr="00F418BB">
        <w:rPr>
          <w:rFonts w:ascii="Times New Roman" w:hAnsi="Times New Roman" w:cs="Times New Roman"/>
          <w:sz w:val="24"/>
          <w:szCs w:val="24"/>
        </w:rPr>
        <w:t xml:space="preserve"> </w:t>
      </w:r>
      <w:r w:rsidRPr="00F418BB">
        <w:rPr>
          <w:rFonts w:ascii="Times New Roman" w:hAnsi="Times New Roman" w:cs="Times New Roman"/>
          <w:noProof/>
          <w:sz w:val="24"/>
          <w:szCs w:val="24"/>
        </w:rPr>
        <w:t xml:space="preserve">     Расчет от  "_____ "________________20______    г.  к  Акту</w:t>
      </w:r>
    </w:p>
    <w:p w:rsidR="00F418BB" w:rsidRPr="00F418BB" w:rsidRDefault="00F418BB" w:rsidP="00F418BB">
      <w:pPr>
        <w:pStyle w:val="af8"/>
        <w:rPr>
          <w:rFonts w:ascii="Times New Roman" w:hAnsi="Times New Roman" w:cs="Times New Roman"/>
          <w:sz w:val="24"/>
          <w:szCs w:val="24"/>
        </w:rPr>
      </w:pPr>
      <w:r w:rsidRPr="00F418BB">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418BB" w:rsidRPr="00F418BB" w:rsidRDefault="00F418BB" w:rsidP="00F418BB">
      <w:pPr>
        <w:pStyle w:val="af8"/>
        <w:rPr>
          <w:rFonts w:ascii="Times New Roman" w:hAnsi="Times New Roman" w:cs="Times New Roman"/>
          <w:noProof/>
          <w:sz w:val="24"/>
          <w:szCs w:val="24"/>
        </w:rPr>
      </w:pPr>
      <w:r w:rsidRPr="00F418BB">
        <w:rPr>
          <w:rFonts w:ascii="Times New Roman" w:hAnsi="Times New Roman" w:cs="Times New Roman"/>
          <w:sz w:val="24"/>
          <w:szCs w:val="24"/>
        </w:rPr>
        <w:t xml:space="preserve"> </w:t>
      </w:r>
      <w:r w:rsidRPr="00F418BB">
        <w:rPr>
          <w:rFonts w:ascii="Times New Roman" w:hAnsi="Times New Roman" w:cs="Times New Roman"/>
          <w:noProof/>
          <w:sz w:val="24"/>
          <w:szCs w:val="24"/>
        </w:rPr>
        <w:t xml:space="preserve">     </w:t>
      </w:r>
    </w:p>
    <w:p w:rsidR="00F418BB" w:rsidRPr="00F418BB" w:rsidRDefault="00F418BB" w:rsidP="00F418BB">
      <w:pPr>
        <w:pStyle w:val="af8"/>
        <w:rPr>
          <w:rFonts w:ascii="Times New Roman" w:hAnsi="Times New Roman" w:cs="Times New Roman"/>
          <w:sz w:val="24"/>
          <w:szCs w:val="24"/>
        </w:rPr>
      </w:pPr>
      <w:r w:rsidRPr="00F418BB">
        <w:rPr>
          <w:rFonts w:ascii="Times New Roman" w:hAnsi="Times New Roman" w:cs="Times New Roman"/>
          <w:noProof/>
          <w:sz w:val="24"/>
          <w:szCs w:val="24"/>
        </w:rPr>
        <w:t>Сумма страхового возмещения____________________________________________________руб._____   коп.</w:t>
      </w:r>
    </w:p>
    <w:p w:rsidR="00F418BB" w:rsidRPr="00F418BB" w:rsidRDefault="00F418BB" w:rsidP="00F418BB">
      <w:pPr>
        <w:pStyle w:val="af8"/>
        <w:rPr>
          <w:rFonts w:ascii="Times New Roman" w:hAnsi="Times New Roman" w:cs="Times New Roman"/>
          <w:sz w:val="24"/>
          <w:szCs w:val="24"/>
        </w:rPr>
      </w:pPr>
      <w:r w:rsidRPr="00F418BB">
        <w:rPr>
          <w:rFonts w:ascii="Times New Roman" w:hAnsi="Times New Roman" w:cs="Times New Roman"/>
          <w:sz w:val="24"/>
          <w:szCs w:val="24"/>
        </w:rPr>
        <w:t xml:space="preserve"> </w:t>
      </w:r>
      <w:r w:rsidRPr="00F418BB">
        <w:rPr>
          <w:rFonts w:ascii="Times New Roman" w:hAnsi="Times New Roman" w:cs="Times New Roman"/>
          <w:noProof/>
          <w:sz w:val="24"/>
          <w:szCs w:val="24"/>
        </w:rPr>
        <w:t xml:space="preserve">                                                        </w:t>
      </w:r>
    </w:p>
    <w:p w:rsidR="00F418BB" w:rsidRPr="00F418BB" w:rsidRDefault="00F418BB" w:rsidP="00F418BB">
      <w:pPr>
        <w:pStyle w:val="af8"/>
        <w:rPr>
          <w:rFonts w:ascii="Times New Roman" w:hAnsi="Times New Roman" w:cs="Times New Roman"/>
          <w:sz w:val="24"/>
          <w:szCs w:val="24"/>
        </w:rPr>
      </w:pPr>
      <w:r w:rsidRPr="00F418BB">
        <w:rPr>
          <w:rFonts w:ascii="Times New Roman" w:hAnsi="Times New Roman" w:cs="Times New Roman"/>
          <w:sz w:val="24"/>
          <w:szCs w:val="24"/>
        </w:rPr>
        <w:t xml:space="preserve"> </w:t>
      </w:r>
      <w:r w:rsidRPr="00F418BB">
        <w:rPr>
          <w:rFonts w:ascii="Times New Roman" w:hAnsi="Times New Roman" w:cs="Times New Roman"/>
          <w:noProof/>
          <w:sz w:val="24"/>
          <w:szCs w:val="24"/>
        </w:rPr>
        <w:t xml:space="preserve">     Подлежит выплате______________________________________________________________________</w:t>
      </w:r>
    </w:p>
    <w:p w:rsidR="00F418BB" w:rsidRPr="00F418BB" w:rsidRDefault="00F418BB" w:rsidP="00F418BB">
      <w:pPr>
        <w:pStyle w:val="af8"/>
        <w:rPr>
          <w:rFonts w:ascii="Times New Roman" w:hAnsi="Times New Roman" w:cs="Times New Roman"/>
          <w:noProof/>
          <w:sz w:val="24"/>
          <w:szCs w:val="24"/>
        </w:rPr>
      </w:pPr>
      <w:r w:rsidRPr="00F418BB">
        <w:rPr>
          <w:rFonts w:ascii="Times New Roman" w:hAnsi="Times New Roman" w:cs="Times New Roman"/>
          <w:sz w:val="24"/>
          <w:szCs w:val="24"/>
        </w:rPr>
        <w:t xml:space="preserve"> </w:t>
      </w:r>
      <w:r w:rsidRPr="00F418BB">
        <w:rPr>
          <w:rFonts w:ascii="Times New Roman" w:hAnsi="Times New Roman" w:cs="Times New Roman"/>
          <w:noProof/>
          <w:sz w:val="24"/>
          <w:szCs w:val="24"/>
        </w:rPr>
        <w:t xml:space="preserve">                     </w:t>
      </w:r>
    </w:p>
    <w:p w:rsidR="00F418BB" w:rsidRPr="00F418BB" w:rsidRDefault="00F418BB" w:rsidP="00F418BB">
      <w:pPr>
        <w:pStyle w:val="af8"/>
        <w:rPr>
          <w:rFonts w:ascii="Times New Roman" w:hAnsi="Times New Roman" w:cs="Times New Roman"/>
          <w:sz w:val="24"/>
          <w:szCs w:val="24"/>
        </w:rPr>
      </w:pPr>
      <w:r w:rsidRPr="00F418BB">
        <w:rPr>
          <w:rFonts w:ascii="Times New Roman" w:hAnsi="Times New Roman" w:cs="Times New Roman"/>
          <w:sz w:val="24"/>
          <w:szCs w:val="24"/>
        </w:rPr>
        <w:t xml:space="preserve"> </w:t>
      </w:r>
      <w:r w:rsidRPr="00F418BB">
        <w:rPr>
          <w:rFonts w:ascii="Times New Roman" w:hAnsi="Times New Roman" w:cs="Times New Roman"/>
          <w:noProof/>
          <w:sz w:val="24"/>
          <w:szCs w:val="24"/>
        </w:rPr>
        <w:t xml:space="preserve">                     </w:t>
      </w:r>
    </w:p>
    <w:p w:rsidR="00F418BB" w:rsidRPr="00F418BB" w:rsidRDefault="00F418BB" w:rsidP="00F418BB">
      <w:pPr>
        <w:rPr>
          <w:rFonts w:ascii="Times New Roman" w:hAnsi="Times New Roman" w:cs="Times New Roman"/>
        </w:rPr>
      </w:pPr>
      <w:r w:rsidRPr="00F418BB">
        <w:rPr>
          <w:rFonts w:ascii="Times New Roman" w:hAnsi="Times New Roman" w:cs="Times New Roman"/>
        </w:rPr>
        <w:t xml:space="preserve"> </w:t>
      </w:r>
    </w:p>
    <w:p w:rsidR="00F418BB" w:rsidRPr="00F418BB" w:rsidRDefault="00F418BB" w:rsidP="00F418BB">
      <w:pPr>
        <w:pStyle w:val="af8"/>
        <w:rPr>
          <w:rFonts w:ascii="Times New Roman" w:hAnsi="Times New Roman" w:cs="Times New Roman"/>
          <w:sz w:val="24"/>
          <w:szCs w:val="24"/>
        </w:rPr>
      </w:pPr>
      <w:r w:rsidRPr="00F418BB">
        <w:rPr>
          <w:rFonts w:ascii="Times New Roman" w:hAnsi="Times New Roman" w:cs="Times New Roman"/>
          <w:sz w:val="24"/>
          <w:szCs w:val="24"/>
        </w:rPr>
        <w:t xml:space="preserve"> </w:t>
      </w:r>
      <w:r w:rsidRPr="00F418BB">
        <w:rPr>
          <w:rFonts w:ascii="Times New Roman" w:hAnsi="Times New Roman" w:cs="Times New Roman"/>
          <w:noProof/>
          <w:sz w:val="24"/>
          <w:szCs w:val="24"/>
        </w:rPr>
        <w:t xml:space="preserve">     </w:t>
      </w:r>
      <w:r w:rsidRPr="00F418BB">
        <w:rPr>
          <w:rFonts w:ascii="Times New Roman" w:hAnsi="Times New Roman" w:cs="Times New Roman"/>
          <w:b/>
          <w:bCs/>
          <w:noProof/>
          <w:color w:val="000080"/>
          <w:sz w:val="24"/>
          <w:szCs w:val="24"/>
        </w:rPr>
        <w:t>Приложение к Акту</w:t>
      </w:r>
    </w:p>
    <w:p w:rsidR="00F418BB" w:rsidRPr="00F418BB" w:rsidRDefault="00F418BB" w:rsidP="00F418BB">
      <w:pPr>
        <w:rPr>
          <w:rFonts w:ascii="Times New Roman" w:hAnsi="Times New Roman" w:cs="Times New Roman"/>
        </w:rPr>
      </w:pPr>
      <w:r w:rsidRPr="00F418BB">
        <w:rPr>
          <w:rFonts w:ascii="Times New Roman" w:hAnsi="Times New Roman" w:cs="Times New Roman"/>
        </w:rPr>
        <w:t xml:space="preserve"> </w:t>
      </w:r>
    </w:p>
    <w:p w:rsidR="00F418BB" w:rsidRPr="00F418BB" w:rsidRDefault="00F418BB" w:rsidP="00F418BB">
      <w:pPr>
        <w:pStyle w:val="af8"/>
        <w:rPr>
          <w:rFonts w:ascii="Times New Roman" w:hAnsi="Times New Roman" w:cs="Times New Roman"/>
          <w:sz w:val="24"/>
          <w:szCs w:val="24"/>
        </w:rPr>
      </w:pPr>
      <w:r w:rsidRPr="00F418BB">
        <w:rPr>
          <w:rFonts w:ascii="Times New Roman" w:hAnsi="Times New Roman" w:cs="Times New Roman"/>
          <w:sz w:val="24"/>
          <w:szCs w:val="24"/>
        </w:rPr>
        <w:t xml:space="preserve"> </w:t>
      </w:r>
      <w:r w:rsidRPr="00F418BB">
        <w:rPr>
          <w:rFonts w:ascii="Times New Roman" w:hAnsi="Times New Roman" w:cs="Times New Roman"/>
          <w:noProof/>
          <w:sz w:val="24"/>
          <w:szCs w:val="24"/>
        </w:rPr>
        <w:t xml:space="preserve">     Список приложенных документов</w:t>
      </w:r>
    </w:p>
    <w:p w:rsidR="00F418BB" w:rsidRPr="00F418BB" w:rsidRDefault="00F418BB" w:rsidP="00F418BB">
      <w:pPr>
        <w:rPr>
          <w:rFonts w:ascii="Times New Roman" w:hAnsi="Times New Roman" w:cs="Times New Roman"/>
        </w:rPr>
      </w:pPr>
      <w:r w:rsidRPr="00F418BB">
        <w:rPr>
          <w:rFonts w:ascii="Times New Roman" w:hAnsi="Times New Roman" w:cs="Times New Roman"/>
        </w:rPr>
        <w:t xml:space="preserve"> </w:t>
      </w:r>
    </w:p>
    <w:p w:rsidR="00F418BB" w:rsidRPr="00F418BB" w:rsidRDefault="00F418BB" w:rsidP="00F418BB">
      <w:pPr>
        <w:pStyle w:val="af8"/>
        <w:rPr>
          <w:rFonts w:ascii="Times New Roman" w:hAnsi="Times New Roman" w:cs="Times New Roman"/>
          <w:sz w:val="24"/>
          <w:szCs w:val="24"/>
        </w:rPr>
      </w:pPr>
      <w:r w:rsidRPr="00F418BB">
        <w:rPr>
          <w:rFonts w:ascii="Times New Roman" w:hAnsi="Times New Roman" w:cs="Times New Roman"/>
          <w:sz w:val="24"/>
          <w:szCs w:val="24"/>
        </w:rPr>
        <w:t xml:space="preserve"> </w:t>
      </w:r>
      <w:r w:rsidRPr="00F418BB">
        <w:rPr>
          <w:rFonts w:ascii="Times New Roman" w:hAnsi="Times New Roman" w:cs="Times New Roman"/>
          <w:noProof/>
          <w:sz w:val="24"/>
          <w:szCs w:val="24"/>
        </w:rPr>
        <w:t xml:space="preserve">     Исполнитель</w:t>
      </w:r>
    </w:p>
    <w:p w:rsidR="00F418BB" w:rsidRPr="00F418BB" w:rsidRDefault="00F418BB" w:rsidP="00F418BB">
      <w:pPr>
        <w:rPr>
          <w:rFonts w:ascii="Times New Roman" w:hAnsi="Times New Roman" w:cs="Times New Roman"/>
        </w:rPr>
      </w:pPr>
      <w:r w:rsidRPr="00F418BB">
        <w:rPr>
          <w:rFonts w:ascii="Times New Roman" w:hAnsi="Times New Roman" w:cs="Times New Roman"/>
        </w:rPr>
        <w:t xml:space="preserve"> </w:t>
      </w:r>
    </w:p>
    <w:p w:rsidR="00F418BB" w:rsidRPr="00F418BB" w:rsidRDefault="00F418BB" w:rsidP="00F418BB">
      <w:pPr>
        <w:pStyle w:val="af8"/>
        <w:rPr>
          <w:rFonts w:ascii="Times New Roman" w:hAnsi="Times New Roman" w:cs="Times New Roman"/>
          <w:sz w:val="24"/>
          <w:szCs w:val="24"/>
        </w:rPr>
      </w:pPr>
      <w:r w:rsidRPr="00F418BB">
        <w:rPr>
          <w:rFonts w:ascii="Times New Roman" w:hAnsi="Times New Roman" w:cs="Times New Roman"/>
          <w:sz w:val="24"/>
          <w:szCs w:val="24"/>
        </w:rPr>
        <w:t xml:space="preserve"> </w:t>
      </w:r>
      <w:r w:rsidRPr="00F418BB">
        <w:rPr>
          <w:rFonts w:ascii="Times New Roman" w:hAnsi="Times New Roman" w:cs="Times New Roman"/>
          <w:noProof/>
          <w:sz w:val="24"/>
          <w:szCs w:val="24"/>
        </w:rPr>
        <w:t xml:space="preserve">     Дата</w:t>
      </w:r>
    </w:p>
    <w:p w:rsidR="002874EC" w:rsidRPr="00445562" w:rsidRDefault="00F418BB" w:rsidP="00F418BB">
      <w:pPr>
        <w:pStyle w:val="af8"/>
        <w:rPr>
          <w:rFonts w:ascii="Times New Roman" w:hAnsi="Times New Roman" w:cs="Times New Roman"/>
        </w:rPr>
      </w:pPr>
      <w:r w:rsidRPr="00F418BB">
        <w:rPr>
          <w:rFonts w:ascii="Times New Roman" w:hAnsi="Times New Roman" w:cs="Times New Roman"/>
          <w:sz w:val="24"/>
          <w:szCs w:val="24"/>
        </w:rPr>
        <w:t xml:space="preserve"> </w:t>
      </w:r>
      <w:r w:rsidRPr="00F418BB">
        <w:rPr>
          <w:rFonts w:ascii="Times New Roman" w:hAnsi="Times New Roman" w:cs="Times New Roman"/>
          <w:noProof/>
          <w:sz w:val="24"/>
          <w:szCs w:val="24"/>
        </w:rPr>
        <w:t xml:space="preserve">          </w:t>
      </w:r>
    </w:p>
    <w:sectPr w:rsidR="002874EC" w:rsidRPr="00445562" w:rsidSect="00145D7A">
      <w:pgSz w:w="11900" w:h="16840"/>
      <w:pgMar w:top="1134" w:right="851" w:bottom="1134" w:left="1701" w:header="0" w:footer="6"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F2B" w:rsidRDefault="00F84F2B">
      <w:r>
        <w:separator/>
      </w:r>
    </w:p>
  </w:endnote>
  <w:endnote w:type="continuationSeparator" w:id="0">
    <w:p w:rsidR="00F84F2B" w:rsidRDefault="00F84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61002A87" w:usb1="80000000" w:usb2="00000008" w:usb3="00000000" w:csb0="000101FF" w:csb1="00000000"/>
  </w:font>
  <w:font w:name="Journal">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F2B" w:rsidRDefault="00F84F2B"/>
  </w:footnote>
  <w:footnote w:type="continuationSeparator" w:id="0">
    <w:p w:rsidR="00F84F2B" w:rsidRDefault="00F84F2B"/>
  </w:footnote>
  <w:footnote w:id="1">
    <w:p w:rsidR="00E22101" w:rsidRPr="00ED1EB0" w:rsidRDefault="00E22101" w:rsidP="008D332C">
      <w:pPr>
        <w:autoSpaceDE w:val="0"/>
        <w:autoSpaceDN w:val="0"/>
        <w:adjustRightInd w:val="0"/>
        <w:jc w:val="both"/>
        <w:rPr>
          <w:rFonts w:ascii="Times New Roman" w:hAnsi="Times New Roman" w:cs="Times New Roman"/>
        </w:rPr>
      </w:pPr>
      <w:r w:rsidRPr="00ED1EB0">
        <w:rPr>
          <w:rStyle w:val="af2"/>
          <w:rFonts w:ascii="Times New Roman" w:hAnsi="Times New Roman" w:cs="Times New Roman"/>
        </w:rPr>
        <w:footnoteRef/>
      </w:r>
      <w:r w:rsidRPr="00ED1EB0">
        <w:rPr>
          <w:rFonts w:ascii="Times New Roman" w:hAnsi="Times New Roman" w:cs="Times New Roman"/>
        </w:rPr>
        <w:t xml:space="preserve"> </w:t>
      </w:r>
      <w:proofErr w:type="spellStart"/>
      <w:r w:rsidRPr="00ED1EB0">
        <w:rPr>
          <w:rFonts w:ascii="Times New Roman" w:hAnsi="Times New Roman" w:cs="Times New Roman"/>
        </w:rPr>
        <w:t>бенефициарный</w:t>
      </w:r>
      <w:proofErr w:type="spellEnd"/>
      <w:r w:rsidRPr="00ED1EB0">
        <w:rPr>
          <w:rFonts w:ascii="Times New Roman" w:hAnsi="Times New Roman" w:cs="Times New Roman"/>
        </w:rPr>
        <w:t xml:space="preserve"> владелец - физическое лицо, </w:t>
      </w:r>
      <w:proofErr w:type="gramStart"/>
      <w:r w:rsidRPr="00ED1EB0">
        <w:rPr>
          <w:rFonts w:ascii="Times New Roman" w:hAnsi="Times New Roman" w:cs="Times New Roman"/>
        </w:rPr>
        <w:t>которое</w:t>
      </w:r>
      <w:proofErr w:type="gramEnd"/>
      <w:r w:rsidRPr="00ED1EB0">
        <w:rPr>
          <w:rFonts w:ascii="Times New Roman" w:hAnsi="Times New Roman" w:cs="Times New Roman"/>
        </w:rPr>
        <w:t xml:space="preserve"> в конечном счете прямо или косвенно (через третьих лиц) владеет (имеет преобладающее участие более 25 процентов в капитале) клиентом - юридическим лицом либо имеет возможность контролировать действия клиента (Федеральный закон от 07.08.2001 N 115-ФЗ (ред. от 28.06.2013) "О противодействии легализации (отмыванию) доходов, полученных преступным путем, и финансированию терроризма")</w:t>
      </w:r>
    </w:p>
    <w:p w:rsidR="00E22101" w:rsidRPr="00ED1EB0" w:rsidRDefault="00E22101" w:rsidP="00ED1EB0">
      <w:pPr>
        <w:pStyle w:val="af5"/>
      </w:pPr>
    </w:p>
  </w:footnote>
  <w:footnote w:id="2">
    <w:p w:rsidR="00E22101" w:rsidRPr="00ED1EB0" w:rsidRDefault="00E22101" w:rsidP="00ED1EB0">
      <w:pPr>
        <w:pStyle w:val="af5"/>
      </w:pPr>
      <w:r w:rsidRPr="00ED1EB0">
        <w:rPr>
          <w:rStyle w:val="af2"/>
          <w:rFonts w:eastAsiaTheme="majorEastAsia"/>
        </w:rPr>
        <w:footnoteRef/>
      </w:r>
      <w:r w:rsidRPr="00ED1EB0">
        <w:t xml:space="preserve"> </w:t>
      </w:r>
      <w:proofErr w:type="gramStart"/>
      <w:r w:rsidRPr="00ED1EB0">
        <w:t>РДПЛ – публичное должностное лицо РФ – лица, занимающие государственные должности Российской Федерации, должности членов Совета директоров Центрального банка Российской Федерации, должности федеральной государственной службы, назначение на которые и освобождение от которых осуществляются Президентом Российской Федерации или Правительством Российской Федерации, должности в Центральном банке Российской Федерации, государственных корпорациях и иных организациях, созданных Российской Федерацией на основании федеральных законов, включенные в перечни должностей</w:t>
      </w:r>
      <w:proofErr w:type="gramEnd"/>
      <w:r w:rsidRPr="00ED1EB0">
        <w:t xml:space="preserve">, </w:t>
      </w:r>
      <w:proofErr w:type="gramStart"/>
      <w:r w:rsidRPr="00ED1EB0">
        <w:t>определяемые Президентом Российской Федерации;</w:t>
      </w:r>
      <w:proofErr w:type="gramEnd"/>
    </w:p>
    <w:p w:rsidR="00E22101" w:rsidRPr="00ED1EB0" w:rsidRDefault="00E22101" w:rsidP="00ED1EB0">
      <w:pPr>
        <w:pStyle w:val="af5"/>
      </w:pPr>
      <w:r w:rsidRPr="00ED1EB0">
        <w:t>ИПДЛ – иностранное публичное должностное лицо.</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7"/>
    <w:multiLevelType w:val="singleLevel"/>
    <w:tmpl w:val="00000007"/>
    <w:name w:val="WW8Num7"/>
    <w:lvl w:ilvl="0">
      <w:start w:val="1"/>
      <w:numFmt w:val="bullet"/>
      <w:lvlText w:val=""/>
      <w:lvlJc w:val="left"/>
      <w:pPr>
        <w:tabs>
          <w:tab w:val="num" w:pos="340"/>
        </w:tabs>
        <w:ind w:left="340" w:firstLine="340"/>
      </w:pPr>
      <w:rPr>
        <w:rFonts w:ascii="Symbol" w:hAnsi="Symbol"/>
      </w:rPr>
    </w:lvl>
  </w:abstractNum>
  <w:abstractNum w:abstractNumId="2">
    <w:nsid w:val="00000008"/>
    <w:multiLevelType w:val="singleLevel"/>
    <w:tmpl w:val="00000008"/>
    <w:name w:val="WW8Num8"/>
    <w:lvl w:ilvl="0">
      <w:start w:val="1"/>
      <w:numFmt w:val="bullet"/>
      <w:lvlText w:val=""/>
      <w:lvlJc w:val="left"/>
      <w:pPr>
        <w:tabs>
          <w:tab w:val="num" w:pos="340"/>
        </w:tabs>
        <w:ind w:left="340" w:firstLine="340"/>
      </w:pPr>
      <w:rPr>
        <w:rFonts w:ascii="Symbol" w:hAnsi="Symbol"/>
      </w:rPr>
    </w:lvl>
  </w:abstractNum>
  <w:abstractNum w:abstractNumId="3">
    <w:nsid w:val="072F5716"/>
    <w:multiLevelType w:val="multilevel"/>
    <w:tmpl w:val="504A874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1F0642C"/>
    <w:multiLevelType w:val="multilevel"/>
    <w:tmpl w:val="73B0B68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7E90871"/>
    <w:multiLevelType w:val="multilevel"/>
    <w:tmpl w:val="31E6D002"/>
    <w:lvl w:ilvl="0">
      <w:start w:val="1"/>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nsid w:val="1A4C0D7D"/>
    <w:multiLevelType w:val="multilevel"/>
    <w:tmpl w:val="410835F6"/>
    <w:lvl w:ilvl="0">
      <w:start w:val="5"/>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E312E92"/>
    <w:multiLevelType w:val="multilevel"/>
    <w:tmpl w:val="92B23D9C"/>
    <w:lvl w:ilvl="0">
      <w:start w:val="5"/>
      <w:numFmt w:val="decimal"/>
      <w:lvlText w:val="10.%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0CF7F6E"/>
    <w:multiLevelType w:val="multilevel"/>
    <w:tmpl w:val="CEC6424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40164ED"/>
    <w:multiLevelType w:val="multilevel"/>
    <w:tmpl w:val="26C24B0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11B2479"/>
    <w:multiLevelType w:val="multilevel"/>
    <w:tmpl w:val="D4068D8C"/>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3">
      <w:start w:val="1"/>
      <w:numFmt w:val="decimal"/>
      <w:lvlText w:val="%1.%2.%3.%4."/>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19945F5"/>
    <w:multiLevelType w:val="multilevel"/>
    <w:tmpl w:val="2D047F9C"/>
    <w:lvl w:ilvl="0">
      <w:start w:val="1"/>
      <w:numFmt w:val="decimal"/>
      <w:lvlText w:val="%1."/>
      <w:lvlJc w:val="left"/>
      <w:pPr>
        <w:ind w:left="540" w:hanging="540"/>
      </w:pPr>
      <w:rPr>
        <w:rFonts w:hint="default"/>
        <w:b/>
      </w:rPr>
    </w:lvl>
    <w:lvl w:ilvl="1">
      <w:start w:val="2"/>
      <w:numFmt w:val="decimal"/>
      <w:lvlText w:val="%1.%2."/>
      <w:lvlJc w:val="left"/>
      <w:pPr>
        <w:ind w:left="920" w:hanging="540"/>
      </w:pPr>
      <w:rPr>
        <w:rFonts w:hint="default"/>
        <w:b/>
      </w:rPr>
    </w:lvl>
    <w:lvl w:ilvl="2">
      <w:start w:val="6"/>
      <w:numFmt w:val="decimal"/>
      <w:lvlText w:val="%1.%2.%3."/>
      <w:lvlJc w:val="left"/>
      <w:pPr>
        <w:ind w:left="1480" w:hanging="720"/>
      </w:pPr>
      <w:rPr>
        <w:rFonts w:hint="default"/>
        <w:b/>
      </w:rPr>
    </w:lvl>
    <w:lvl w:ilvl="3">
      <w:start w:val="1"/>
      <w:numFmt w:val="decimal"/>
      <w:lvlText w:val="%1.%2.%3.%4."/>
      <w:lvlJc w:val="left"/>
      <w:pPr>
        <w:ind w:left="1860" w:hanging="720"/>
      </w:pPr>
      <w:rPr>
        <w:rFonts w:hint="default"/>
        <w:b/>
      </w:rPr>
    </w:lvl>
    <w:lvl w:ilvl="4">
      <w:start w:val="1"/>
      <w:numFmt w:val="decimal"/>
      <w:lvlText w:val="%1.%2.%3.%4.%5."/>
      <w:lvlJc w:val="left"/>
      <w:pPr>
        <w:ind w:left="2600" w:hanging="1080"/>
      </w:pPr>
      <w:rPr>
        <w:rFonts w:hint="default"/>
        <w:b/>
      </w:rPr>
    </w:lvl>
    <w:lvl w:ilvl="5">
      <w:start w:val="1"/>
      <w:numFmt w:val="decimal"/>
      <w:lvlText w:val="%1.%2.%3.%4.%5.%6."/>
      <w:lvlJc w:val="left"/>
      <w:pPr>
        <w:ind w:left="2980" w:hanging="1080"/>
      </w:pPr>
      <w:rPr>
        <w:rFonts w:hint="default"/>
        <w:b/>
      </w:rPr>
    </w:lvl>
    <w:lvl w:ilvl="6">
      <w:start w:val="1"/>
      <w:numFmt w:val="decimal"/>
      <w:lvlText w:val="%1.%2.%3.%4.%5.%6.%7."/>
      <w:lvlJc w:val="left"/>
      <w:pPr>
        <w:ind w:left="3720" w:hanging="1440"/>
      </w:pPr>
      <w:rPr>
        <w:rFonts w:hint="default"/>
        <w:b/>
      </w:rPr>
    </w:lvl>
    <w:lvl w:ilvl="7">
      <w:start w:val="1"/>
      <w:numFmt w:val="decimal"/>
      <w:lvlText w:val="%1.%2.%3.%4.%5.%6.%7.%8."/>
      <w:lvlJc w:val="left"/>
      <w:pPr>
        <w:ind w:left="4100" w:hanging="1440"/>
      </w:pPr>
      <w:rPr>
        <w:rFonts w:hint="default"/>
        <w:b/>
      </w:rPr>
    </w:lvl>
    <w:lvl w:ilvl="8">
      <w:start w:val="1"/>
      <w:numFmt w:val="decimal"/>
      <w:lvlText w:val="%1.%2.%3.%4.%5.%6.%7.%8.%9."/>
      <w:lvlJc w:val="left"/>
      <w:pPr>
        <w:ind w:left="4840" w:hanging="1800"/>
      </w:pPr>
      <w:rPr>
        <w:rFonts w:hint="default"/>
        <w:b/>
      </w:rPr>
    </w:lvl>
  </w:abstractNum>
  <w:abstractNum w:abstractNumId="12">
    <w:nsid w:val="7A6410F4"/>
    <w:multiLevelType w:val="multilevel"/>
    <w:tmpl w:val="21288728"/>
    <w:lvl w:ilvl="0">
      <w:start w:val="1"/>
      <w:numFmt w:val="decimal"/>
      <w:lvlText w:val="10.4.%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C90697F"/>
    <w:multiLevelType w:val="multilevel"/>
    <w:tmpl w:val="17043A3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3">
      <w:start w:val="1"/>
      <w:numFmt w:val="decimal"/>
      <w:lvlText w:val="%1.%2.%3.%4."/>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10"/>
  </w:num>
  <w:num w:numId="3">
    <w:abstractNumId w:val="9"/>
  </w:num>
  <w:num w:numId="4">
    <w:abstractNumId w:val="6"/>
  </w:num>
  <w:num w:numId="5">
    <w:abstractNumId w:val="8"/>
  </w:num>
  <w:num w:numId="6">
    <w:abstractNumId w:val="12"/>
  </w:num>
  <w:num w:numId="7">
    <w:abstractNumId w:val="7"/>
  </w:num>
  <w:num w:numId="8">
    <w:abstractNumId w:val="13"/>
  </w:num>
  <w:num w:numId="9">
    <w:abstractNumId w:val="5"/>
  </w:num>
  <w:num w:numId="10">
    <w:abstractNumId w:val="11"/>
  </w:num>
  <w:num w:numId="11">
    <w:abstractNumId w:val="0"/>
  </w:num>
  <w:num w:numId="12">
    <w:abstractNumId w:val="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87F"/>
    <w:rsid w:val="00014A52"/>
    <w:rsid w:val="00056520"/>
    <w:rsid w:val="00081B09"/>
    <w:rsid w:val="000A2C24"/>
    <w:rsid w:val="00145D7A"/>
    <w:rsid w:val="00167DFA"/>
    <w:rsid w:val="00196DE9"/>
    <w:rsid w:val="001F14F1"/>
    <w:rsid w:val="002874EC"/>
    <w:rsid w:val="0029362B"/>
    <w:rsid w:val="002A302B"/>
    <w:rsid w:val="002C104B"/>
    <w:rsid w:val="002D4B9E"/>
    <w:rsid w:val="0031059B"/>
    <w:rsid w:val="00320804"/>
    <w:rsid w:val="00331C2C"/>
    <w:rsid w:val="0037273D"/>
    <w:rsid w:val="003F31B9"/>
    <w:rsid w:val="00401A81"/>
    <w:rsid w:val="004025B0"/>
    <w:rsid w:val="00436858"/>
    <w:rsid w:val="004422F6"/>
    <w:rsid w:val="00445562"/>
    <w:rsid w:val="00452626"/>
    <w:rsid w:val="00457FCF"/>
    <w:rsid w:val="004674C8"/>
    <w:rsid w:val="0048587B"/>
    <w:rsid w:val="004C6D94"/>
    <w:rsid w:val="004D454A"/>
    <w:rsid w:val="005674F8"/>
    <w:rsid w:val="005A3AF9"/>
    <w:rsid w:val="00640131"/>
    <w:rsid w:val="0064408A"/>
    <w:rsid w:val="00664303"/>
    <w:rsid w:val="00696A64"/>
    <w:rsid w:val="006D687F"/>
    <w:rsid w:val="00733A3C"/>
    <w:rsid w:val="00740187"/>
    <w:rsid w:val="00750CFB"/>
    <w:rsid w:val="0076661E"/>
    <w:rsid w:val="0080571B"/>
    <w:rsid w:val="00837BE6"/>
    <w:rsid w:val="008B45F6"/>
    <w:rsid w:val="008D332C"/>
    <w:rsid w:val="009A2472"/>
    <w:rsid w:val="00A13370"/>
    <w:rsid w:val="00A4145D"/>
    <w:rsid w:val="00A45FC1"/>
    <w:rsid w:val="00AB025C"/>
    <w:rsid w:val="00B277AF"/>
    <w:rsid w:val="00B54F81"/>
    <w:rsid w:val="00B80315"/>
    <w:rsid w:val="00BB7F9D"/>
    <w:rsid w:val="00BD2967"/>
    <w:rsid w:val="00C33DD9"/>
    <w:rsid w:val="00C577CC"/>
    <w:rsid w:val="00C6027B"/>
    <w:rsid w:val="00CA0A59"/>
    <w:rsid w:val="00CB7171"/>
    <w:rsid w:val="00CD1848"/>
    <w:rsid w:val="00D60E31"/>
    <w:rsid w:val="00DB1F5C"/>
    <w:rsid w:val="00DE3A30"/>
    <w:rsid w:val="00DF3987"/>
    <w:rsid w:val="00DF5D71"/>
    <w:rsid w:val="00E22101"/>
    <w:rsid w:val="00E374F5"/>
    <w:rsid w:val="00E8298E"/>
    <w:rsid w:val="00ED1EB0"/>
    <w:rsid w:val="00EF3F3F"/>
    <w:rsid w:val="00F11C72"/>
    <w:rsid w:val="00F418BB"/>
    <w:rsid w:val="00F63E5C"/>
    <w:rsid w:val="00F84F2B"/>
    <w:rsid w:val="00F96D0D"/>
    <w:rsid w:val="00FB6E85"/>
    <w:rsid w:val="00FC05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Unicode MS" w:eastAsia="Arial Unicode MS" w:hAnsi="Arial Unicode MS" w:cs="Arial Unicode MS"/>
        <w:sz w:val="24"/>
        <w:szCs w:val="24"/>
        <w:lang w:val="ru-RU" w:eastAsia="ru-RU" w:bidi="ru-RU"/>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paragraph" w:styleId="1">
    <w:name w:val="heading 1"/>
    <w:basedOn w:val="a"/>
    <w:next w:val="a"/>
    <w:link w:val="10"/>
    <w:qFormat/>
    <w:rsid w:val="00DB1F5C"/>
    <w:pPr>
      <w:keepNext/>
      <w:widowControl/>
      <w:spacing w:before="240" w:after="60"/>
      <w:outlineLvl w:val="0"/>
    </w:pPr>
    <w:rPr>
      <w:rFonts w:ascii="Arial" w:eastAsia="Times New Roman" w:hAnsi="Arial" w:cs="Times New Roman"/>
      <w:b/>
      <w:bCs/>
      <w:color w:val="auto"/>
      <w:kern w:val="32"/>
      <w:sz w:val="32"/>
      <w:szCs w:val="32"/>
      <w:lang w:bidi="ar-SA"/>
    </w:rPr>
  </w:style>
  <w:style w:type="paragraph" w:styleId="3">
    <w:name w:val="heading 3"/>
    <w:basedOn w:val="a"/>
    <w:next w:val="a"/>
    <w:link w:val="30"/>
    <w:uiPriority w:val="9"/>
    <w:semiHidden/>
    <w:unhideWhenUsed/>
    <w:qFormat/>
    <w:rsid w:val="00ED1EB0"/>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9A2472"/>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31">
    <w:name w:val="Основной текст (3)_"/>
    <w:basedOn w:val="a0"/>
    <w:link w:val="32"/>
    <w:rPr>
      <w:rFonts w:ascii="Times New Roman" w:eastAsia="Times New Roman" w:hAnsi="Times New Roman" w:cs="Times New Roman"/>
      <w:b/>
      <w:bCs/>
      <w:i w:val="0"/>
      <w:iCs w:val="0"/>
      <w:smallCaps w:val="0"/>
      <w:strike w:val="0"/>
      <w:u w:val="none"/>
    </w:rPr>
  </w:style>
  <w:style w:type="character" w:customStyle="1" w:styleId="a4">
    <w:name w:val="Подпись к картинке_"/>
    <w:basedOn w:val="a0"/>
    <w:link w:val="a5"/>
    <w:rPr>
      <w:rFonts w:ascii="Times New Roman" w:eastAsia="Times New Roman" w:hAnsi="Times New Roman" w:cs="Times New Roman"/>
      <w:b/>
      <w:bCs/>
      <w:i w:val="0"/>
      <w:iCs w:val="0"/>
      <w:smallCaps w:val="0"/>
      <w:strike w:val="0"/>
      <w:u w:val="none"/>
    </w:rPr>
  </w:style>
  <w:style w:type="character" w:customStyle="1" w:styleId="2">
    <w:name w:val="Основной текст (2)_"/>
    <w:basedOn w:val="a0"/>
    <w:link w:val="20"/>
    <w:rPr>
      <w:rFonts w:ascii="Times New Roman" w:eastAsia="Times New Roman" w:hAnsi="Times New Roman" w:cs="Times New Roman"/>
      <w:b w:val="0"/>
      <w:bCs w:val="0"/>
      <w:i w:val="0"/>
      <w:iCs w:val="0"/>
      <w:smallCaps w:val="0"/>
      <w:strike w:val="0"/>
      <w:u w:val="none"/>
    </w:rPr>
  </w:style>
  <w:style w:type="character" w:customStyle="1" w:styleId="21pt">
    <w:name w:val="Основной текст (2) + Курсив;Интервал 1 pt"/>
    <w:basedOn w:val="2"/>
    <w:rPr>
      <w:rFonts w:ascii="Times New Roman" w:eastAsia="Times New Roman" w:hAnsi="Times New Roman" w:cs="Times New Roman"/>
      <w:b w:val="0"/>
      <w:bCs w:val="0"/>
      <w:i/>
      <w:iCs/>
      <w:smallCaps w:val="0"/>
      <w:strike w:val="0"/>
      <w:color w:val="000000"/>
      <w:spacing w:val="20"/>
      <w:w w:val="100"/>
      <w:position w:val="0"/>
      <w:sz w:val="24"/>
      <w:szCs w:val="24"/>
      <w:u w:val="single"/>
      <w:lang w:val="ru-RU" w:eastAsia="ru-RU" w:bidi="ru-RU"/>
    </w:rPr>
  </w:style>
  <w:style w:type="character" w:customStyle="1" w:styleId="21">
    <w:name w:val="Основной текст (2) + Полужирный"/>
    <w:basedOn w:val="2"/>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11">
    <w:name w:val="Заголовок №1_"/>
    <w:basedOn w:val="a0"/>
    <w:link w:val="12"/>
    <w:rPr>
      <w:rFonts w:ascii="Times New Roman" w:eastAsia="Times New Roman" w:hAnsi="Times New Roman" w:cs="Times New Roman"/>
      <w:b/>
      <w:bCs/>
      <w:i w:val="0"/>
      <w:iCs w:val="0"/>
      <w:smallCaps w:val="0"/>
      <w:strike w:val="0"/>
      <w:u w:val="none"/>
    </w:rPr>
  </w:style>
  <w:style w:type="character" w:customStyle="1" w:styleId="a6">
    <w:name w:val="Колонтитул_"/>
    <w:basedOn w:val="a0"/>
    <w:link w:val="a7"/>
    <w:rPr>
      <w:rFonts w:ascii="Times New Roman" w:eastAsia="Times New Roman" w:hAnsi="Times New Roman" w:cs="Times New Roman"/>
      <w:b w:val="0"/>
      <w:bCs w:val="0"/>
      <w:i w:val="0"/>
      <w:iCs w:val="0"/>
      <w:smallCaps w:val="0"/>
      <w:strike w:val="0"/>
      <w:sz w:val="20"/>
      <w:szCs w:val="20"/>
      <w:u w:val="none"/>
    </w:rPr>
  </w:style>
  <w:style w:type="character" w:customStyle="1" w:styleId="13">
    <w:name w:val="Заголовок №1 + Не полужирный"/>
    <w:basedOn w:val="11"/>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33">
    <w:name w:val="Основной текст (3) + Не полужирный"/>
    <w:basedOn w:val="31"/>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22">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1pt">
    <w:name w:val="Основной текст (2) + Интервал -1 pt"/>
    <w:basedOn w:val="2"/>
    <w:rPr>
      <w:rFonts w:ascii="Times New Roman" w:eastAsia="Times New Roman" w:hAnsi="Times New Roman" w:cs="Times New Roman"/>
      <w:b w:val="0"/>
      <w:bCs w:val="0"/>
      <w:i w:val="0"/>
      <w:iCs w:val="0"/>
      <w:smallCaps w:val="0"/>
      <w:strike w:val="0"/>
      <w:color w:val="000000"/>
      <w:spacing w:val="-30"/>
      <w:w w:val="100"/>
      <w:position w:val="0"/>
      <w:sz w:val="24"/>
      <w:szCs w:val="24"/>
      <w:u w:val="none"/>
      <w:lang w:val="ru-RU" w:eastAsia="ru-RU" w:bidi="ru-RU"/>
    </w:rPr>
  </w:style>
  <w:style w:type="character" w:customStyle="1" w:styleId="41">
    <w:name w:val="Основной текст (4)_"/>
    <w:basedOn w:val="a0"/>
    <w:link w:val="42"/>
    <w:rPr>
      <w:rFonts w:ascii="Times New Roman" w:eastAsia="Times New Roman" w:hAnsi="Times New Roman" w:cs="Times New Roman"/>
      <w:b w:val="0"/>
      <w:bCs w:val="0"/>
      <w:i/>
      <w:iCs/>
      <w:smallCaps w:val="0"/>
      <w:strike w:val="0"/>
      <w:spacing w:val="20"/>
      <w:u w:val="none"/>
    </w:rPr>
  </w:style>
  <w:style w:type="character" w:customStyle="1" w:styleId="40pt">
    <w:name w:val="Основной текст (4) + Не курсив;Интервал 0 pt"/>
    <w:basedOn w:val="41"/>
    <w:rPr>
      <w:rFonts w:ascii="Times New Roman" w:eastAsia="Times New Roman" w:hAnsi="Times New Roman" w:cs="Times New Roman"/>
      <w:b w:val="0"/>
      <w:bCs w:val="0"/>
      <w:i/>
      <w:iCs/>
      <w:smallCaps w:val="0"/>
      <w:strike w:val="0"/>
      <w:color w:val="000000"/>
      <w:spacing w:val="0"/>
      <w:w w:val="100"/>
      <w:position w:val="0"/>
      <w:sz w:val="24"/>
      <w:szCs w:val="24"/>
      <w:u w:val="none"/>
      <w:lang w:val="ru-RU" w:eastAsia="ru-RU" w:bidi="ru-RU"/>
    </w:rPr>
  </w:style>
  <w:style w:type="character" w:customStyle="1" w:styleId="21pt0">
    <w:name w:val="Основной текст (2) + Курсив;Интервал 1 pt"/>
    <w:basedOn w:val="2"/>
    <w:rPr>
      <w:rFonts w:ascii="Times New Roman" w:eastAsia="Times New Roman" w:hAnsi="Times New Roman" w:cs="Times New Roman"/>
      <w:b w:val="0"/>
      <w:bCs w:val="0"/>
      <w:i/>
      <w:iCs/>
      <w:smallCaps w:val="0"/>
      <w:strike w:val="0"/>
      <w:color w:val="000000"/>
      <w:spacing w:val="20"/>
      <w:w w:val="100"/>
      <w:position w:val="0"/>
      <w:sz w:val="24"/>
      <w:szCs w:val="24"/>
      <w:u w:val="none"/>
      <w:lang w:val="ru-RU" w:eastAsia="ru-RU" w:bidi="ru-RU"/>
    </w:rPr>
  </w:style>
  <w:style w:type="character" w:customStyle="1" w:styleId="23">
    <w:name w:val="Подпись к таблице (2)_"/>
    <w:basedOn w:val="a0"/>
    <w:link w:val="24"/>
    <w:rPr>
      <w:rFonts w:ascii="Times New Roman" w:eastAsia="Times New Roman" w:hAnsi="Times New Roman" w:cs="Times New Roman"/>
      <w:b/>
      <w:bCs/>
      <w:i w:val="0"/>
      <w:iCs w:val="0"/>
      <w:smallCaps w:val="0"/>
      <w:strike w:val="0"/>
      <w:u w:val="none"/>
    </w:rPr>
  </w:style>
  <w:style w:type="character" w:customStyle="1" w:styleId="25">
    <w:name w:val="Подпись к таблице (2)"/>
    <w:basedOn w:val="23"/>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6">
    <w:name w:val="Основной текст (2) + Полужирный"/>
    <w:basedOn w:val="2"/>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a8">
    <w:name w:val="Подпись к таблице_"/>
    <w:basedOn w:val="a0"/>
    <w:link w:val="a9"/>
    <w:rPr>
      <w:rFonts w:ascii="Times New Roman" w:eastAsia="Times New Roman" w:hAnsi="Times New Roman" w:cs="Times New Roman"/>
      <w:b w:val="0"/>
      <w:bCs w:val="0"/>
      <w:i w:val="0"/>
      <w:iCs w:val="0"/>
      <w:smallCaps w:val="0"/>
      <w:strike w:val="0"/>
      <w:u w:val="none"/>
    </w:rPr>
  </w:style>
  <w:style w:type="character" w:customStyle="1" w:styleId="21pt1">
    <w:name w:val="Основной текст (2) + Полужирный;Интервал 1 pt"/>
    <w:basedOn w:val="2"/>
    <w:rPr>
      <w:rFonts w:ascii="Times New Roman" w:eastAsia="Times New Roman" w:hAnsi="Times New Roman" w:cs="Times New Roman"/>
      <w:b/>
      <w:bCs/>
      <w:i w:val="0"/>
      <w:iCs w:val="0"/>
      <w:smallCaps w:val="0"/>
      <w:strike w:val="0"/>
      <w:color w:val="000000"/>
      <w:spacing w:val="20"/>
      <w:w w:val="100"/>
      <w:position w:val="0"/>
      <w:sz w:val="24"/>
      <w:szCs w:val="24"/>
      <w:u w:val="none"/>
      <w:lang w:val="ru-RU" w:eastAsia="ru-RU" w:bidi="ru-RU"/>
    </w:rPr>
  </w:style>
  <w:style w:type="paragraph" w:customStyle="1" w:styleId="32">
    <w:name w:val="Основной текст (3)"/>
    <w:basedOn w:val="a"/>
    <w:link w:val="31"/>
    <w:pPr>
      <w:shd w:val="clear" w:color="auto" w:fill="FFFFFF"/>
      <w:spacing w:after="900" w:line="283" w:lineRule="exact"/>
      <w:ind w:hanging="900"/>
      <w:jc w:val="center"/>
    </w:pPr>
    <w:rPr>
      <w:rFonts w:ascii="Times New Roman" w:eastAsia="Times New Roman" w:hAnsi="Times New Roman" w:cs="Times New Roman"/>
      <w:b/>
      <w:bCs/>
    </w:rPr>
  </w:style>
  <w:style w:type="paragraph" w:customStyle="1" w:styleId="a5">
    <w:name w:val="Подпись к картинке"/>
    <w:basedOn w:val="a"/>
    <w:link w:val="a4"/>
    <w:pPr>
      <w:shd w:val="clear" w:color="auto" w:fill="FFFFFF"/>
      <w:spacing w:line="0" w:lineRule="atLeast"/>
    </w:pPr>
    <w:rPr>
      <w:rFonts w:ascii="Times New Roman" w:eastAsia="Times New Roman" w:hAnsi="Times New Roman" w:cs="Times New Roman"/>
      <w:b/>
      <w:bCs/>
    </w:rPr>
  </w:style>
  <w:style w:type="paragraph" w:customStyle="1" w:styleId="20">
    <w:name w:val="Основной текст (2)"/>
    <w:basedOn w:val="a"/>
    <w:link w:val="2"/>
    <w:pPr>
      <w:shd w:val="clear" w:color="auto" w:fill="FFFFFF"/>
      <w:spacing w:before="240" w:after="600" w:line="0" w:lineRule="atLeast"/>
    </w:pPr>
    <w:rPr>
      <w:rFonts w:ascii="Times New Roman" w:eastAsia="Times New Roman" w:hAnsi="Times New Roman" w:cs="Times New Roman"/>
    </w:rPr>
  </w:style>
  <w:style w:type="paragraph" w:customStyle="1" w:styleId="12">
    <w:name w:val="Заголовок №1"/>
    <w:basedOn w:val="a"/>
    <w:link w:val="11"/>
    <w:pPr>
      <w:shd w:val="clear" w:color="auto" w:fill="FFFFFF"/>
      <w:spacing w:line="283" w:lineRule="exact"/>
      <w:jc w:val="both"/>
      <w:outlineLvl w:val="0"/>
    </w:pPr>
    <w:rPr>
      <w:rFonts w:ascii="Times New Roman" w:eastAsia="Times New Roman" w:hAnsi="Times New Roman" w:cs="Times New Roman"/>
      <w:b/>
      <w:bCs/>
    </w:rPr>
  </w:style>
  <w:style w:type="paragraph" w:customStyle="1" w:styleId="a7">
    <w:name w:val="Колонтитул"/>
    <w:basedOn w:val="a"/>
    <w:link w:val="a6"/>
    <w:pPr>
      <w:shd w:val="clear" w:color="auto" w:fill="FFFFFF"/>
      <w:spacing w:line="0" w:lineRule="atLeast"/>
    </w:pPr>
    <w:rPr>
      <w:rFonts w:ascii="Times New Roman" w:eastAsia="Times New Roman" w:hAnsi="Times New Roman" w:cs="Times New Roman"/>
      <w:sz w:val="20"/>
      <w:szCs w:val="20"/>
    </w:rPr>
  </w:style>
  <w:style w:type="paragraph" w:customStyle="1" w:styleId="42">
    <w:name w:val="Основной текст (4)"/>
    <w:basedOn w:val="a"/>
    <w:link w:val="41"/>
    <w:pPr>
      <w:shd w:val="clear" w:color="auto" w:fill="FFFFFF"/>
      <w:spacing w:line="283" w:lineRule="exact"/>
      <w:jc w:val="center"/>
    </w:pPr>
    <w:rPr>
      <w:rFonts w:ascii="Times New Roman" w:eastAsia="Times New Roman" w:hAnsi="Times New Roman" w:cs="Times New Roman"/>
      <w:i/>
      <w:iCs/>
      <w:spacing w:val="20"/>
    </w:rPr>
  </w:style>
  <w:style w:type="paragraph" w:customStyle="1" w:styleId="24">
    <w:name w:val="Подпись к таблице (2)"/>
    <w:basedOn w:val="a"/>
    <w:link w:val="23"/>
    <w:pPr>
      <w:shd w:val="clear" w:color="auto" w:fill="FFFFFF"/>
      <w:spacing w:line="0" w:lineRule="atLeast"/>
    </w:pPr>
    <w:rPr>
      <w:rFonts w:ascii="Times New Roman" w:eastAsia="Times New Roman" w:hAnsi="Times New Roman" w:cs="Times New Roman"/>
      <w:b/>
      <w:bCs/>
    </w:rPr>
  </w:style>
  <w:style w:type="paragraph" w:customStyle="1" w:styleId="a9">
    <w:name w:val="Подпись к таблице"/>
    <w:basedOn w:val="a"/>
    <w:link w:val="a8"/>
    <w:pPr>
      <w:shd w:val="clear" w:color="auto" w:fill="FFFFFF"/>
      <w:spacing w:line="240" w:lineRule="exact"/>
      <w:ind w:firstLine="740"/>
    </w:pPr>
    <w:rPr>
      <w:rFonts w:ascii="Times New Roman" w:eastAsia="Times New Roman" w:hAnsi="Times New Roman" w:cs="Times New Roman"/>
    </w:rPr>
  </w:style>
  <w:style w:type="paragraph" w:styleId="aa">
    <w:name w:val="Balloon Text"/>
    <w:basedOn w:val="a"/>
    <w:link w:val="ab"/>
    <w:uiPriority w:val="99"/>
    <w:semiHidden/>
    <w:unhideWhenUsed/>
    <w:rsid w:val="00DB1F5C"/>
    <w:rPr>
      <w:rFonts w:ascii="Tahoma" w:hAnsi="Tahoma" w:cs="Tahoma"/>
      <w:sz w:val="16"/>
      <w:szCs w:val="16"/>
    </w:rPr>
  </w:style>
  <w:style w:type="character" w:customStyle="1" w:styleId="ab">
    <w:name w:val="Текст выноски Знак"/>
    <w:basedOn w:val="a0"/>
    <w:link w:val="aa"/>
    <w:uiPriority w:val="99"/>
    <w:semiHidden/>
    <w:rsid w:val="00DB1F5C"/>
    <w:rPr>
      <w:rFonts w:ascii="Tahoma" w:hAnsi="Tahoma" w:cs="Tahoma"/>
      <w:color w:val="000000"/>
      <w:sz w:val="16"/>
      <w:szCs w:val="16"/>
    </w:rPr>
  </w:style>
  <w:style w:type="character" w:customStyle="1" w:styleId="10">
    <w:name w:val="Заголовок 1 Знак"/>
    <w:basedOn w:val="a0"/>
    <w:link w:val="1"/>
    <w:rsid w:val="00DB1F5C"/>
    <w:rPr>
      <w:rFonts w:ascii="Arial" w:eastAsia="Times New Roman" w:hAnsi="Arial" w:cs="Times New Roman"/>
      <w:b/>
      <w:bCs/>
      <w:kern w:val="32"/>
      <w:sz w:val="32"/>
      <w:szCs w:val="32"/>
      <w:lang w:bidi="ar-SA"/>
    </w:rPr>
  </w:style>
  <w:style w:type="paragraph" w:styleId="ac">
    <w:name w:val="List Paragraph"/>
    <w:basedOn w:val="a"/>
    <w:uiPriority w:val="34"/>
    <w:qFormat/>
    <w:rsid w:val="00A4145D"/>
    <w:pPr>
      <w:ind w:left="720"/>
      <w:contextualSpacing/>
    </w:pPr>
  </w:style>
  <w:style w:type="paragraph" w:styleId="ad">
    <w:name w:val="header"/>
    <w:basedOn w:val="a"/>
    <w:link w:val="ae"/>
    <w:unhideWhenUsed/>
    <w:rsid w:val="00750CFB"/>
    <w:pPr>
      <w:tabs>
        <w:tab w:val="center" w:pos="4677"/>
        <w:tab w:val="right" w:pos="9355"/>
      </w:tabs>
    </w:pPr>
  </w:style>
  <w:style w:type="character" w:customStyle="1" w:styleId="ae">
    <w:name w:val="Верхний колонтитул Знак"/>
    <w:basedOn w:val="a0"/>
    <w:link w:val="ad"/>
    <w:uiPriority w:val="99"/>
    <w:rsid w:val="00750CFB"/>
    <w:rPr>
      <w:color w:val="000000"/>
    </w:rPr>
  </w:style>
  <w:style w:type="paragraph" w:styleId="af">
    <w:name w:val="footer"/>
    <w:basedOn w:val="a"/>
    <w:link w:val="af0"/>
    <w:uiPriority w:val="99"/>
    <w:unhideWhenUsed/>
    <w:rsid w:val="00750CFB"/>
    <w:pPr>
      <w:tabs>
        <w:tab w:val="center" w:pos="4677"/>
        <w:tab w:val="right" w:pos="9355"/>
      </w:tabs>
    </w:pPr>
  </w:style>
  <w:style w:type="character" w:customStyle="1" w:styleId="af0">
    <w:name w:val="Нижний колонтитул Знак"/>
    <w:basedOn w:val="a0"/>
    <w:link w:val="af"/>
    <w:uiPriority w:val="99"/>
    <w:rsid w:val="00750CFB"/>
    <w:rPr>
      <w:color w:val="000000"/>
    </w:rPr>
  </w:style>
  <w:style w:type="paragraph" w:customStyle="1" w:styleId="210">
    <w:name w:val="Основной текст с отступом 21"/>
    <w:basedOn w:val="a"/>
    <w:rsid w:val="00C6027B"/>
    <w:pPr>
      <w:adjustRightInd w:val="0"/>
      <w:spacing w:line="360" w:lineRule="atLeast"/>
      <w:ind w:firstLine="709"/>
      <w:jc w:val="both"/>
      <w:textAlignment w:val="baseline"/>
    </w:pPr>
    <w:rPr>
      <w:rFonts w:ascii="Arial" w:eastAsia="Times New Roman" w:hAnsi="Arial" w:cs="Times New Roman"/>
      <w:color w:val="auto"/>
      <w:sz w:val="20"/>
      <w:szCs w:val="20"/>
      <w:lang w:bidi="ar-SA"/>
    </w:rPr>
  </w:style>
  <w:style w:type="paragraph" w:customStyle="1" w:styleId="af1">
    <w:name w:val="Знак Знак Знак Знак Знак Знак Знак"/>
    <w:basedOn w:val="a"/>
    <w:rsid w:val="00B80315"/>
    <w:pPr>
      <w:widowControl/>
      <w:spacing w:before="100" w:beforeAutospacing="1" w:after="100" w:afterAutospacing="1"/>
    </w:pPr>
    <w:rPr>
      <w:rFonts w:ascii="Tahoma" w:eastAsia="Times New Roman" w:hAnsi="Tahoma" w:cs="Times New Roman"/>
      <w:color w:val="auto"/>
      <w:sz w:val="20"/>
      <w:szCs w:val="20"/>
      <w:lang w:val="en-US" w:eastAsia="en-US" w:bidi="ar-SA"/>
    </w:rPr>
  </w:style>
  <w:style w:type="character" w:styleId="af2">
    <w:name w:val="footnote reference"/>
    <w:semiHidden/>
    <w:rsid w:val="00ED1EB0"/>
    <w:rPr>
      <w:vertAlign w:val="superscript"/>
    </w:rPr>
  </w:style>
  <w:style w:type="paragraph" w:styleId="af3">
    <w:name w:val="Body Text Indent"/>
    <w:basedOn w:val="a"/>
    <w:link w:val="af4"/>
    <w:rsid w:val="00ED1EB0"/>
    <w:pPr>
      <w:widowControl/>
      <w:ind w:firstLine="709"/>
      <w:jc w:val="both"/>
    </w:pPr>
    <w:rPr>
      <w:rFonts w:ascii="Times New Roman" w:eastAsia="Times New Roman" w:hAnsi="Times New Roman" w:cs="Times New Roman"/>
      <w:color w:val="auto"/>
      <w:szCs w:val="20"/>
      <w:lang w:eastAsia="ar-SA" w:bidi="ar-SA"/>
    </w:rPr>
  </w:style>
  <w:style w:type="character" w:customStyle="1" w:styleId="af4">
    <w:name w:val="Основной текст с отступом Знак"/>
    <w:basedOn w:val="a0"/>
    <w:link w:val="af3"/>
    <w:rsid w:val="00ED1EB0"/>
    <w:rPr>
      <w:rFonts w:ascii="Times New Roman" w:eastAsia="Times New Roman" w:hAnsi="Times New Roman" w:cs="Times New Roman"/>
      <w:szCs w:val="20"/>
      <w:lang w:eastAsia="ar-SA" w:bidi="ar-SA"/>
    </w:rPr>
  </w:style>
  <w:style w:type="paragraph" w:styleId="af5">
    <w:name w:val="footnote text"/>
    <w:basedOn w:val="a"/>
    <w:link w:val="af6"/>
    <w:semiHidden/>
    <w:rsid w:val="00ED1EB0"/>
    <w:pPr>
      <w:widowControl/>
    </w:pPr>
    <w:rPr>
      <w:rFonts w:ascii="Times New Roman" w:eastAsia="Times New Roman" w:hAnsi="Times New Roman" w:cs="Times New Roman"/>
      <w:color w:val="auto"/>
      <w:sz w:val="20"/>
      <w:szCs w:val="20"/>
      <w:lang w:eastAsia="ar-SA" w:bidi="ar-SA"/>
    </w:rPr>
  </w:style>
  <w:style w:type="character" w:customStyle="1" w:styleId="af6">
    <w:name w:val="Текст сноски Знак"/>
    <w:basedOn w:val="a0"/>
    <w:link w:val="af5"/>
    <w:semiHidden/>
    <w:rsid w:val="00ED1EB0"/>
    <w:rPr>
      <w:rFonts w:ascii="Times New Roman" w:eastAsia="Times New Roman" w:hAnsi="Times New Roman" w:cs="Times New Roman"/>
      <w:sz w:val="20"/>
      <w:szCs w:val="20"/>
      <w:lang w:eastAsia="ar-SA" w:bidi="ar-SA"/>
    </w:rPr>
  </w:style>
  <w:style w:type="character" w:customStyle="1" w:styleId="30">
    <w:name w:val="Заголовок 3 Знак"/>
    <w:basedOn w:val="a0"/>
    <w:link w:val="3"/>
    <w:uiPriority w:val="9"/>
    <w:semiHidden/>
    <w:rsid w:val="00ED1EB0"/>
    <w:rPr>
      <w:rFonts w:asciiTheme="majorHAnsi" w:eastAsiaTheme="majorEastAsia" w:hAnsiTheme="majorHAnsi" w:cstheme="majorBidi"/>
      <w:b/>
      <w:bCs/>
      <w:color w:val="4F81BD" w:themeColor="accent1"/>
    </w:rPr>
  </w:style>
  <w:style w:type="paragraph" w:customStyle="1" w:styleId="auiue">
    <w:name w:val="au?iue"/>
    <w:rsid w:val="00CB7171"/>
    <w:pPr>
      <w:ind w:firstLine="709"/>
      <w:jc w:val="both"/>
    </w:pPr>
    <w:rPr>
      <w:rFonts w:ascii="Journal" w:eastAsia="Times New Roman" w:hAnsi="Journal" w:cs="Times New Roman"/>
      <w:szCs w:val="20"/>
      <w:lang w:bidi="ar-SA"/>
    </w:rPr>
  </w:style>
  <w:style w:type="paragraph" w:customStyle="1" w:styleId="211">
    <w:name w:val="Основной текст 21"/>
    <w:basedOn w:val="auiue"/>
    <w:rsid w:val="00CB7171"/>
    <w:pPr>
      <w:adjustRightInd w:val="0"/>
      <w:spacing w:line="360" w:lineRule="atLeast"/>
      <w:ind w:firstLine="567"/>
      <w:textAlignment w:val="baseline"/>
    </w:pPr>
    <w:rPr>
      <w:rFonts w:ascii="Times New Roman" w:hAnsi="Times New Roman"/>
    </w:rPr>
  </w:style>
  <w:style w:type="paragraph" w:customStyle="1" w:styleId="310">
    <w:name w:val="Основной текст 31"/>
    <w:basedOn w:val="a"/>
    <w:rsid w:val="00445562"/>
    <w:pPr>
      <w:widowControl/>
    </w:pPr>
    <w:rPr>
      <w:rFonts w:ascii="Times New Roman" w:eastAsia="Times New Roman" w:hAnsi="Times New Roman" w:cs="Times New Roman"/>
      <w:color w:val="auto"/>
      <w:szCs w:val="20"/>
      <w:lang w:eastAsia="ar-SA" w:bidi="ar-SA"/>
    </w:rPr>
  </w:style>
  <w:style w:type="paragraph" w:customStyle="1" w:styleId="212">
    <w:name w:val="Основной текст 21"/>
    <w:basedOn w:val="a"/>
    <w:rsid w:val="00445562"/>
    <w:pPr>
      <w:widowControl/>
    </w:pPr>
    <w:rPr>
      <w:rFonts w:ascii="Times New Roman" w:eastAsia="Times New Roman" w:hAnsi="Times New Roman" w:cs="Times New Roman"/>
      <w:b/>
      <w:color w:val="auto"/>
      <w:szCs w:val="20"/>
      <w:lang w:eastAsia="ar-SA" w:bidi="ar-SA"/>
    </w:rPr>
  </w:style>
  <w:style w:type="paragraph" w:styleId="af7">
    <w:name w:val="Normal (Web)"/>
    <w:basedOn w:val="a"/>
    <w:rsid w:val="00F418BB"/>
    <w:pPr>
      <w:widowControl/>
      <w:spacing w:before="100" w:after="100"/>
    </w:pPr>
    <w:rPr>
      <w:rFonts w:ascii="Times New Roman" w:eastAsia="Times New Roman" w:hAnsi="Times New Roman" w:cs="Times New Roman"/>
      <w:color w:val="auto"/>
      <w:lang w:eastAsia="ar-SA" w:bidi="ar-SA"/>
    </w:rPr>
  </w:style>
  <w:style w:type="paragraph" w:customStyle="1" w:styleId="af8">
    <w:name w:val="Таблицы (моноширинный)"/>
    <w:basedOn w:val="a"/>
    <w:next w:val="a"/>
    <w:rsid w:val="00F418BB"/>
    <w:pPr>
      <w:widowControl/>
      <w:autoSpaceDE w:val="0"/>
      <w:autoSpaceDN w:val="0"/>
      <w:adjustRightInd w:val="0"/>
      <w:jc w:val="both"/>
    </w:pPr>
    <w:rPr>
      <w:rFonts w:ascii="Courier New" w:eastAsia="Times New Roman" w:hAnsi="Courier New" w:cs="Courier New"/>
      <w:color w:val="auto"/>
      <w:sz w:val="20"/>
      <w:szCs w:val="20"/>
      <w:lang w:bidi="ar-SA"/>
    </w:rPr>
  </w:style>
  <w:style w:type="character" w:customStyle="1" w:styleId="40">
    <w:name w:val="Заголовок 4 Знак"/>
    <w:basedOn w:val="a0"/>
    <w:link w:val="4"/>
    <w:uiPriority w:val="9"/>
    <w:semiHidden/>
    <w:rsid w:val="009A2472"/>
    <w:rPr>
      <w:rFonts w:asciiTheme="majorHAnsi" w:eastAsiaTheme="majorEastAsia" w:hAnsiTheme="majorHAnsi" w:cstheme="majorBidi"/>
      <w:b/>
      <w:bCs/>
      <w:i/>
      <w:iCs/>
      <w:color w:val="4F81BD" w:themeColor="accent1"/>
    </w:rPr>
  </w:style>
  <w:style w:type="paragraph" w:styleId="af9">
    <w:name w:val="Body Text"/>
    <w:basedOn w:val="a"/>
    <w:link w:val="afa"/>
    <w:uiPriority w:val="99"/>
    <w:semiHidden/>
    <w:unhideWhenUsed/>
    <w:rsid w:val="009A2472"/>
    <w:pPr>
      <w:spacing w:after="120"/>
    </w:pPr>
  </w:style>
  <w:style w:type="character" w:customStyle="1" w:styleId="afa">
    <w:name w:val="Основной текст Знак"/>
    <w:basedOn w:val="a0"/>
    <w:link w:val="af9"/>
    <w:uiPriority w:val="99"/>
    <w:semiHidden/>
    <w:rsid w:val="009A2472"/>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Unicode MS" w:eastAsia="Arial Unicode MS" w:hAnsi="Arial Unicode MS" w:cs="Arial Unicode MS"/>
        <w:sz w:val="24"/>
        <w:szCs w:val="24"/>
        <w:lang w:val="ru-RU" w:eastAsia="ru-RU" w:bidi="ru-RU"/>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paragraph" w:styleId="1">
    <w:name w:val="heading 1"/>
    <w:basedOn w:val="a"/>
    <w:next w:val="a"/>
    <w:link w:val="10"/>
    <w:qFormat/>
    <w:rsid w:val="00DB1F5C"/>
    <w:pPr>
      <w:keepNext/>
      <w:widowControl/>
      <w:spacing w:before="240" w:after="60"/>
      <w:outlineLvl w:val="0"/>
    </w:pPr>
    <w:rPr>
      <w:rFonts w:ascii="Arial" w:eastAsia="Times New Roman" w:hAnsi="Arial" w:cs="Times New Roman"/>
      <w:b/>
      <w:bCs/>
      <w:color w:val="auto"/>
      <w:kern w:val="32"/>
      <w:sz w:val="32"/>
      <w:szCs w:val="32"/>
      <w:lang w:bidi="ar-SA"/>
    </w:rPr>
  </w:style>
  <w:style w:type="paragraph" w:styleId="3">
    <w:name w:val="heading 3"/>
    <w:basedOn w:val="a"/>
    <w:next w:val="a"/>
    <w:link w:val="30"/>
    <w:uiPriority w:val="9"/>
    <w:semiHidden/>
    <w:unhideWhenUsed/>
    <w:qFormat/>
    <w:rsid w:val="00ED1EB0"/>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9A2472"/>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31">
    <w:name w:val="Основной текст (3)_"/>
    <w:basedOn w:val="a0"/>
    <w:link w:val="32"/>
    <w:rPr>
      <w:rFonts w:ascii="Times New Roman" w:eastAsia="Times New Roman" w:hAnsi="Times New Roman" w:cs="Times New Roman"/>
      <w:b/>
      <w:bCs/>
      <w:i w:val="0"/>
      <w:iCs w:val="0"/>
      <w:smallCaps w:val="0"/>
      <w:strike w:val="0"/>
      <w:u w:val="none"/>
    </w:rPr>
  </w:style>
  <w:style w:type="character" w:customStyle="1" w:styleId="a4">
    <w:name w:val="Подпись к картинке_"/>
    <w:basedOn w:val="a0"/>
    <w:link w:val="a5"/>
    <w:rPr>
      <w:rFonts w:ascii="Times New Roman" w:eastAsia="Times New Roman" w:hAnsi="Times New Roman" w:cs="Times New Roman"/>
      <w:b/>
      <w:bCs/>
      <w:i w:val="0"/>
      <w:iCs w:val="0"/>
      <w:smallCaps w:val="0"/>
      <w:strike w:val="0"/>
      <w:u w:val="none"/>
    </w:rPr>
  </w:style>
  <w:style w:type="character" w:customStyle="1" w:styleId="2">
    <w:name w:val="Основной текст (2)_"/>
    <w:basedOn w:val="a0"/>
    <w:link w:val="20"/>
    <w:rPr>
      <w:rFonts w:ascii="Times New Roman" w:eastAsia="Times New Roman" w:hAnsi="Times New Roman" w:cs="Times New Roman"/>
      <w:b w:val="0"/>
      <w:bCs w:val="0"/>
      <w:i w:val="0"/>
      <w:iCs w:val="0"/>
      <w:smallCaps w:val="0"/>
      <w:strike w:val="0"/>
      <w:u w:val="none"/>
    </w:rPr>
  </w:style>
  <w:style w:type="character" w:customStyle="1" w:styleId="21pt">
    <w:name w:val="Основной текст (2) + Курсив;Интервал 1 pt"/>
    <w:basedOn w:val="2"/>
    <w:rPr>
      <w:rFonts w:ascii="Times New Roman" w:eastAsia="Times New Roman" w:hAnsi="Times New Roman" w:cs="Times New Roman"/>
      <w:b w:val="0"/>
      <w:bCs w:val="0"/>
      <w:i/>
      <w:iCs/>
      <w:smallCaps w:val="0"/>
      <w:strike w:val="0"/>
      <w:color w:val="000000"/>
      <w:spacing w:val="20"/>
      <w:w w:val="100"/>
      <w:position w:val="0"/>
      <w:sz w:val="24"/>
      <w:szCs w:val="24"/>
      <w:u w:val="single"/>
      <w:lang w:val="ru-RU" w:eastAsia="ru-RU" w:bidi="ru-RU"/>
    </w:rPr>
  </w:style>
  <w:style w:type="character" w:customStyle="1" w:styleId="21">
    <w:name w:val="Основной текст (2) + Полужирный"/>
    <w:basedOn w:val="2"/>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11">
    <w:name w:val="Заголовок №1_"/>
    <w:basedOn w:val="a0"/>
    <w:link w:val="12"/>
    <w:rPr>
      <w:rFonts w:ascii="Times New Roman" w:eastAsia="Times New Roman" w:hAnsi="Times New Roman" w:cs="Times New Roman"/>
      <w:b/>
      <w:bCs/>
      <w:i w:val="0"/>
      <w:iCs w:val="0"/>
      <w:smallCaps w:val="0"/>
      <w:strike w:val="0"/>
      <w:u w:val="none"/>
    </w:rPr>
  </w:style>
  <w:style w:type="character" w:customStyle="1" w:styleId="a6">
    <w:name w:val="Колонтитул_"/>
    <w:basedOn w:val="a0"/>
    <w:link w:val="a7"/>
    <w:rPr>
      <w:rFonts w:ascii="Times New Roman" w:eastAsia="Times New Roman" w:hAnsi="Times New Roman" w:cs="Times New Roman"/>
      <w:b w:val="0"/>
      <w:bCs w:val="0"/>
      <w:i w:val="0"/>
      <w:iCs w:val="0"/>
      <w:smallCaps w:val="0"/>
      <w:strike w:val="0"/>
      <w:sz w:val="20"/>
      <w:szCs w:val="20"/>
      <w:u w:val="none"/>
    </w:rPr>
  </w:style>
  <w:style w:type="character" w:customStyle="1" w:styleId="13">
    <w:name w:val="Заголовок №1 + Не полужирный"/>
    <w:basedOn w:val="11"/>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33">
    <w:name w:val="Основной текст (3) + Не полужирный"/>
    <w:basedOn w:val="31"/>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22">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1pt">
    <w:name w:val="Основной текст (2) + Интервал -1 pt"/>
    <w:basedOn w:val="2"/>
    <w:rPr>
      <w:rFonts w:ascii="Times New Roman" w:eastAsia="Times New Roman" w:hAnsi="Times New Roman" w:cs="Times New Roman"/>
      <w:b w:val="0"/>
      <w:bCs w:val="0"/>
      <w:i w:val="0"/>
      <w:iCs w:val="0"/>
      <w:smallCaps w:val="0"/>
      <w:strike w:val="0"/>
      <w:color w:val="000000"/>
      <w:spacing w:val="-30"/>
      <w:w w:val="100"/>
      <w:position w:val="0"/>
      <w:sz w:val="24"/>
      <w:szCs w:val="24"/>
      <w:u w:val="none"/>
      <w:lang w:val="ru-RU" w:eastAsia="ru-RU" w:bidi="ru-RU"/>
    </w:rPr>
  </w:style>
  <w:style w:type="character" w:customStyle="1" w:styleId="41">
    <w:name w:val="Основной текст (4)_"/>
    <w:basedOn w:val="a0"/>
    <w:link w:val="42"/>
    <w:rPr>
      <w:rFonts w:ascii="Times New Roman" w:eastAsia="Times New Roman" w:hAnsi="Times New Roman" w:cs="Times New Roman"/>
      <w:b w:val="0"/>
      <w:bCs w:val="0"/>
      <w:i/>
      <w:iCs/>
      <w:smallCaps w:val="0"/>
      <w:strike w:val="0"/>
      <w:spacing w:val="20"/>
      <w:u w:val="none"/>
    </w:rPr>
  </w:style>
  <w:style w:type="character" w:customStyle="1" w:styleId="40pt">
    <w:name w:val="Основной текст (4) + Не курсив;Интервал 0 pt"/>
    <w:basedOn w:val="41"/>
    <w:rPr>
      <w:rFonts w:ascii="Times New Roman" w:eastAsia="Times New Roman" w:hAnsi="Times New Roman" w:cs="Times New Roman"/>
      <w:b w:val="0"/>
      <w:bCs w:val="0"/>
      <w:i/>
      <w:iCs/>
      <w:smallCaps w:val="0"/>
      <w:strike w:val="0"/>
      <w:color w:val="000000"/>
      <w:spacing w:val="0"/>
      <w:w w:val="100"/>
      <w:position w:val="0"/>
      <w:sz w:val="24"/>
      <w:szCs w:val="24"/>
      <w:u w:val="none"/>
      <w:lang w:val="ru-RU" w:eastAsia="ru-RU" w:bidi="ru-RU"/>
    </w:rPr>
  </w:style>
  <w:style w:type="character" w:customStyle="1" w:styleId="21pt0">
    <w:name w:val="Основной текст (2) + Курсив;Интервал 1 pt"/>
    <w:basedOn w:val="2"/>
    <w:rPr>
      <w:rFonts w:ascii="Times New Roman" w:eastAsia="Times New Roman" w:hAnsi="Times New Roman" w:cs="Times New Roman"/>
      <w:b w:val="0"/>
      <w:bCs w:val="0"/>
      <w:i/>
      <w:iCs/>
      <w:smallCaps w:val="0"/>
      <w:strike w:val="0"/>
      <w:color w:val="000000"/>
      <w:spacing w:val="20"/>
      <w:w w:val="100"/>
      <w:position w:val="0"/>
      <w:sz w:val="24"/>
      <w:szCs w:val="24"/>
      <w:u w:val="none"/>
      <w:lang w:val="ru-RU" w:eastAsia="ru-RU" w:bidi="ru-RU"/>
    </w:rPr>
  </w:style>
  <w:style w:type="character" w:customStyle="1" w:styleId="23">
    <w:name w:val="Подпись к таблице (2)_"/>
    <w:basedOn w:val="a0"/>
    <w:link w:val="24"/>
    <w:rPr>
      <w:rFonts w:ascii="Times New Roman" w:eastAsia="Times New Roman" w:hAnsi="Times New Roman" w:cs="Times New Roman"/>
      <w:b/>
      <w:bCs/>
      <w:i w:val="0"/>
      <w:iCs w:val="0"/>
      <w:smallCaps w:val="0"/>
      <w:strike w:val="0"/>
      <w:u w:val="none"/>
    </w:rPr>
  </w:style>
  <w:style w:type="character" w:customStyle="1" w:styleId="25">
    <w:name w:val="Подпись к таблице (2)"/>
    <w:basedOn w:val="23"/>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6">
    <w:name w:val="Основной текст (2) + Полужирный"/>
    <w:basedOn w:val="2"/>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a8">
    <w:name w:val="Подпись к таблице_"/>
    <w:basedOn w:val="a0"/>
    <w:link w:val="a9"/>
    <w:rPr>
      <w:rFonts w:ascii="Times New Roman" w:eastAsia="Times New Roman" w:hAnsi="Times New Roman" w:cs="Times New Roman"/>
      <w:b w:val="0"/>
      <w:bCs w:val="0"/>
      <w:i w:val="0"/>
      <w:iCs w:val="0"/>
      <w:smallCaps w:val="0"/>
      <w:strike w:val="0"/>
      <w:u w:val="none"/>
    </w:rPr>
  </w:style>
  <w:style w:type="character" w:customStyle="1" w:styleId="21pt1">
    <w:name w:val="Основной текст (2) + Полужирный;Интервал 1 pt"/>
    <w:basedOn w:val="2"/>
    <w:rPr>
      <w:rFonts w:ascii="Times New Roman" w:eastAsia="Times New Roman" w:hAnsi="Times New Roman" w:cs="Times New Roman"/>
      <w:b/>
      <w:bCs/>
      <w:i w:val="0"/>
      <w:iCs w:val="0"/>
      <w:smallCaps w:val="0"/>
      <w:strike w:val="0"/>
      <w:color w:val="000000"/>
      <w:spacing w:val="20"/>
      <w:w w:val="100"/>
      <w:position w:val="0"/>
      <w:sz w:val="24"/>
      <w:szCs w:val="24"/>
      <w:u w:val="none"/>
      <w:lang w:val="ru-RU" w:eastAsia="ru-RU" w:bidi="ru-RU"/>
    </w:rPr>
  </w:style>
  <w:style w:type="paragraph" w:customStyle="1" w:styleId="32">
    <w:name w:val="Основной текст (3)"/>
    <w:basedOn w:val="a"/>
    <w:link w:val="31"/>
    <w:pPr>
      <w:shd w:val="clear" w:color="auto" w:fill="FFFFFF"/>
      <w:spacing w:after="900" w:line="283" w:lineRule="exact"/>
      <w:ind w:hanging="900"/>
      <w:jc w:val="center"/>
    </w:pPr>
    <w:rPr>
      <w:rFonts w:ascii="Times New Roman" w:eastAsia="Times New Roman" w:hAnsi="Times New Roman" w:cs="Times New Roman"/>
      <w:b/>
      <w:bCs/>
    </w:rPr>
  </w:style>
  <w:style w:type="paragraph" w:customStyle="1" w:styleId="a5">
    <w:name w:val="Подпись к картинке"/>
    <w:basedOn w:val="a"/>
    <w:link w:val="a4"/>
    <w:pPr>
      <w:shd w:val="clear" w:color="auto" w:fill="FFFFFF"/>
      <w:spacing w:line="0" w:lineRule="atLeast"/>
    </w:pPr>
    <w:rPr>
      <w:rFonts w:ascii="Times New Roman" w:eastAsia="Times New Roman" w:hAnsi="Times New Roman" w:cs="Times New Roman"/>
      <w:b/>
      <w:bCs/>
    </w:rPr>
  </w:style>
  <w:style w:type="paragraph" w:customStyle="1" w:styleId="20">
    <w:name w:val="Основной текст (2)"/>
    <w:basedOn w:val="a"/>
    <w:link w:val="2"/>
    <w:pPr>
      <w:shd w:val="clear" w:color="auto" w:fill="FFFFFF"/>
      <w:spacing w:before="240" w:after="600" w:line="0" w:lineRule="atLeast"/>
    </w:pPr>
    <w:rPr>
      <w:rFonts w:ascii="Times New Roman" w:eastAsia="Times New Roman" w:hAnsi="Times New Roman" w:cs="Times New Roman"/>
    </w:rPr>
  </w:style>
  <w:style w:type="paragraph" w:customStyle="1" w:styleId="12">
    <w:name w:val="Заголовок №1"/>
    <w:basedOn w:val="a"/>
    <w:link w:val="11"/>
    <w:pPr>
      <w:shd w:val="clear" w:color="auto" w:fill="FFFFFF"/>
      <w:spacing w:line="283" w:lineRule="exact"/>
      <w:jc w:val="both"/>
      <w:outlineLvl w:val="0"/>
    </w:pPr>
    <w:rPr>
      <w:rFonts w:ascii="Times New Roman" w:eastAsia="Times New Roman" w:hAnsi="Times New Roman" w:cs="Times New Roman"/>
      <w:b/>
      <w:bCs/>
    </w:rPr>
  </w:style>
  <w:style w:type="paragraph" w:customStyle="1" w:styleId="a7">
    <w:name w:val="Колонтитул"/>
    <w:basedOn w:val="a"/>
    <w:link w:val="a6"/>
    <w:pPr>
      <w:shd w:val="clear" w:color="auto" w:fill="FFFFFF"/>
      <w:spacing w:line="0" w:lineRule="atLeast"/>
    </w:pPr>
    <w:rPr>
      <w:rFonts w:ascii="Times New Roman" w:eastAsia="Times New Roman" w:hAnsi="Times New Roman" w:cs="Times New Roman"/>
      <w:sz w:val="20"/>
      <w:szCs w:val="20"/>
    </w:rPr>
  </w:style>
  <w:style w:type="paragraph" w:customStyle="1" w:styleId="42">
    <w:name w:val="Основной текст (4)"/>
    <w:basedOn w:val="a"/>
    <w:link w:val="41"/>
    <w:pPr>
      <w:shd w:val="clear" w:color="auto" w:fill="FFFFFF"/>
      <w:spacing w:line="283" w:lineRule="exact"/>
      <w:jc w:val="center"/>
    </w:pPr>
    <w:rPr>
      <w:rFonts w:ascii="Times New Roman" w:eastAsia="Times New Roman" w:hAnsi="Times New Roman" w:cs="Times New Roman"/>
      <w:i/>
      <w:iCs/>
      <w:spacing w:val="20"/>
    </w:rPr>
  </w:style>
  <w:style w:type="paragraph" w:customStyle="1" w:styleId="24">
    <w:name w:val="Подпись к таблице (2)"/>
    <w:basedOn w:val="a"/>
    <w:link w:val="23"/>
    <w:pPr>
      <w:shd w:val="clear" w:color="auto" w:fill="FFFFFF"/>
      <w:spacing w:line="0" w:lineRule="atLeast"/>
    </w:pPr>
    <w:rPr>
      <w:rFonts w:ascii="Times New Roman" w:eastAsia="Times New Roman" w:hAnsi="Times New Roman" w:cs="Times New Roman"/>
      <w:b/>
      <w:bCs/>
    </w:rPr>
  </w:style>
  <w:style w:type="paragraph" w:customStyle="1" w:styleId="a9">
    <w:name w:val="Подпись к таблице"/>
    <w:basedOn w:val="a"/>
    <w:link w:val="a8"/>
    <w:pPr>
      <w:shd w:val="clear" w:color="auto" w:fill="FFFFFF"/>
      <w:spacing w:line="240" w:lineRule="exact"/>
      <w:ind w:firstLine="740"/>
    </w:pPr>
    <w:rPr>
      <w:rFonts w:ascii="Times New Roman" w:eastAsia="Times New Roman" w:hAnsi="Times New Roman" w:cs="Times New Roman"/>
    </w:rPr>
  </w:style>
  <w:style w:type="paragraph" w:styleId="aa">
    <w:name w:val="Balloon Text"/>
    <w:basedOn w:val="a"/>
    <w:link w:val="ab"/>
    <w:uiPriority w:val="99"/>
    <w:semiHidden/>
    <w:unhideWhenUsed/>
    <w:rsid w:val="00DB1F5C"/>
    <w:rPr>
      <w:rFonts w:ascii="Tahoma" w:hAnsi="Tahoma" w:cs="Tahoma"/>
      <w:sz w:val="16"/>
      <w:szCs w:val="16"/>
    </w:rPr>
  </w:style>
  <w:style w:type="character" w:customStyle="1" w:styleId="ab">
    <w:name w:val="Текст выноски Знак"/>
    <w:basedOn w:val="a0"/>
    <w:link w:val="aa"/>
    <w:uiPriority w:val="99"/>
    <w:semiHidden/>
    <w:rsid w:val="00DB1F5C"/>
    <w:rPr>
      <w:rFonts w:ascii="Tahoma" w:hAnsi="Tahoma" w:cs="Tahoma"/>
      <w:color w:val="000000"/>
      <w:sz w:val="16"/>
      <w:szCs w:val="16"/>
    </w:rPr>
  </w:style>
  <w:style w:type="character" w:customStyle="1" w:styleId="10">
    <w:name w:val="Заголовок 1 Знак"/>
    <w:basedOn w:val="a0"/>
    <w:link w:val="1"/>
    <w:rsid w:val="00DB1F5C"/>
    <w:rPr>
      <w:rFonts w:ascii="Arial" w:eastAsia="Times New Roman" w:hAnsi="Arial" w:cs="Times New Roman"/>
      <w:b/>
      <w:bCs/>
      <w:kern w:val="32"/>
      <w:sz w:val="32"/>
      <w:szCs w:val="32"/>
      <w:lang w:bidi="ar-SA"/>
    </w:rPr>
  </w:style>
  <w:style w:type="paragraph" w:styleId="ac">
    <w:name w:val="List Paragraph"/>
    <w:basedOn w:val="a"/>
    <w:uiPriority w:val="34"/>
    <w:qFormat/>
    <w:rsid w:val="00A4145D"/>
    <w:pPr>
      <w:ind w:left="720"/>
      <w:contextualSpacing/>
    </w:pPr>
  </w:style>
  <w:style w:type="paragraph" w:styleId="ad">
    <w:name w:val="header"/>
    <w:basedOn w:val="a"/>
    <w:link w:val="ae"/>
    <w:unhideWhenUsed/>
    <w:rsid w:val="00750CFB"/>
    <w:pPr>
      <w:tabs>
        <w:tab w:val="center" w:pos="4677"/>
        <w:tab w:val="right" w:pos="9355"/>
      </w:tabs>
    </w:pPr>
  </w:style>
  <w:style w:type="character" w:customStyle="1" w:styleId="ae">
    <w:name w:val="Верхний колонтитул Знак"/>
    <w:basedOn w:val="a0"/>
    <w:link w:val="ad"/>
    <w:uiPriority w:val="99"/>
    <w:rsid w:val="00750CFB"/>
    <w:rPr>
      <w:color w:val="000000"/>
    </w:rPr>
  </w:style>
  <w:style w:type="paragraph" w:styleId="af">
    <w:name w:val="footer"/>
    <w:basedOn w:val="a"/>
    <w:link w:val="af0"/>
    <w:uiPriority w:val="99"/>
    <w:unhideWhenUsed/>
    <w:rsid w:val="00750CFB"/>
    <w:pPr>
      <w:tabs>
        <w:tab w:val="center" w:pos="4677"/>
        <w:tab w:val="right" w:pos="9355"/>
      </w:tabs>
    </w:pPr>
  </w:style>
  <w:style w:type="character" w:customStyle="1" w:styleId="af0">
    <w:name w:val="Нижний колонтитул Знак"/>
    <w:basedOn w:val="a0"/>
    <w:link w:val="af"/>
    <w:uiPriority w:val="99"/>
    <w:rsid w:val="00750CFB"/>
    <w:rPr>
      <w:color w:val="000000"/>
    </w:rPr>
  </w:style>
  <w:style w:type="paragraph" w:customStyle="1" w:styleId="210">
    <w:name w:val="Основной текст с отступом 21"/>
    <w:basedOn w:val="a"/>
    <w:rsid w:val="00C6027B"/>
    <w:pPr>
      <w:adjustRightInd w:val="0"/>
      <w:spacing w:line="360" w:lineRule="atLeast"/>
      <w:ind w:firstLine="709"/>
      <w:jc w:val="both"/>
      <w:textAlignment w:val="baseline"/>
    </w:pPr>
    <w:rPr>
      <w:rFonts w:ascii="Arial" w:eastAsia="Times New Roman" w:hAnsi="Arial" w:cs="Times New Roman"/>
      <w:color w:val="auto"/>
      <w:sz w:val="20"/>
      <w:szCs w:val="20"/>
      <w:lang w:bidi="ar-SA"/>
    </w:rPr>
  </w:style>
  <w:style w:type="paragraph" w:customStyle="1" w:styleId="af1">
    <w:name w:val="Знак Знак Знак Знак Знак Знак Знак"/>
    <w:basedOn w:val="a"/>
    <w:rsid w:val="00B80315"/>
    <w:pPr>
      <w:widowControl/>
      <w:spacing w:before="100" w:beforeAutospacing="1" w:after="100" w:afterAutospacing="1"/>
    </w:pPr>
    <w:rPr>
      <w:rFonts w:ascii="Tahoma" w:eastAsia="Times New Roman" w:hAnsi="Tahoma" w:cs="Times New Roman"/>
      <w:color w:val="auto"/>
      <w:sz w:val="20"/>
      <w:szCs w:val="20"/>
      <w:lang w:val="en-US" w:eastAsia="en-US" w:bidi="ar-SA"/>
    </w:rPr>
  </w:style>
  <w:style w:type="character" w:styleId="af2">
    <w:name w:val="footnote reference"/>
    <w:semiHidden/>
    <w:rsid w:val="00ED1EB0"/>
    <w:rPr>
      <w:vertAlign w:val="superscript"/>
    </w:rPr>
  </w:style>
  <w:style w:type="paragraph" w:styleId="af3">
    <w:name w:val="Body Text Indent"/>
    <w:basedOn w:val="a"/>
    <w:link w:val="af4"/>
    <w:rsid w:val="00ED1EB0"/>
    <w:pPr>
      <w:widowControl/>
      <w:ind w:firstLine="709"/>
      <w:jc w:val="both"/>
    </w:pPr>
    <w:rPr>
      <w:rFonts w:ascii="Times New Roman" w:eastAsia="Times New Roman" w:hAnsi="Times New Roman" w:cs="Times New Roman"/>
      <w:color w:val="auto"/>
      <w:szCs w:val="20"/>
      <w:lang w:eastAsia="ar-SA" w:bidi="ar-SA"/>
    </w:rPr>
  </w:style>
  <w:style w:type="character" w:customStyle="1" w:styleId="af4">
    <w:name w:val="Основной текст с отступом Знак"/>
    <w:basedOn w:val="a0"/>
    <w:link w:val="af3"/>
    <w:rsid w:val="00ED1EB0"/>
    <w:rPr>
      <w:rFonts w:ascii="Times New Roman" w:eastAsia="Times New Roman" w:hAnsi="Times New Roman" w:cs="Times New Roman"/>
      <w:szCs w:val="20"/>
      <w:lang w:eastAsia="ar-SA" w:bidi="ar-SA"/>
    </w:rPr>
  </w:style>
  <w:style w:type="paragraph" w:styleId="af5">
    <w:name w:val="footnote text"/>
    <w:basedOn w:val="a"/>
    <w:link w:val="af6"/>
    <w:semiHidden/>
    <w:rsid w:val="00ED1EB0"/>
    <w:pPr>
      <w:widowControl/>
    </w:pPr>
    <w:rPr>
      <w:rFonts w:ascii="Times New Roman" w:eastAsia="Times New Roman" w:hAnsi="Times New Roman" w:cs="Times New Roman"/>
      <w:color w:val="auto"/>
      <w:sz w:val="20"/>
      <w:szCs w:val="20"/>
      <w:lang w:eastAsia="ar-SA" w:bidi="ar-SA"/>
    </w:rPr>
  </w:style>
  <w:style w:type="character" w:customStyle="1" w:styleId="af6">
    <w:name w:val="Текст сноски Знак"/>
    <w:basedOn w:val="a0"/>
    <w:link w:val="af5"/>
    <w:semiHidden/>
    <w:rsid w:val="00ED1EB0"/>
    <w:rPr>
      <w:rFonts w:ascii="Times New Roman" w:eastAsia="Times New Roman" w:hAnsi="Times New Roman" w:cs="Times New Roman"/>
      <w:sz w:val="20"/>
      <w:szCs w:val="20"/>
      <w:lang w:eastAsia="ar-SA" w:bidi="ar-SA"/>
    </w:rPr>
  </w:style>
  <w:style w:type="character" w:customStyle="1" w:styleId="30">
    <w:name w:val="Заголовок 3 Знак"/>
    <w:basedOn w:val="a0"/>
    <w:link w:val="3"/>
    <w:uiPriority w:val="9"/>
    <w:semiHidden/>
    <w:rsid w:val="00ED1EB0"/>
    <w:rPr>
      <w:rFonts w:asciiTheme="majorHAnsi" w:eastAsiaTheme="majorEastAsia" w:hAnsiTheme="majorHAnsi" w:cstheme="majorBidi"/>
      <w:b/>
      <w:bCs/>
      <w:color w:val="4F81BD" w:themeColor="accent1"/>
    </w:rPr>
  </w:style>
  <w:style w:type="paragraph" w:customStyle="1" w:styleId="auiue">
    <w:name w:val="au?iue"/>
    <w:rsid w:val="00CB7171"/>
    <w:pPr>
      <w:ind w:firstLine="709"/>
      <w:jc w:val="both"/>
    </w:pPr>
    <w:rPr>
      <w:rFonts w:ascii="Journal" w:eastAsia="Times New Roman" w:hAnsi="Journal" w:cs="Times New Roman"/>
      <w:szCs w:val="20"/>
      <w:lang w:bidi="ar-SA"/>
    </w:rPr>
  </w:style>
  <w:style w:type="paragraph" w:customStyle="1" w:styleId="211">
    <w:name w:val="Основной текст 21"/>
    <w:basedOn w:val="auiue"/>
    <w:rsid w:val="00CB7171"/>
    <w:pPr>
      <w:adjustRightInd w:val="0"/>
      <w:spacing w:line="360" w:lineRule="atLeast"/>
      <w:ind w:firstLine="567"/>
      <w:textAlignment w:val="baseline"/>
    </w:pPr>
    <w:rPr>
      <w:rFonts w:ascii="Times New Roman" w:hAnsi="Times New Roman"/>
    </w:rPr>
  </w:style>
  <w:style w:type="paragraph" w:customStyle="1" w:styleId="310">
    <w:name w:val="Основной текст 31"/>
    <w:basedOn w:val="a"/>
    <w:rsid w:val="00445562"/>
    <w:pPr>
      <w:widowControl/>
    </w:pPr>
    <w:rPr>
      <w:rFonts w:ascii="Times New Roman" w:eastAsia="Times New Roman" w:hAnsi="Times New Roman" w:cs="Times New Roman"/>
      <w:color w:val="auto"/>
      <w:szCs w:val="20"/>
      <w:lang w:eastAsia="ar-SA" w:bidi="ar-SA"/>
    </w:rPr>
  </w:style>
  <w:style w:type="paragraph" w:customStyle="1" w:styleId="212">
    <w:name w:val="Основной текст 21"/>
    <w:basedOn w:val="a"/>
    <w:rsid w:val="00445562"/>
    <w:pPr>
      <w:widowControl/>
    </w:pPr>
    <w:rPr>
      <w:rFonts w:ascii="Times New Roman" w:eastAsia="Times New Roman" w:hAnsi="Times New Roman" w:cs="Times New Roman"/>
      <w:b/>
      <w:color w:val="auto"/>
      <w:szCs w:val="20"/>
      <w:lang w:eastAsia="ar-SA" w:bidi="ar-SA"/>
    </w:rPr>
  </w:style>
  <w:style w:type="paragraph" w:styleId="af7">
    <w:name w:val="Normal (Web)"/>
    <w:basedOn w:val="a"/>
    <w:rsid w:val="00F418BB"/>
    <w:pPr>
      <w:widowControl/>
      <w:spacing w:before="100" w:after="100"/>
    </w:pPr>
    <w:rPr>
      <w:rFonts w:ascii="Times New Roman" w:eastAsia="Times New Roman" w:hAnsi="Times New Roman" w:cs="Times New Roman"/>
      <w:color w:val="auto"/>
      <w:lang w:eastAsia="ar-SA" w:bidi="ar-SA"/>
    </w:rPr>
  </w:style>
  <w:style w:type="paragraph" w:customStyle="1" w:styleId="af8">
    <w:name w:val="Таблицы (моноширинный)"/>
    <w:basedOn w:val="a"/>
    <w:next w:val="a"/>
    <w:rsid w:val="00F418BB"/>
    <w:pPr>
      <w:widowControl/>
      <w:autoSpaceDE w:val="0"/>
      <w:autoSpaceDN w:val="0"/>
      <w:adjustRightInd w:val="0"/>
      <w:jc w:val="both"/>
    </w:pPr>
    <w:rPr>
      <w:rFonts w:ascii="Courier New" w:eastAsia="Times New Roman" w:hAnsi="Courier New" w:cs="Courier New"/>
      <w:color w:val="auto"/>
      <w:sz w:val="20"/>
      <w:szCs w:val="20"/>
      <w:lang w:bidi="ar-SA"/>
    </w:rPr>
  </w:style>
  <w:style w:type="character" w:customStyle="1" w:styleId="40">
    <w:name w:val="Заголовок 4 Знак"/>
    <w:basedOn w:val="a0"/>
    <w:link w:val="4"/>
    <w:uiPriority w:val="9"/>
    <w:semiHidden/>
    <w:rsid w:val="009A2472"/>
    <w:rPr>
      <w:rFonts w:asciiTheme="majorHAnsi" w:eastAsiaTheme="majorEastAsia" w:hAnsiTheme="majorHAnsi" w:cstheme="majorBidi"/>
      <w:b/>
      <w:bCs/>
      <w:i/>
      <w:iCs/>
      <w:color w:val="4F81BD" w:themeColor="accent1"/>
    </w:rPr>
  </w:style>
  <w:style w:type="paragraph" w:styleId="af9">
    <w:name w:val="Body Text"/>
    <w:basedOn w:val="a"/>
    <w:link w:val="afa"/>
    <w:uiPriority w:val="99"/>
    <w:semiHidden/>
    <w:unhideWhenUsed/>
    <w:rsid w:val="009A2472"/>
    <w:pPr>
      <w:spacing w:after="120"/>
    </w:pPr>
  </w:style>
  <w:style w:type="character" w:customStyle="1" w:styleId="afa">
    <w:name w:val="Основной текст Знак"/>
    <w:basedOn w:val="a0"/>
    <w:link w:val="af9"/>
    <w:uiPriority w:val="99"/>
    <w:semiHidden/>
    <w:rsid w:val="009A2472"/>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20598-DF2D-45D5-9865-F89E6C7E3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5551</Words>
  <Characters>31646</Characters>
  <Application>Microsoft Office Word</Application>
  <DocSecurity>0</DocSecurity>
  <Lines>263</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Nadja</cp:lastModifiedBy>
  <cp:revision>2</cp:revision>
  <cp:lastPrinted>2015-07-28T06:26:00Z</cp:lastPrinted>
  <dcterms:created xsi:type="dcterms:W3CDTF">2017-07-03T09:47:00Z</dcterms:created>
  <dcterms:modified xsi:type="dcterms:W3CDTF">2017-07-03T09:47:00Z</dcterms:modified>
</cp:coreProperties>
</file>